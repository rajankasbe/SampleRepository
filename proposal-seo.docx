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831" w:rsidRDefault="001D30D2">
      <w:pPr>
        <w:spacing w:line="200" w:lineRule="exact"/>
      </w:pPr>
      <w:r>
        <w:pict>
          <v:group id="_x0000_s1091" style="position:absolute;margin-left:54.5pt;margin-top:596.75pt;width:482.5pt;height:0;z-index:-1383;mso-position-horizontal-relative:page;mso-position-vertical-relative:page" coordorigin="1090,11935" coordsize="9650,0">
            <v:shape id="_x0000_s1092" style="position:absolute;left:1090;top:11935;width:9650;height:0" coordorigin="1090,11935" coordsize="9650,0" path="m1090,11935r9650,e" filled="f" strokeweight=".34339mm">
              <v:path arrowok="t"/>
            </v:shape>
            <w10:wrap anchorx="page" anchory="page"/>
          </v:group>
        </w:pict>
      </w:r>
      <w:r w:rsidR="00206E05">
        <w:t>This is the added ;o7</w:t>
      </w:r>
      <w:bookmarkStart w:id="0" w:name="_GoBack"/>
      <w:bookmarkEnd w:id="0"/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before="18" w:line="240" w:lineRule="exact"/>
        <w:rPr>
          <w:sz w:val="24"/>
          <w:szCs w:val="24"/>
        </w:rPr>
      </w:pPr>
    </w:p>
    <w:p w:rsidR="009A6831" w:rsidRDefault="00AF4D7A">
      <w:pPr>
        <w:spacing w:before="31"/>
        <w:ind w:right="113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color w:val="00007F"/>
          <w:spacing w:val="2"/>
          <w:sz w:val="19"/>
          <w:szCs w:val="19"/>
        </w:rPr>
        <w:t>R</w:t>
      </w:r>
      <w:r>
        <w:rPr>
          <w:rFonts w:ascii="Arial" w:eastAsia="Arial" w:hAnsi="Arial" w:cs="Arial"/>
          <w:b/>
          <w:color w:val="00007F"/>
          <w:sz w:val="19"/>
          <w:szCs w:val="19"/>
        </w:rPr>
        <w:t>ef:</w:t>
      </w:r>
      <w:r>
        <w:rPr>
          <w:rFonts w:ascii="Arial" w:eastAsia="Arial" w:hAnsi="Arial" w:cs="Arial"/>
          <w:b/>
          <w:color w:val="00007F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00007F"/>
          <w:w w:val="102"/>
          <w:sz w:val="19"/>
          <w:szCs w:val="19"/>
        </w:rPr>
        <w:t>P</w:t>
      </w:r>
      <w:r>
        <w:rPr>
          <w:rFonts w:ascii="Arial" w:eastAsia="Arial" w:hAnsi="Arial" w:cs="Arial"/>
          <w:b/>
          <w:color w:val="00007F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00007F"/>
          <w:spacing w:val="-1"/>
          <w:w w:val="102"/>
          <w:sz w:val="19"/>
          <w:szCs w:val="19"/>
        </w:rPr>
        <w:t>o</w:t>
      </w:r>
      <w:r>
        <w:rPr>
          <w:rFonts w:ascii="Arial" w:eastAsia="Arial" w:hAnsi="Arial" w:cs="Arial"/>
          <w:b/>
          <w:color w:val="00007F"/>
          <w:w w:val="101"/>
          <w:sz w:val="19"/>
          <w:szCs w:val="19"/>
        </w:rPr>
        <w:t>-</w:t>
      </w:r>
      <w:r>
        <w:rPr>
          <w:rFonts w:ascii="Arial" w:eastAsia="Arial" w:hAnsi="Arial" w:cs="Arial"/>
          <w:b/>
          <w:color w:val="00007F"/>
          <w:w w:val="102"/>
          <w:sz w:val="19"/>
          <w:szCs w:val="19"/>
        </w:rPr>
        <w:t>S</w:t>
      </w:r>
      <w:r>
        <w:rPr>
          <w:rFonts w:ascii="Arial" w:eastAsia="Arial" w:hAnsi="Arial" w:cs="Arial"/>
          <w:b/>
          <w:color w:val="00007F"/>
          <w:spacing w:val="-2"/>
          <w:w w:val="102"/>
          <w:sz w:val="19"/>
          <w:szCs w:val="19"/>
        </w:rPr>
        <w:t>E</w:t>
      </w:r>
      <w:r>
        <w:rPr>
          <w:rFonts w:ascii="Arial" w:eastAsia="Arial" w:hAnsi="Arial" w:cs="Arial"/>
          <w:b/>
          <w:color w:val="00007F"/>
          <w:w w:val="102"/>
          <w:sz w:val="19"/>
          <w:szCs w:val="19"/>
        </w:rPr>
        <w:t>O</w:t>
      </w:r>
      <w:r>
        <w:rPr>
          <w:rFonts w:ascii="Arial" w:eastAsia="Arial" w:hAnsi="Arial" w:cs="Arial"/>
          <w:b/>
          <w:color w:val="00007F"/>
          <w:spacing w:val="3"/>
          <w:w w:val="101"/>
          <w:sz w:val="19"/>
          <w:szCs w:val="19"/>
        </w:rPr>
        <w:t>-</w:t>
      </w:r>
      <w:r>
        <w:rPr>
          <w:rFonts w:ascii="Arial" w:eastAsia="Arial" w:hAnsi="Arial" w:cs="Arial"/>
          <w:b/>
          <w:color w:val="00007F"/>
          <w:spacing w:val="-2"/>
          <w:w w:val="101"/>
          <w:sz w:val="19"/>
          <w:szCs w:val="19"/>
        </w:rPr>
        <w:t>0</w:t>
      </w:r>
      <w:r>
        <w:rPr>
          <w:rFonts w:ascii="Arial" w:eastAsia="Arial" w:hAnsi="Arial" w:cs="Arial"/>
          <w:b/>
          <w:color w:val="00007F"/>
          <w:spacing w:val="3"/>
          <w:w w:val="101"/>
          <w:sz w:val="19"/>
          <w:szCs w:val="19"/>
        </w:rPr>
        <w:t>0</w:t>
      </w:r>
      <w:r>
        <w:rPr>
          <w:rFonts w:ascii="Arial" w:eastAsia="Arial" w:hAnsi="Arial" w:cs="Arial"/>
          <w:b/>
          <w:color w:val="00007F"/>
          <w:w w:val="101"/>
          <w:sz w:val="19"/>
          <w:szCs w:val="19"/>
        </w:rPr>
        <w:t>49</w:t>
      </w:r>
      <w:r>
        <w:rPr>
          <w:rFonts w:ascii="Arial" w:eastAsia="Arial" w:hAnsi="Arial" w:cs="Arial"/>
          <w:b/>
          <w:color w:val="00007F"/>
          <w:spacing w:val="1"/>
          <w:w w:val="102"/>
          <w:sz w:val="19"/>
          <w:szCs w:val="19"/>
        </w:rPr>
        <w:t>/</w:t>
      </w:r>
      <w:r>
        <w:rPr>
          <w:rFonts w:ascii="Arial" w:eastAsia="Arial" w:hAnsi="Arial" w:cs="Arial"/>
          <w:b/>
          <w:color w:val="00007F"/>
          <w:w w:val="101"/>
          <w:sz w:val="19"/>
          <w:szCs w:val="19"/>
        </w:rPr>
        <w:t>2009</w:t>
      </w:r>
    </w:p>
    <w:p w:rsidR="009A6831" w:rsidRDefault="009A6831">
      <w:pPr>
        <w:spacing w:before="8" w:line="120" w:lineRule="exact"/>
        <w:rPr>
          <w:sz w:val="13"/>
          <w:szCs w:val="13"/>
        </w:rPr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AF4D7A">
      <w:pPr>
        <w:ind w:left="1670"/>
        <w:rPr>
          <w:rFonts w:ascii="Arial" w:eastAsia="Arial" w:hAnsi="Arial" w:cs="Arial"/>
          <w:sz w:val="27"/>
          <w:szCs w:val="27"/>
        </w:rPr>
        <w:sectPr w:rsidR="009A6831">
          <w:pgSz w:w="11900" w:h="16840"/>
          <w:pgMar w:top="1580" w:right="1100" w:bottom="280" w:left="1680" w:header="720" w:footer="720" w:gutter="0"/>
          <w:cols w:space="720"/>
        </w:sectPr>
      </w:pPr>
      <w:r>
        <w:rPr>
          <w:rFonts w:ascii="Arial" w:eastAsia="Arial" w:hAnsi="Arial" w:cs="Arial"/>
          <w:b/>
          <w:color w:val="00007F"/>
          <w:sz w:val="27"/>
          <w:szCs w:val="27"/>
        </w:rPr>
        <w:t>P</w:t>
      </w:r>
      <w:r>
        <w:rPr>
          <w:rFonts w:ascii="Arial" w:eastAsia="Arial" w:hAnsi="Arial" w:cs="Arial"/>
          <w:b/>
          <w:color w:val="00007F"/>
          <w:spacing w:val="-1"/>
          <w:sz w:val="27"/>
          <w:szCs w:val="27"/>
        </w:rPr>
        <w:t>r</w:t>
      </w:r>
      <w:r>
        <w:rPr>
          <w:rFonts w:ascii="Arial" w:eastAsia="Arial" w:hAnsi="Arial" w:cs="Arial"/>
          <w:b/>
          <w:color w:val="00007F"/>
          <w:spacing w:val="1"/>
          <w:sz w:val="27"/>
          <w:szCs w:val="27"/>
        </w:rPr>
        <w:t>o</w:t>
      </w:r>
      <w:r>
        <w:rPr>
          <w:rFonts w:ascii="Arial" w:eastAsia="Arial" w:hAnsi="Arial" w:cs="Arial"/>
          <w:b/>
          <w:color w:val="00007F"/>
          <w:spacing w:val="-1"/>
          <w:sz w:val="27"/>
          <w:szCs w:val="27"/>
        </w:rPr>
        <w:t>p</w:t>
      </w:r>
      <w:r>
        <w:rPr>
          <w:rFonts w:ascii="Arial" w:eastAsia="Arial" w:hAnsi="Arial" w:cs="Arial"/>
          <w:b/>
          <w:color w:val="00007F"/>
          <w:spacing w:val="1"/>
          <w:sz w:val="27"/>
          <w:szCs w:val="27"/>
        </w:rPr>
        <w:t>o</w:t>
      </w:r>
      <w:r>
        <w:rPr>
          <w:rFonts w:ascii="Arial" w:eastAsia="Arial" w:hAnsi="Arial" w:cs="Arial"/>
          <w:b/>
          <w:color w:val="00007F"/>
          <w:spacing w:val="-1"/>
          <w:sz w:val="27"/>
          <w:szCs w:val="27"/>
        </w:rPr>
        <w:t>s</w:t>
      </w:r>
      <w:r>
        <w:rPr>
          <w:rFonts w:ascii="Arial" w:eastAsia="Arial" w:hAnsi="Arial" w:cs="Arial"/>
          <w:b/>
          <w:color w:val="00007F"/>
          <w:spacing w:val="-3"/>
          <w:sz w:val="27"/>
          <w:szCs w:val="27"/>
        </w:rPr>
        <w:t>a</w:t>
      </w:r>
      <w:r>
        <w:rPr>
          <w:rFonts w:ascii="Arial" w:eastAsia="Arial" w:hAnsi="Arial" w:cs="Arial"/>
          <w:b/>
          <w:color w:val="00007F"/>
          <w:sz w:val="27"/>
          <w:szCs w:val="27"/>
        </w:rPr>
        <w:t>l</w:t>
      </w:r>
      <w:r>
        <w:rPr>
          <w:rFonts w:ascii="Arial" w:eastAsia="Arial" w:hAnsi="Arial" w:cs="Arial"/>
          <w:b/>
          <w:color w:val="00007F"/>
          <w:spacing w:val="17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color w:val="00007F"/>
          <w:spacing w:val="-2"/>
          <w:sz w:val="27"/>
          <w:szCs w:val="27"/>
        </w:rPr>
        <w:t>f</w:t>
      </w:r>
      <w:r>
        <w:rPr>
          <w:rFonts w:ascii="Arial" w:eastAsia="Arial" w:hAnsi="Arial" w:cs="Arial"/>
          <w:b/>
          <w:color w:val="00007F"/>
          <w:spacing w:val="1"/>
          <w:sz w:val="27"/>
          <w:szCs w:val="27"/>
        </w:rPr>
        <w:t>o</w:t>
      </w:r>
      <w:r>
        <w:rPr>
          <w:rFonts w:ascii="Arial" w:eastAsia="Arial" w:hAnsi="Arial" w:cs="Arial"/>
          <w:b/>
          <w:color w:val="00007F"/>
          <w:sz w:val="27"/>
          <w:szCs w:val="27"/>
        </w:rPr>
        <w:t>r</w:t>
      </w:r>
      <w:r>
        <w:rPr>
          <w:rFonts w:ascii="Arial" w:eastAsia="Arial" w:hAnsi="Arial" w:cs="Arial"/>
          <w:b/>
          <w:color w:val="00007F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color w:val="00007F"/>
          <w:sz w:val="27"/>
          <w:szCs w:val="27"/>
        </w:rPr>
        <w:t>S</w:t>
      </w:r>
      <w:r>
        <w:rPr>
          <w:rFonts w:ascii="Arial" w:eastAsia="Arial" w:hAnsi="Arial" w:cs="Arial"/>
          <w:b/>
          <w:color w:val="00007F"/>
          <w:spacing w:val="-1"/>
          <w:sz w:val="27"/>
          <w:szCs w:val="27"/>
        </w:rPr>
        <w:t>earc</w:t>
      </w:r>
      <w:r>
        <w:rPr>
          <w:rFonts w:ascii="Arial" w:eastAsia="Arial" w:hAnsi="Arial" w:cs="Arial"/>
          <w:b/>
          <w:color w:val="00007F"/>
          <w:sz w:val="27"/>
          <w:szCs w:val="27"/>
        </w:rPr>
        <w:t>h</w:t>
      </w:r>
      <w:r>
        <w:rPr>
          <w:rFonts w:ascii="Arial" w:eastAsia="Arial" w:hAnsi="Arial" w:cs="Arial"/>
          <w:b/>
          <w:color w:val="00007F"/>
          <w:spacing w:val="9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color w:val="00007F"/>
          <w:sz w:val="27"/>
          <w:szCs w:val="27"/>
        </w:rPr>
        <w:t>E</w:t>
      </w:r>
      <w:r>
        <w:rPr>
          <w:rFonts w:ascii="Arial" w:eastAsia="Arial" w:hAnsi="Arial" w:cs="Arial"/>
          <w:b/>
          <w:color w:val="00007F"/>
          <w:spacing w:val="-1"/>
          <w:sz w:val="27"/>
          <w:szCs w:val="27"/>
        </w:rPr>
        <w:t>ng</w:t>
      </w:r>
      <w:r>
        <w:rPr>
          <w:rFonts w:ascii="Arial" w:eastAsia="Arial" w:hAnsi="Arial" w:cs="Arial"/>
          <w:b/>
          <w:color w:val="00007F"/>
          <w:spacing w:val="3"/>
          <w:sz w:val="27"/>
          <w:szCs w:val="27"/>
        </w:rPr>
        <w:t>i</w:t>
      </w:r>
      <w:r>
        <w:rPr>
          <w:rFonts w:ascii="Arial" w:eastAsia="Arial" w:hAnsi="Arial" w:cs="Arial"/>
          <w:b/>
          <w:color w:val="00007F"/>
          <w:spacing w:val="1"/>
          <w:sz w:val="27"/>
          <w:szCs w:val="27"/>
        </w:rPr>
        <w:t>n</w:t>
      </w:r>
      <w:r>
        <w:rPr>
          <w:rFonts w:ascii="Arial" w:eastAsia="Arial" w:hAnsi="Arial" w:cs="Arial"/>
          <w:b/>
          <w:color w:val="00007F"/>
          <w:sz w:val="27"/>
          <w:szCs w:val="27"/>
        </w:rPr>
        <w:t>e</w:t>
      </w:r>
      <w:r>
        <w:rPr>
          <w:rFonts w:ascii="Arial" w:eastAsia="Arial" w:hAnsi="Arial" w:cs="Arial"/>
          <w:b/>
          <w:color w:val="00007F"/>
          <w:spacing w:val="8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color w:val="00007F"/>
          <w:spacing w:val="-1"/>
          <w:w w:val="101"/>
          <w:sz w:val="27"/>
          <w:szCs w:val="27"/>
        </w:rPr>
        <w:t>O</w:t>
      </w:r>
      <w:r>
        <w:rPr>
          <w:rFonts w:ascii="Arial" w:eastAsia="Arial" w:hAnsi="Arial" w:cs="Arial"/>
          <w:b/>
          <w:color w:val="00007F"/>
          <w:spacing w:val="1"/>
          <w:w w:val="101"/>
          <w:sz w:val="27"/>
          <w:szCs w:val="27"/>
        </w:rPr>
        <w:t>p</w:t>
      </w:r>
      <w:r>
        <w:rPr>
          <w:rFonts w:ascii="Arial" w:eastAsia="Arial" w:hAnsi="Arial" w:cs="Arial"/>
          <w:b/>
          <w:color w:val="00007F"/>
          <w:spacing w:val="-2"/>
          <w:w w:val="101"/>
          <w:sz w:val="27"/>
          <w:szCs w:val="27"/>
        </w:rPr>
        <w:t>t</w:t>
      </w:r>
      <w:r>
        <w:rPr>
          <w:rFonts w:ascii="Arial" w:eastAsia="Arial" w:hAnsi="Arial" w:cs="Arial"/>
          <w:b/>
          <w:color w:val="00007F"/>
          <w:spacing w:val="1"/>
          <w:w w:val="101"/>
          <w:sz w:val="27"/>
          <w:szCs w:val="27"/>
        </w:rPr>
        <w:t>i</w:t>
      </w:r>
      <w:r>
        <w:rPr>
          <w:rFonts w:ascii="Arial" w:eastAsia="Arial" w:hAnsi="Arial" w:cs="Arial"/>
          <w:b/>
          <w:color w:val="00007F"/>
          <w:spacing w:val="-3"/>
          <w:w w:val="101"/>
          <w:sz w:val="27"/>
          <w:szCs w:val="27"/>
        </w:rPr>
        <w:t>m</w:t>
      </w:r>
      <w:r>
        <w:rPr>
          <w:rFonts w:ascii="Arial" w:eastAsia="Arial" w:hAnsi="Arial" w:cs="Arial"/>
          <w:b/>
          <w:color w:val="00007F"/>
          <w:spacing w:val="1"/>
          <w:w w:val="101"/>
          <w:sz w:val="27"/>
          <w:szCs w:val="27"/>
        </w:rPr>
        <w:t>i</w:t>
      </w:r>
      <w:r>
        <w:rPr>
          <w:rFonts w:ascii="Arial" w:eastAsia="Arial" w:hAnsi="Arial" w:cs="Arial"/>
          <w:b/>
          <w:color w:val="00007F"/>
          <w:w w:val="101"/>
          <w:sz w:val="27"/>
          <w:szCs w:val="27"/>
        </w:rPr>
        <w:t>z</w:t>
      </w:r>
      <w:r>
        <w:rPr>
          <w:rFonts w:ascii="Arial" w:eastAsia="Arial" w:hAnsi="Arial" w:cs="Arial"/>
          <w:b/>
          <w:color w:val="00007F"/>
          <w:spacing w:val="-1"/>
          <w:w w:val="101"/>
          <w:sz w:val="27"/>
          <w:szCs w:val="27"/>
        </w:rPr>
        <w:t>a</w:t>
      </w:r>
      <w:r>
        <w:rPr>
          <w:rFonts w:ascii="Arial" w:eastAsia="Arial" w:hAnsi="Arial" w:cs="Arial"/>
          <w:b/>
          <w:color w:val="00007F"/>
          <w:w w:val="101"/>
          <w:sz w:val="27"/>
          <w:szCs w:val="27"/>
        </w:rPr>
        <w:t>t</w:t>
      </w:r>
      <w:r>
        <w:rPr>
          <w:rFonts w:ascii="Arial" w:eastAsia="Arial" w:hAnsi="Arial" w:cs="Arial"/>
          <w:b/>
          <w:color w:val="00007F"/>
          <w:spacing w:val="-2"/>
          <w:w w:val="101"/>
          <w:sz w:val="27"/>
          <w:szCs w:val="27"/>
        </w:rPr>
        <w:t>i</w:t>
      </w:r>
      <w:r>
        <w:rPr>
          <w:rFonts w:ascii="Arial" w:eastAsia="Arial" w:hAnsi="Arial" w:cs="Arial"/>
          <w:b/>
          <w:color w:val="00007F"/>
          <w:spacing w:val="1"/>
          <w:w w:val="101"/>
          <w:sz w:val="27"/>
          <w:szCs w:val="27"/>
        </w:rPr>
        <w:t>o</w:t>
      </w:r>
      <w:r>
        <w:rPr>
          <w:rFonts w:ascii="Arial" w:eastAsia="Arial" w:hAnsi="Arial" w:cs="Arial"/>
          <w:b/>
          <w:color w:val="00007F"/>
          <w:w w:val="101"/>
          <w:sz w:val="27"/>
          <w:szCs w:val="27"/>
        </w:rPr>
        <w:t>n</w:t>
      </w:r>
    </w:p>
    <w:p w:rsidR="009A6831" w:rsidRDefault="009A6831">
      <w:pPr>
        <w:spacing w:before="8" w:line="120" w:lineRule="exact"/>
        <w:rPr>
          <w:sz w:val="12"/>
          <w:szCs w:val="12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before="2"/>
        <w:ind w:left="115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C</w:t>
      </w:r>
      <w:r>
        <w:rPr>
          <w:rFonts w:ascii="Arial" w:eastAsia="Arial" w:hAnsi="Arial" w:cs="Arial"/>
          <w:b/>
          <w:spacing w:val="1"/>
          <w:sz w:val="35"/>
          <w:szCs w:val="35"/>
          <w:u w:val="double" w:color="000000"/>
        </w:rPr>
        <w:t>O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N</w:t>
      </w:r>
      <w:r>
        <w:rPr>
          <w:rFonts w:ascii="Arial" w:eastAsia="Arial" w:hAnsi="Arial" w:cs="Arial"/>
          <w:b/>
          <w:sz w:val="35"/>
          <w:szCs w:val="35"/>
          <w:u w:val="double" w:color="000000"/>
        </w:rPr>
        <w:t>T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E</w:t>
      </w:r>
      <w:r>
        <w:rPr>
          <w:rFonts w:ascii="Arial" w:eastAsia="Arial" w:hAnsi="Arial" w:cs="Arial"/>
          <w:b/>
          <w:spacing w:val="2"/>
          <w:sz w:val="35"/>
          <w:szCs w:val="35"/>
          <w:u w:val="double" w:color="000000"/>
        </w:rPr>
        <w:t>N</w:t>
      </w:r>
      <w:r>
        <w:rPr>
          <w:rFonts w:ascii="Arial" w:eastAsia="Arial" w:hAnsi="Arial" w:cs="Arial"/>
          <w:b/>
          <w:sz w:val="35"/>
          <w:szCs w:val="35"/>
          <w:u w:val="double" w:color="000000"/>
        </w:rPr>
        <w:t>TS</w:t>
      </w:r>
    </w:p>
    <w:p w:rsidR="009A6831" w:rsidRDefault="009A6831">
      <w:pPr>
        <w:spacing w:line="200" w:lineRule="exact"/>
      </w:pPr>
    </w:p>
    <w:p w:rsidR="009A6831" w:rsidRDefault="009A6831">
      <w:pPr>
        <w:spacing w:before="20" w:line="240" w:lineRule="exact"/>
        <w:rPr>
          <w:sz w:val="24"/>
          <w:szCs w:val="24"/>
        </w:rPr>
      </w:pPr>
    </w:p>
    <w:p w:rsidR="009A6831" w:rsidRDefault="00AF4D7A">
      <w:pPr>
        <w:spacing w:before="32"/>
        <w:ind w:left="81" w:right="69"/>
        <w:jc w:val="center"/>
        <w:rPr>
          <w:sz w:val="19"/>
          <w:szCs w:val="19"/>
        </w:rPr>
      </w:pPr>
      <w:r>
        <w:rPr>
          <w:b/>
          <w:i/>
          <w:sz w:val="19"/>
          <w:szCs w:val="19"/>
        </w:rPr>
        <w:t>C</w:t>
      </w:r>
      <w:r>
        <w:rPr>
          <w:b/>
          <w:i/>
          <w:spacing w:val="-1"/>
          <w:sz w:val="19"/>
          <w:szCs w:val="19"/>
        </w:rPr>
        <w:t>o</w:t>
      </w:r>
      <w:r>
        <w:rPr>
          <w:b/>
          <w:i/>
          <w:sz w:val="19"/>
          <w:szCs w:val="19"/>
        </w:rPr>
        <w:t>n</w:t>
      </w:r>
      <w:r>
        <w:rPr>
          <w:b/>
          <w:i/>
          <w:spacing w:val="4"/>
          <w:sz w:val="19"/>
          <w:szCs w:val="19"/>
        </w:rPr>
        <w:t>t</w:t>
      </w:r>
      <w:r>
        <w:rPr>
          <w:b/>
          <w:i/>
          <w:sz w:val="19"/>
          <w:szCs w:val="19"/>
        </w:rPr>
        <w:t>e</w:t>
      </w:r>
      <w:r>
        <w:rPr>
          <w:b/>
          <w:i/>
          <w:spacing w:val="-2"/>
          <w:sz w:val="19"/>
          <w:szCs w:val="19"/>
        </w:rPr>
        <w:t>n</w:t>
      </w:r>
      <w:r>
        <w:rPr>
          <w:b/>
          <w:i/>
          <w:spacing w:val="4"/>
          <w:sz w:val="19"/>
          <w:szCs w:val="19"/>
        </w:rPr>
        <w:t>t</w:t>
      </w:r>
      <w:r>
        <w:rPr>
          <w:b/>
          <w:i/>
          <w:sz w:val="19"/>
          <w:szCs w:val="19"/>
        </w:rPr>
        <w:t>s</w:t>
      </w:r>
      <w:r>
        <w:rPr>
          <w:b/>
          <w:i/>
          <w:spacing w:val="-7"/>
          <w:sz w:val="19"/>
          <w:szCs w:val="19"/>
        </w:rPr>
        <w:t xml:space="preserve"> 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-14"/>
          <w:sz w:val="19"/>
          <w:szCs w:val="19"/>
        </w:rPr>
        <w:t xml:space="preserve"> </w:t>
      </w:r>
      <w:r>
        <w:rPr>
          <w:b/>
          <w:i/>
          <w:w w:val="101"/>
          <w:sz w:val="19"/>
          <w:szCs w:val="19"/>
        </w:rPr>
        <w:t>2</w:t>
      </w:r>
    </w:p>
    <w:p w:rsidR="009A6831" w:rsidRDefault="009A6831">
      <w:pPr>
        <w:spacing w:before="2" w:line="120" w:lineRule="exact"/>
        <w:rPr>
          <w:sz w:val="12"/>
          <w:szCs w:val="12"/>
        </w:rPr>
      </w:pPr>
    </w:p>
    <w:p w:rsidR="009A6831" w:rsidRDefault="00AF4D7A">
      <w:pPr>
        <w:ind w:left="81" w:right="69"/>
        <w:jc w:val="center"/>
        <w:rPr>
          <w:sz w:val="19"/>
          <w:szCs w:val="19"/>
        </w:rPr>
      </w:pPr>
      <w:r>
        <w:rPr>
          <w:b/>
          <w:i/>
          <w:sz w:val="19"/>
          <w:szCs w:val="19"/>
        </w:rPr>
        <w:t>E</w:t>
      </w:r>
      <w:r>
        <w:rPr>
          <w:b/>
          <w:i/>
          <w:spacing w:val="-1"/>
          <w:sz w:val="19"/>
          <w:szCs w:val="19"/>
        </w:rPr>
        <w:t>x</w:t>
      </w:r>
      <w:r>
        <w:rPr>
          <w:b/>
          <w:i/>
          <w:sz w:val="19"/>
          <w:szCs w:val="19"/>
        </w:rPr>
        <w:t>ecu</w:t>
      </w:r>
      <w:r>
        <w:rPr>
          <w:b/>
          <w:i/>
          <w:spacing w:val="4"/>
          <w:sz w:val="19"/>
          <w:szCs w:val="19"/>
        </w:rPr>
        <w:t>t</w:t>
      </w:r>
      <w:r>
        <w:rPr>
          <w:b/>
          <w:i/>
          <w:spacing w:val="1"/>
          <w:sz w:val="19"/>
          <w:szCs w:val="19"/>
        </w:rPr>
        <w:t>i</w:t>
      </w:r>
      <w:r>
        <w:rPr>
          <w:b/>
          <w:i/>
          <w:sz w:val="19"/>
          <w:szCs w:val="19"/>
        </w:rPr>
        <w:t>ve</w:t>
      </w:r>
      <w:r>
        <w:rPr>
          <w:b/>
          <w:i/>
          <w:spacing w:val="14"/>
          <w:sz w:val="19"/>
          <w:szCs w:val="19"/>
        </w:rPr>
        <w:t xml:space="preserve"> </w:t>
      </w:r>
      <w:r>
        <w:rPr>
          <w:b/>
          <w:i/>
          <w:w w:val="101"/>
          <w:sz w:val="19"/>
          <w:szCs w:val="19"/>
        </w:rPr>
        <w:t>S</w:t>
      </w:r>
      <w:r>
        <w:rPr>
          <w:b/>
          <w:i/>
          <w:spacing w:val="-2"/>
          <w:w w:val="101"/>
          <w:sz w:val="19"/>
          <w:szCs w:val="19"/>
        </w:rPr>
        <w:t>u</w:t>
      </w:r>
      <w:r>
        <w:rPr>
          <w:b/>
          <w:i/>
          <w:w w:val="101"/>
          <w:sz w:val="19"/>
          <w:szCs w:val="19"/>
        </w:rPr>
        <w:t>m</w:t>
      </w:r>
      <w:r>
        <w:rPr>
          <w:b/>
          <w:i/>
          <w:spacing w:val="5"/>
          <w:w w:val="101"/>
          <w:sz w:val="19"/>
          <w:szCs w:val="19"/>
        </w:rPr>
        <w:t>m</w:t>
      </w:r>
      <w:r>
        <w:rPr>
          <w:b/>
          <w:i/>
          <w:spacing w:val="-3"/>
          <w:w w:val="101"/>
          <w:sz w:val="19"/>
          <w:szCs w:val="19"/>
        </w:rPr>
        <w:t>a</w:t>
      </w:r>
      <w:r>
        <w:rPr>
          <w:b/>
          <w:i/>
          <w:spacing w:val="4"/>
          <w:w w:val="101"/>
          <w:sz w:val="19"/>
          <w:szCs w:val="19"/>
        </w:rPr>
        <w:t>r</w:t>
      </w:r>
      <w:r>
        <w:rPr>
          <w:b/>
          <w:i/>
          <w:spacing w:val="8"/>
          <w:w w:val="101"/>
          <w:sz w:val="19"/>
          <w:szCs w:val="19"/>
        </w:rPr>
        <w:t>y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-12"/>
          <w:w w:val="101"/>
          <w:sz w:val="19"/>
          <w:szCs w:val="19"/>
        </w:rPr>
        <w:t xml:space="preserve"> </w:t>
      </w:r>
      <w:r>
        <w:rPr>
          <w:b/>
          <w:i/>
          <w:w w:val="101"/>
          <w:sz w:val="19"/>
          <w:szCs w:val="19"/>
        </w:rPr>
        <w:t>3</w:t>
      </w:r>
    </w:p>
    <w:p w:rsidR="009A6831" w:rsidRDefault="009A6831">
      <w:pPr>
        <w:spacing w:before="2" w:line="120" w:lineRule="exact"/>
        <w:rPr>
          <w:sz w:val="12"/>
          <w:szCs w:val="12"/>
        </w:rPr>
      </w:pPr>
    </w:p>
    <w:p w:rsidR="009A6831" w:rsidRDefault="00AF4D7A">
      <w:pPr>
        <w:ind w:left="81" w:right="69"/>
        <w:jc w:val="center"/>
        <w:rPr>
          <w:sz w:val="19"/>
          <w:szCs w:val="19"/>
        </w:rPr>
      </w:pPr>
      <w:r>
        <w:rPr>
          <w:b/>
          <w:i/>
          <w:spacing w:val="-1"/>
          <w:w w:val="101"/>
          <w:sz w:val="19"/>
          <w:szCs w:val="19"/>
        </w:rPr>
        <w:t>O</w:t>
      </w:r>
      <w:r>
        <w:rPr>
          <w:b/>
          <w:i/>
          <w:w w:val="101"/>
          <w:sz w:val="19"/>
          <w:szCs w:val="19"/>
        </w:rPr>
        <w:t>ve</w:t>
      </w:r>
      <w:r>
        <w:rPr>
          <w:b/>
          <w:i/>
          <w:spacing w:val="4"/>
          <w:w w:val="101"/>
          <w:sz w:val="19"/>
          <w:szCs w:val="19"/>
        </w:rPr>
        <w:t>r</w:t>
      </w:r>
      <w:r>
        <w:rPr>
          <w:b/>
          <w:i/>
          <w:w w:val="101"/>
          <w:sz w:val="19"/>
          <w:szCs w:val="19"/>
        </w:rPr>
        <w:t>v</w:t>
      </w:r>
      <w:r>
        <w:rPr>
          <w:b/>
          <w:i/>
          <w:spacing w:val="1"/>
          <w:w w:val="101"/>
          <w:sz w:val="19"/>
          <w:szCs w:val="19"/>
        </w:rPr>
        <w:t>i</w:t>
      </w:r>
      <w:r>
        <w:rPr>
          <w:b/>
          <w:i/>
          <w:w w:val="101"/>
          <w:sz w:val="19"/>
          <w:szCs w:val="19"/>
        </w:rPr>
        <w:t>e</w:t>
      </w:r>
      <w:r>
        <w:rPr>
          <w:b/>
          <w:i/>
          <w:spacing w:val="-2"/>
          <w:w w:val="101"/>
          <w:sz w:val="19"/>
          <w:szCs w:val="19"/>
        </w:rPr>
        <w:t>w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-11"/>
          <w:w w:val="101"/>
          <w:sz w:val="19"/>
          <w:szCs w:val="19"/>
        </w:rPr>
        <w:t xml:space="preserve"> </w:t>
      </w:r>
      <w:r>
        <w:rPr>
          <w:b/>
          <w:i/>
          <w:w w:val="101"/>
          <w:sz w:val="19"/>
          <w:szCs w:val="19"/>
        </w:rPr>
        <w:t>4</w:t>
      </w:r>
    </w:p>
    <w:p w:rsidR="009A6831" w:rsidRDefault="009A6831">
      <w:pPr>
        <w:spacing w:before="5" w:line="100" w:lineRule="exact"/>
        <w:rPr>
          <w:sz w:val="11"/>
          <w:szCs w:val="11"/>
        </w:rPr>
      </w:pPr>
    </w:p>
    <w:p w:rsidR="009A6831" w:rsidRDefault="00AF4D7A">
      <w:pPr>
        <w:ind w:left="275" w:right="69"/>
        <w:jc w:val="center"/>
        <w:rPr>
          <w:sz w:val="19"/>
          <w:szCs w:val="19"/>
        </w:rPr>
      </w:pPr>
      <w:r>
        <w:rPr>
          <w:b/>
          <w:spacing w:val="2"/>
          <w:sz w:val="19"/>
          <w:szCs w:val="19"/>
        </w:rPr>
        <w:t>1</w:t>
      </w:r>
      <w:r>
        <w:rPr>
          <w:b/>
          <w:sz w:val="19"/>
          <w:szCs w:val="19"/>
        </w:rPr>
        <w:t xml:space="preserve">.1      </w:t>
      </w:r>
      <w:r>
        <w:rPr>
          <w:b/>
          <w:spacing w:val="9"/>
          <w:sz w:val="19"/>
          <w:szCs w:val="19"/>
        </w:rPr>
        <w:t xml:space="preserve"> </w:t>
      </w:r>
      <w:r>
        <w:rPr>
          <w:b/>
          <w:sz w:val="19"/>
          <w:szCs w:val="19"/>
        </w:rPr>
        <w:t>H</w:t>
      </w:r>
      <w:r>
        <w:rPr>
          <w:b/>
          <w:spacing w:val="-1"/>
          <w:sz w:val="19"/>
          <w:szCs w:val="19"/>
        </w:rPr>
        <w:t>o</w:t>
      </w:r>
      <w:r>
        <w:rPr>
          <w:b/>
          <w:sz w:val="19"/>
          <w:szCs w:val="19"/>
        </w:rPr>
        <w:t>w</w:t>
      </w:r>
      <w:r>
        <w:rPr>
          <w:b/>
          <w:spacing w:val="12"/>
          <w:sz w:val="19"/>
          <w:szCs w:val="19"/>
        </w:rPr>
        <w:t xml:space="preserve"> </w:t>
      </w:r>
      <w:r>
        <w:rPr>
          <w:b/>
          <w:sz w:val="19"/>
          <w:szCs w:val="19"/>
        </w:rPr>
        <w:t>Se</w:t>
      </w:r>
      <w:r>
        <w:rPr>
          <w:b/>
          <w:spacing w:val="2"/>
          <w:sz w:val="19"/>
          <w:szCs w:val="19"/>
        </w:rPr>
        <w:t>a</w:t>
      </w:r>
      <w:r>
        <w:rPr>
          <w:b/>
          <w:sz w:val="19"/>
          <w:szCs w:val="19"/>
        </w:rPr>
        <w:t>rch</w:t>
      </w:r>
      <w:r>
        <w:rPr>
          <w:b/>
          <w:spacing w:val="9"/>
          <w:sz w:val="19"/>
          <w:szCs w:val="19"/>
        </w:rPr>
        <w:t xml:space="preserve"> </w:t>
      </w:r>
      <w:r>
        <w:rPr>
          <w:b/>
          <w:sz w:val="19"/>
          <w:szCs w:val="19"/>
        </w:rPr>
        <w:t>E</w:t>
      </w:r>
      <w:r>
        <w:rPr>
          <w:b/>
          <w:spacing w:val="-2"/>
          <w:sz w:val="19"/>
          <w:szCs w:val="19"/>
        </w:rPr>
        <w:t>n</w:t>
      </w:r>
      <w:r>
        <w:rPr>
          <w:b/>
          <w:spacing w:val="-1"/>
          <w:sz w:val="19"/>
          <w:szCs w:val="19"/>
        </w:rPr>
        <w:t>g</w:t>
      </w:r>
      <w:r>
        <w:rPr>
          <w:b/>
          <w:spacing w:val="4"/>
          <w:sz w:val="19"/>
          <w:szCs w:val="19"/>
        </w:rPr>
        <w:t>i</w:t>
      </w:r>
      <w:r>
        <w:rPr>
          <w:b/>
          <w:spacing w:val="-2"/>
          <w:sz w:val="19"/>
          <w:szCs w:val="19"/>
        </w:rPr>
        <w:t>n</w:t>
      </w:r>
      <w:r>
        <w:rPr>
          <w:b/>
          <w:sz w:val="19"/>
          <w:szCs w:val="19"/>
        </w:rPr>
        <w:t>es</w:t>
      </w:r>
      <w:r>
        <w:rPr>
          <w:b/>
          <w:spacing w:val="13"/>
          <w:sz w:val="19"/>
          <w:szCs w:val="19"/>
        </w:rPr>
        <w:t xml:space="preserve"> </w:t>
      </w:r>
      <w:r>
        <w:rPr>
          <w:b/>
          <w:spacing w:val="1"/>
          <w:w w:val="101"/>
          <w:sz w:val="19"/>
          <w:szCs w:val="19"/>
        </w:rPr>
        <w:t>W</w:t>
      </w:r>
      <w:r>
        <w:rPr>
          <w:b/>
          <w:w w:val="102"/>
          <w:sz w:val="19"/>
          <w:szCs w:val="19"/>
        </w:rPr>
        <w:t>O</w:t>
      </w:r>
      <w:r>
        <w:rPr>
          <w:b/>
          <w:spacing w:val="-3"/>
          <w:w w:val="101"/>
          <w:sz w:val="19"/>
          <w:szCs w:val="19"/>
        </w:rPr>
        <w:t>R</w:t>
      </w:r>
      <w:r>
        <w:rPr>
          <w:b/>
          <w:spacing w:val="3"/>
          <w:w w:val="102"/>
          <w:sz w:val="19"/>
          <w:szCs w:val="19"/>
        </w:rPr>
        <w:t>K</w:t>
      </w:r>
      <w:r>
        <w:rPr>
          <w:b/>
          <w:w w:val="101"/>
          <w:sz w:val="19"/>
          <w:szCs w:val="19"/>
        </w:rPr>
        <w:t>?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</w:t>
      </w:r>
      <w:r>
        <w:rPr>
          <w:b/>
          <w:spacing w:val="2"/>
          <w:sz w:val="19"/>
          <w:szCs w:val="19"/>
        </w:rPr>
        <w:t>.</w:t>
      </w:r>
      <w:r>
        <w:rPr>
          <w:b/>
          <w:sz w:val="19"/>
          <w:szCs w:val="19"/>
        </w:rPr>
        <w:t>..</w:t>
      </w:r>
      <w:r>
        <w:rPr>
          <w:b/>
          <w:spacing w:val="43"/>
          <w:sz w:val="19"/>
          <w:szCs w:val="19"/>
        </w:rPr>
        <w:t xml:space="preserve"> </w:t>
      </w:r>
      <w:r>
        <w:rPr>
          <w:b/>
          <w:w w:val="101"/>
          <w:sz w:val="19"/>
          <w:szCs w:val="19"/>
        </w:rPr>
        <w:t>4</w:t>
      </w:r>
    </w:p>
    <w:p w:rsidR="009A6831" w:rsidRDefault="009A6831">
      <w:pPr>
        <w:spacing w:before="2" w:line="120" w:lineRule="exact"/>
        <w:rPr>
          <w:sz w:val="12"/>
          <w:szCs w:val="12"/>
        </w:rPr>
      </w:pPr>
    </w:p>
    <w:p w:rsidR="009A6831" w:rsidRDefault="00AF4D7A">
      <w:pPr>
        <w:ind w:left="275" w:right="69"/>
        <w:jc w:val="center"/>
        <w:rPr>
          <w:sz w:val="19"/>
          <w:szCs w:val="19"/>
        </w:rPr>
      </w:pPr>
      <w:r>
        <w:rPr>
          <w:b/>
          <w:spacing w:val="2"/>
          <w:sz w:val="19"/>
          <w:szCs w:val="19"/>
        </w:rPr>
        <w:t>1</w:t>
      </w:r>
      <w:r>
        <w:rPr>
          <w:b/>
          <w:sz w:val="19"/>
          <w:szCs w:val="19"/>
        </w:rPr>
        <w:t xml:space="preserve">.2      </w:t>
      </w:r>
      <w:r>
        <w:rPr>
          <w:b/>
          <w:spacing w:val="9"/>
          <w:sz w:val="19"/>
          <w:szCs w:val="19"/>
        </w:rPr>
        <w:t xml:space="preserve"> </w:t>
      </w:r>
      <w:r>
        <w:rPr>
          <w:b/>
          <w:spacing w:val="2"/>
          <w:sz w:val="19"/>
          <w:szCs w:val="19"/>
        </w:rPr>
        <w:t>A</w:t>
      </w:r>
      <w:r>
        <w:rPr>
          <w:b/>
          <w:spacing w:val="-2"/>
          <w:sz w:val="19"/>
          <w:szCs w:val="19"/>
        </w:rPr>
        <w:t>b</w:t>
      </w:r>
      <w:r>
        <w:rPr>
          <w:b/>
          <w:spacing w:val="2"/>
          <w:sz w:val="19"/>
          <w:szCs w:val="19"/>
        </w:rPr>
        <w:t>o</w:t>
      </w:r>
      <w:r>
        <w:rPr>
          <w:b/>
          <w:sz w:val="19"/>
          <w:szCs w:val="19"/>
        </w:rPr>
        <w:t>ut</w:t>
      </w:r>
      <w:r>
        <w:rPr>
          <w:b/>
          <w:spacing w:val="8"/>
          <w:sz w:val="19"/>
          <w:szCs w:val="19"/>
        </w:rPr>
        <w:t xml:space="preserve"> </w:t>
      </w:r>
      <w:r>
        <w:rPr>
          <w:b/>
          <w:spacing w:val="-2"/>
          <w:w w:val="101"/>
          <w:sz w:val="19"/>
          <w:szCs w:val="19"/>
        </w:rPr>
        <w:t>u</w:t>
      </w:r>
      <w:r>
        <w:rPr>
          <w:b/>
          <w:spacing w:val="4"/>
          <w:w w:val="101"/>
          <w:sz w:val="19"/>
          <w:szCs w:val="19"/>
        </w:rPr>
        <w:t>s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-14"/>
          <w:sz w:val="19"/>
          <w:szCs w:val="19"/>
        </w:rPr>
        <w:t xml:space="preserve"> </w:t>
      </w:r>
      <w:r>
        <w:rPr>
          <w:b/>
          <w:w w:val="101"/>
          <w:sz w:val="19"/>
          <w:szCs w:val="19"/>
        </w:rPr>
        <w:t>6</w:t>
      </w:r>
    </w:p>
    <w:p w:rsidR="009A6831" w:rsidRDefault="009A6831">
      <w:pPr>
        <w:spacing w:before="7" w:line="120" w:lineRule="exact"/>
        <w:rPr>
          <w:sz w:val="12"/>
          <w:szCs w:val="12"/>
        </w:rPr>
      </w:pPr>
    </w:p>
    <w:p w:rsidR="009A6831" w:rsidRDefault="00AF4D7A">
      <w:pPr>
        <w:ind w:left="81" w:right="69"/>
        <w:jc w:val="center"/>
        <w:rPr>
          <w:sz w:val="19"/>
          <w:szCs w:val="19"/>
        </w:rPr>
      </w:pPr>
      <w:r>
        <w:rPr>
          <w:b/>
          <w:i/>
          <w:spacing w:val="1"/>
          <w:sz w:val="19"/>
          <w:szCs w:val="19"/>
        </w:rPr>
        <w:t>M</w:t>
      </w:r>
      <w:r>
        <w:rPr>
          <w:b/>
          <w:i/>
          <w:sz w:val="19"/>
          <w:szCs w:val="19"/>
        </w:rPr>
        <w:t>e</w:t>
      </w:r>
      <w:r>
        <w:rPr>
          <w:b/>
          <w:i/>
          <w:spacing w:val="1"/>
          <w:sz w:val="19"/>
          <w:szCs w:val="19"/>
        </w:rPr>
        <w:t>t</w:t>
      </w:r>
      <w:r>
        <w:rPr>
          <w:b/>
          <w:i/>
          <w:sz w:val="19"/>
          <w:szCs w:val="19"/>
        </w:rPr>
        <w:t>h</w:t>
      </w:r>
      <w:r>
        <w:rPr>
          <w:b/>
          <w:i/>
          <w:spacing w:val="2"/>
          <w:sz w:val="19"/>
          <w:szCs w:val="19"/>
        </w:rPr>
        <w:t>od</w:t>
      </w:r>
      <w:r>
        <w:rPr>
          <w:b/>
          <w:i/>
          <w:spacing w:val="-1"/>
          <w:sz w:val="19"/>
          <w:szCs w:val="19"/>
        </w:rPr>
        <w:t>ol</w:t>
      </w:r>
      <w:r>
        <w:rPr>
          <w:b/>
          <w:i/>
          <w:spacing w:val="2"/>
          <w:sz w:val="19"/>
          <w:szCs w:val="19"/>
        </w:rPr>
        <w:t>og</w:t>
      </w:r>
      <w:r>
        <w:rPr>
          <w:b/>
          <w:i/>
          <w:sz w:val="19"/>
          <w:szCs w:val="19"/>
        </w:rPr>
        <w:t>y</w:t>
      </w:r>
      <w:r>
        <w:rPr>
          <w:b/>
          <w:i/>
          <w:spacing w:val="4"/>
          <w:sz w:val="19"/>
          <w:szCs w:val="19"/>
        </w:rPr>
        <w:t xml:space="preserve"> 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-14"/>
          <w:sz w:val="19"/>
          <w:szCs w:val="19"/>
        </w:rPr>
        <w:t xml:space="preserve"> </w:t>
      </w:r>
      <w:r>
        <w:rPr>
          <w:b/>
          <w:i/>
          <w:w w:val="101"/>
          <w:sz w:val="19"/>
          <w:szCs w:val="19"/>
        </w:rPr>
        <w:t>7</w:t>
      </w:r>
    </w:p>
    <w:p w:rsidR="009A6831" w:rsidRDefault="00AF4D7A">
      <w:pPr>
        <w:spacing w:line="200" w:lineRule="exact"/>
        <w:ind w:left="472" w:right="69"/>
        <w:jc w:val="center"/>
        <w:rPr>
          <w:sz w:val="19"/>
          <w:szCs w:val="19"/>
        </w:rPr>
      </w:pPr>
      <w:r>
        <w:rPr>
          <w:spacing w:val="-1"/>
          <w:sz w:val="19"/>
          <w:szCs w:val="19"/>
        </w:rPr>
        <w:t>1</w:t>
      </w:r>
      <w:r>
        <w:rPr>
          <w:spacing w:val="2"/>
          <w:sz w:val="19"/>
          <w:szCs w:val="19"/>
        </w:rPr>
        <w:t>.2</w:t>
      </w:r>
      <w:r>
        <w:rPr>
          <w:sz w:val="19"/>
          <w:szCs w:val="19"/>
        </w:rPr>
        <w:t xml:space="preserve">.1       </w:t>
      </w:r>
      <w:r>
        <w:rPr>
          <w:spacing w:val="12"/>
          <w:sz w:val="19"/>
          <w:szCs w:val="19"/>
        </w:rPr>
        <w:t xml:space="preserve"> </w:t>
      </w:r>
      <w:r>
        <w:rPr>
          <w:sz w:val="19"/>
          <w:szCs w:val="19"/>
        </w:rPr>
        <w:t>P</w:t>
      </w:r>
      <w:r>
        <w:rPr>
          <w:spacing w:val="2"/>
          <w:sz w:val="19"/>
          <w:szCs w:val="19"/>
        </w:rPr>
        <w:t>h</w:t>
      </w:r>
      <w:r>
        <w:rPr>
          <w:spacing w:val="-2"/>
          <w:sz w:val="19"/>
          <w:szCs w:val="19"/>
        </w:rPr>
        <w:t>a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e</w:t>
      </w:r>
      <w:r>
        <w:rPr>
          <w:spacing w:val="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1</w:t>
      </w:r>
      <w:r>
        <w:rPr>
          <w:sz w:val="19"/>
          <w:szCs w:val="19"/>
        </w:rPr>
        <w:t>:</w:t>
      </w:r>
      <w:r>
        <w:rPr>
          <w:spacing w:val="6"/>
          <w:sz w:val="19"/>
          <w:szCs w:val="19"/>
        </w:rPr>
        <w:t xml:space="preserve"> </w:t>
      </w:r>
      <w:r>
        <w:rPr>
          <w:spacing w:val="-3"/>
          <w:sz w:val="19"/>
          <w:szCs w:val="19"/>
        </w:rPr>
        <w:t>E</w:t>
      </w:r>
      <w:r>
        <w:rPr>
          <w:spacing w:val="-1"/>
          <w:sz w:val="19"/>
          <w:szCs w:val="19"/>
        </w:rPr>
        <w:t>v</w:t>
      </w:r>
      <w:r>
        <w:rPr>
          <w:sz w:val="19"/>
          <w:szCs w:val="19"/>
        </w:rPr>
        <w:t>a</w:t>
      </w:r>
      <w:r>
        <w:rPr>
          <w:spacing w:val="4"/>
          <w:sz w:val="19"/>
          <w:szCs w:val="19"/>
        </w:rPr>
        <w:t>l</w:t>
      </w:r>
      <w:r>
        <w:rPr>
          <w:spacing w:val="-1"/>
          <w:sz w:val="19"/>
          <w:szCs w:val="19"/>
        </w:rPr>
        <w:t>u</w:t>
      </w:r>
      <w:r>
        <w:rPr>
          <w:spacing w:val="-2"/>
          <w:sz w:val="19"/>
          <w:szCs w:val="19"/>
        </w:rPr>
        <w:t>a</w:t>
      </w:r>
      <w:r>
        <w:rPr>
          <w:spacing w:val="4"/>
          <w:sz w:val="19"/>
          <w:szCs w:val="19"/>
        </w:rPr>
        <w:t>t</w:t>
      </w:r>
      <w:r>
        <w:rPr>
          <w:spacing w:val="-1"/>
          <w:sz w:val="19"/>
          <w:szCs w:val="19"/>
        </w:rPr>
        <w:t>i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n</w:t>
      </w:r>
      <w:r>
        <w:rPr>
          <w:spacing w:val="8"/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-14"/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8</w:t>
      </w:r>
    </w:p>
    <w:p w:rsidR="009A6831" w:rsidRDefault="00AF4D7A">
      <w:pPr>
        <w:spacing w:before="4"/>
        <w:ind w:left="472" w:right="69"/>
        <w:jc w:val="center"/>
        <w:rPr>
          <w:sz w:val="19"/>
          <w:szCs w:val="19"/>
        </w:rPr>
      </w:pPr>
      <w:r>
        <w:rPr>
          <w:spacing w:val="-1"/>
          <w:sz w:val="19"/>
          <w:szCs w:val="19"/>
        </w:rPr>
        <w:t>1</w:t>
      </w:r>
      <w:r>
        <w:rPr>
          <w:spacing w:val="2"/>
          <w:sz w:val="19"/>
          <w:szCs w:val="19"/>
        </w:rPr>
        <w:t>.2</w:t>
      </w:r>
      <w:r>
        <w:rPr>
          <w:sz w:val="19"/>
          <w:szCs w:val="19"/>
        </w:rPr>
        <w:t xml:space="preserve">.2       </w:t>
      </w:r>
      <w:r>
        <w:rPr>
          <w:spacing w:val="12"/>
          <w:sz w:val="19"/>
          <w:szCs w:val="19"/>
        </w:rPr>
        <w:t xml:space="preserve"> </w:t>
      </w:r>
      <w:r>
        <w:rPr>
          <w:sz w:val="19"/>
          <w:szCs w:val="19"/>
        </w:rPr>
        <w:t>P</w:t>
      </w:r>
      <w:r>
        <w:rPr>
          <w:spacing w:val="2"/>
          <w:sz w:val="19"/>
          <w:szCs w:val="19"/>
        </w:rPr>
        <w:t>h</w:t>
      </w:r>
      <w:r>
        <w:rPr>
          <w:spacing w:val="-2"/>
          <w:sz w:val="19"/>
          <w:szCs w:val="19"/>
        </w:rPr>
        <w:t>a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e</w:t>
      </w:r>
      <w:r>
        <w:rPr>
          <w:spacing w:val="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2</w:t>
      </w:r>
      <w:r>
        <w:rPr>
          <w:sz w:val="19"/>
          <w:szCs w:val="19"/>
        </w:rPr>
        <w:t>:</w:t>
      </w:r>
      <w:r>
        <w:rPr>
          <w:spacing w:val="6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</w:t>
      </w:r>
      <w:r>
        <w:rPr>
          <w:spacing w:val="-1"/>
          <w:sz w:val="19"/>
          <w:szCs w:val="19"/>
        </w:rPr>
        <w:t>o</w:t>
      </w:r>
      <w:r>
        <w:rPr>
          <w:spacing w:val="4"/>
          <w:sz w:val="19"/>
          <w:szCs w:val="19"/>
        </w:rPr>
        <w:t>l</w:t>
      </w:r>
      <w:r>
        <w:rPr>
          <w:spacing w:val="-1"/>
          <w:sz w:val="19"/>
          <w:szCs w:val="19"/>
        </w:rPr>
        <w:t>ut</w:t>
      </w:r>
      <w:r>
        <w:rPr>
          <w:spacing w:val="1"/>
          <w:sz w:val="19"/>
          <w:szCs w:val="19"/>
        </w:rPr>
        <w:t>i</w:t>
      </w:r>
      <w:r>
        <w:rPr>
          <w:spacing w:val="-1"/>
          <w:sz w:val="19"/>
          <w:szCs w:val="19"/>
        </w:rPr>
        <w:t>o</w:t>
      </w:r>
      <w:r>
        <w:rPr>
          <w:sz w:val="19"/>
          <w:szCs w:val="19"/>
        </w:rPr>
        <w:t>n</w:t>
      </w:r>
      <w:r>
        <w:rPr>
          <w:spacing w:val="12"/>
          <w:sz w:val="19"/>
          <w:szCs w:val="19"/>
        </w:rPr>
        <w:t xml:space="preserve"> </w:t>
      </w:r>
      <w:r>
        <w:rPr>
          <w:spacing w:val="-1"/>
          <w:w w:val="101"/>
          <w:sz w:val="19"/>
          <w:szCs w:val="19"/>
        </w:rPr>
        <w:t>D</w:t>
      </w:r>
      <w:r>
        <w:rPr>
          <w:w w:val="102"/>
          <w:sz w:val="19"/>
          <w:szCs w:val="19"/>
        </w:rPr>
        <w:t>e</w:t>
      </w:r>
      <w:r>
        <w:rPr>
          <w:spacing w:val="-1"/>
          <w:w w:val="101"/>
          <w:sz w:val="19"/>
          <w:szCs w:val="19"/>
        </w:rPr>
        <w:t>s</w:t>
      </w:r>
      <w:r>
        <w:rPr>
          <w:spacing w:val="1"/>
          <w:w w:val="102"/>
          <w:sz w:val="19"/>
          <w:szCs w:val="19"/>
        </w:rPr>
        <w:t>i</w:t>
      </w:r>
      <w:r>
        <w:rPr>
          <w:spacing w:val="-1"/>
          <w:w w:val="101"/>
          <w:sz w:val="19"/>
          <w:szCs w:val="19"/>
        </w:rPr>
        <w:t>g</w:t>
      </w:r>
      <w:r>
        <w:rPr>
          <w:w w:val="101"/>
          <w:sz w:val="19"/>
          <w:szCs w:val="19"/>
        </w:rPr>
        <w:t>n</w:t>
      </w:r>
      <w:r>
        <w:rPr>
          <w:spacing w:val="-29"/>
          <w:sz w:val="19"/>
          <w:szCs w:val="19"/>
        </w:rPr>
        <w:t xml:space="preserve"> 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-14"/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9</w:t>
      </w:r>
    </w:p>
    <w:p w:rsidR="009A6831" w:rsidRDefault="00AF4D7A">
      <w:pPr>
        <w:spacing w:before="4"/>
        <w:ind w:left="472" w:right="69"/>
        <w:jc w:val="center"/>
        <w:rPr>
          <w:sz w:val="19"/>
          <w:szCs w:val="19"/>
        </w:rPr>
      </w:pPr>
      <w:r>
        <w:rPr>
          <w:spacing w:val="-1"/>
          <w:sz w:val="19"/>
          <w:szCs w:val="19"/>
        </w:rPr>
        <w:t>1</w:t>
      </w:r>
      <w:r>
        <w:rPr>
          <w:spacing w:val="2"/>
          <w:sz w:val="19"/>
          <w:szCs w:val="19"/>
        </w:rPr>
        <w:t>.2</w:t>
      </w:r>
      <w:r>
        <w:rPr>
          <w:sz w:val="19"/>
          <w:szCs w:val="19"/>
        </w:rPr>
        <w:t xml:space="preserve">.3       </w:t>
      </w:r>
      <w:r>
        <w:rPr>
          <w:spacing w:val="12"/>
          <w:sz w:val="19"/>
          <w:szCs w:val="19"/>
        </w:rPr>
        <w:t xml:space="preserve"> </w:t>
      </w:r>
      <w:r>
        <w:rPr>
          <w:sz w:val="19"/>
          <w:szCs w:val="19"/>
        </w:rPr>
        <w:t>P</w:t>
      </w:r>
      <w:r>
        <w:rPr>
          <w:spacing w:val="2"/>
          <w:sz w:val="19"/>
          <w:szCs w:val="19"/>
        </w:rPr>
        <w:t>h</w:t>
      </w:r>
      <w:r>
        <w:rPr>
          <w:spacing w:val="-2"/>
          <w:sz w:val="19"/>
          <w:szCs w:val="19"/>
        </w:rPr>
        <w:t>a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e</w:t>
      </w:r>
      <w:r>
        <w:rPr>
          <w:spacing w:val="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3</w:t>
      </w:r>
      <w:r>
        <w:rPr>
          <w:sz w:val="19"/>
          <w:szCs w:val="19"/>
        </w:rPr>
        <w:t>:</w:t>
      </w:r>
      <w:r>
        <w:rPr>
          <w:spacing w:val="6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-2"/>
          <w:sz w:val="19"/>
          <w:szCs w:val="19"/>
        </w:rPr>
        <w:t>m</w:t>
      </w:r>
      <w:r>
        <w:rPr>
          <w:spacing w:val="-1"/>
          <w:sz w:val="19"/>
          <w:szCs w:val="19"/>
        </w:rPr>
        <w:t>p</w:t>
      </w:r>
      <w:r>
        <w:rPr>
          <w:spacing w:val="1"/>
          <w:sz w:val="19"/>
          <w:szCs w:val="19"/>
        </w:rPr>
        <w:t>l</w:t>
      </w:r>
      <w:r>
        <w:rPr>
          <w:sz w:val="19"/>
          <w:szCs w:val="19"/>
        </w:rPr>
        <w:t>e</w:t>
      </w:r>
      <w:r>
        <w:rPr>
          <w:spacing w:val="3"/>
          <w:sz w:val="19"/>
          <w:szCs w:val="19"/>
        </w:rPr>
        <w:t>m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n</w:t>
      </w:r>
      <w:r>
        <w:rPr>
          <w:spacing w:val="1"/>
          <w:sz w:val="19"/>
          <w:szCs w:val="19"/>
        </w:rPr>
        <w:t>t</w:t>
      </w:r>
      <w:r>
        <w:rPr>
          <w:spacing w:val="-2"/>
          <w:sz w:val="19"/>
          <w:szCs w:val="19"/>
        </w:rPr>
        <w:t>a</w:t>
      </w:r>
      <w:r>
        <w:rPr>
          <w:spacing w:val="-1"/>
          <w:sz w:val="19"/>
          <w:szCs w:val="19"/>
        </w:rPr>
        <w:t>t</w:t>
      </w:r>
      <w:r>
        <w:rPr>
          <w:spacing w:val="4"/>
          <w:sz w:val="19"/>
          <w:szCs w:val="19"/>
        </w:rPr>
        <w:t>i</w:t>
      </w:r>
      <w:r>
        <w:rPr>
          <w:spacing w:val="2"/>
          <w:sz w:val="19"/>
          <w:szCs w:val="19"/>
        </w:rPr>
        <w:t>o</w:t>
      </w:r>
      <w:r>
        <w:rPr>
          <w:sz w:val="19"/>
          <w:szCs w:val="19"/>
        </w:rPr>
        <w:t>n</w:t>
      </w:r>
      <w:r>
        <w:rPr>
          <w:spacing w:val="15"/>
          <w:sz w:val="19"/>
          <w:szCs w:val="19"/>
        </w:rPr>
        <w:t xml:space="preserve"> 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</w:t>
      </w:r>
      <w:r>
        <w:rPr>
          <w:spacing w:val="2"/>
          <w:w w:val="101"/>
          <w:sz w:val="19"/>
          <w:szCs w:val="19"/>
        </w:rPr>
        <w:t>.</w:t>
      </w:r>
      <w:r>
        <w:rPr>
          <w:w w:val="101"/>
          <w:sz w:val="19"/>
          <w:szCs w:val="19"/>
        </w:rPr>
        <w:t>..</w:t>
      </w:r>
      <w:r>
        <w:rPr>
          <w:spacing w:val="-14"/>
          <w:sz w:val="19"/>
          <w:szCs w:val="19"/>
        </w:rPr>
        <w:t xml:space="preserve"> </w:t>
      </w:r>
      <w:r>
        <w:rPr>
          <w:w w:val="101"/>
          <w:sz w:val="19"/>
          <w:szCs w:val="19"/>
        </w:rPr>
        <w:t>9</w:t>
      </w:r>
    </w:p>
    <w:p w:rsidR="009A6831" w:rsidRDefault="00AF4D7A">
      <w:pPr>
        <w:spacing w:before="4"/>
        <w:ind w:left="472" w:right="67"/>
        <w:jc w:val="center"/>
        <w:rPr>
          <w:sz w:val="19"/>
          <w:szCs w:val="19"/>
        </w:rPr>
      </w:pPr>
      <w:r>
        <w:rPr>
          <w:spacing w:val="-1"/>
          <w:sz w:val="19"/>
          <w:szCs w:val="19"/>
        </w:rPr>
        <w:t>1</w:t>
      </w:r>
      <w:r>
        <w:rPr>
          <w:spacing w:val="2"/>
          <w:sz w:val="19"/>
          <w:szCs w:val="19"/>
        </w:rPr>
        <w:t>.2</w:t>
      </w:r>
      <w:r>
        <w:rPr>
          <w:sz w:val="19"/>
          <w:szCs w:val="19"/>
        </w:rPr>
        <w:t xml:space="preserve">.4       </w:t>
      </w:r>
      <w:r>
        <w:rPr>
          <w:spacing w:val="12"/>
          <w:sz w:val="19"/>
          <w:szCs w:val="19"/>
        </w:rPr>
        <w:t xml:space="preserve"> </w:t>
      </w:r>
      <w:r>
        <w:rPr>
          <w:sz w:val="19"/>
          <w:szCs w:val="19"/>
        </w:rPr>
        <w:t>P</w:t>
      </w:r>
      <w:r>
        <w:rPr>
          <w:spacing w:val="2"/>
          <w:sz w:val="19"/>
          <w:szCs w:val="19"/>
        </w:rPr>
        <w:t>h</w:t>
      </w:r>
      <w:r>
        <w:rPr>
          <w:spacing w:val="-2"/>
          <w:sz w:val="19"/>
          <w:szCs w:val="19"/>
        </w:rPr>
        <w:t>a</w:t>
      </w:r>
      <w:r>
        <w:rPr>
          <w:spacing w:val="1"/>
          <w:sz w:val="19"/>
          <w:szCs w:val="19"/>
        </w:rPr>
        <w:t>s</w:t>
      </w:r>
      <w:r>
        <w:rPr>
          <w:sz w:val="19"/>
          <w:szCs w:val="19"/>
        </w:rPr>
        <w:t>e</w:t>
      </w:r>
      <w:r>
        <w:rPr>
          <w:spacing w:val="9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4</w:t>
      </w:r>
      <w:r>
        <w:rPr>
          <w:sz w:val="19"/>
          <w:szCs w:val="19"/>
        </w:rPr>
        <w:t>:</w:t>
      </w:r>
      <w:r>
        <w:rPr>
          <w:spacing w:val="6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M</w:t>
      </w:r>
      <w:r>
        <w:rPr>
          <w:spacing w:val="-2"/>
          <w:sz w:val="19"/>
          <w:szCs w:val="19"/>
        </w:rPr>
        <w:t>a</w:t>
      </w:r>
      <w:r>
        <w:rPr>
          <w:spacing w:val="1"/>
          <w:sz w:val="19"/>
          <w:szCs w:val="19"/>
        </w:rPr>
        <w:t>i</w:t>
      </w:r>
      <w:r>
        <w:rPr>
          <w:spacing w:val="-1"/>
          <w:sz w:val="19"/>
          <w:szCs w:val="19"/>
        </w:rPr>
        <w:t>n</w:t>
      </w:r>
      <w:r>
        <w:rPr>
          <w:spacing w:val="1"/>
          <w:sz w:val="19"/>
          <w:szCs w:val="19"/>
        </w:rPr>
        <w:t>t</w:t>
      </w:r>
      <w:r>
        <w:rPr>
          <w:sz w:val="19"/>
          <w:szCs w:val="19"/>
        </w:rPr>
        <w:t>e</w:t>
      </w:r>
      <w:r>
        <w:rPr>
          <w:spacing w:val="2"/>
          <w:sz w:val="19"/>
          <w:szCs w:val="19"/>
        </w:rPr>
        <w:t>n</w:t>
      </w:r>
      <w:r>
        <w:rPr>
          <w:spacing w:val="-2"/>
          <w:sz w:val="19"/>
          <w:szCs w:val="19"/>
        </w:rPr>
        <w:t>a</w:t>
      </w:r>
      <w:r>
        <w:rPr>
          <w:spacing w:val="2"/>
          <w:sz w:val="19"/>
          <w:szCs w:val="19"/>
        </w:rPr>
        <w:t>n</w:t>
      </w:r>
      <w:r>
        <w:rPr>
          <w:sz w:val="19"/>
          <w:szCs w:val="19"/>
        </w:rPr>
        <w:t>ce</w:t>
      </w:r>
      <w:r>
        <w:rPr>
          <w:spacing w:val="18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-3"/>
          <w:sz w:val="19"/>
          <w:szCs w:val="19"/>
        </w:rPr>
        <w:t>n</w:t>
      </w:r>
      <w:r>
        <w:rPr>
          <w:sz w:val="19"/>
          <w:szCs w:val="19"/>
        </w:rPr>
        <w:t>d</w:t>
      </w:r>
      <w:r>
        <w:rPr>
          <w:spacing w:val="8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M</w:t>
      </w:r>
      <w:r>
        <w:rPr>
          <w:spacing w:val="-2"/>
          <w:sz w:val="19"/>
          <w:szCs w:val="19"/>
        </w:rPr>
        <w:t>e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s</w:t>
      </w:r>
      <w:r>
        <w:rPr>
          <w:spacing w:val="2"/>
          <w:sz w:val="19"/>
          <w:szCs w:val="19"/>
        </w:rPr>
        <w:t>u</w:t>
      </w:r>
      <w:r>
        <w:rPr>
          <w:sz w:val="19"/>
          <w:szCs w:val="19"/>
        </w:rPr>
        <w:t>rem</w:t>
      </w:r>
      <w:r>
        <w:rPr>
          <w:spacing w:val="-2"/>
          <w:sz w:val="19"/>
          <w:szCs w:val="19"/>
        </w:rPr>
        <w:t>e</w:t>
      </w:r>
      <w:r>
        <w:rPr>
          <w:spacing w:val="-1"/>
          <w:sz w:val="19"/>
          <w:szCs w:val="19"/>
        </w:rPr>
        <w:t>n</w:t>
      </w:r>
      <w:r>
        <w:rPr>
          <w:sz w:val="19"/>
          <w:szCs w:val="19"/>
        </w:rPr>
        <w:t>t</w:t>
      </w:r>
      <w:r>
        <w:rPr>
          <w:spacing w:val="-16"/>
          <w:sz w:val="19"/>
          <w:szCs w:val="19"/>
        </w:rPr>
        <w:t xml:space="preserve"> 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2"/>
          <w:sz w:val="19"/>
          <w:szCs w:val="19"/>
        </w:rPr>
        <w:t>.</w:t>
      </w:r>
      <w:r>
        <w:rPr>
          <w:sz w:val="19"/>
          <w:szCs w:val="19"/>
        </w:rPr>
        <w:t>..</w:t>
      </w:r>
      <w:r>
        <w:rPr>
          <w:spacing w:val="35"/>
          <w:sz w:val="19"/>
          <w:szCs w:val="19"/>
        </w:rPr>
        <w:t xml:space="preserve"> </w:t>
      </w:r>
      <w:r>
        <w:rPr>
          <w:spacing w:val="2"/>
          <w:w w:val="101"/>
          <w:sz w:val="19"/>
          <w:szCs w:val="19"/>
        </w:rPr>
        <w:t>1</w:t>
      </w:r>
      <w:r>
        <w:rPr>
          <w:w w:val="101"/>
          <w:sz w:val="19"/>
          <w:szCs w:val="19"/>
        </w:rPr>
        <w:t>0</w:t>
      </w:r>
    </w:p>
    <w:p w:rsidR="009A6831" w:rsidRDefault="009A6831">
      <w:pPr>
        <w:spacing w:before="7" w:line="120" w:lineRule="exact"/>
        <w:rPr>
          <w:sz w:val="12"/>
          <w:szCs w:val="12"/>
        </w:rPr>
      </w:pPr>
    </w:p>
    <w:p w:rsidR="009A6831" w:rsidRDefault="00AF4D7A">
      <w:pPr>
        <w:ind w:left="275" w:right="67"/>
        <w:jc w:val="center"/>
        <w:rPr>
          <w:sz w:val="19"/>
          <w:szCs w:val="19"/>
        </w:rPr>
      </w:pPr>
      <w:r>
        <w:rPr>
          <w:b/>
          <w:spacing w:val="2"/>
          <w:sz w:val="19"/>
          <w:szCs w:val="19"/>
        </w:rPr>
        <w:t>1</w:t>
      </w:r>
      <w:r>
        <w:rPr>
          <w:b/>
          <w:sz w:val="19"/>
          <w:szCs w:val="19"/>
        </w:rPr>
        <w:t xml:space="preserve">.3      </w:t>
      </w:r>
      <w:r>
        <w:rPr>
          <w:b/>
          <w:spacing w:val="9"/>
          <w:sz w:val="19"/>
          <w:szCs w:val="19"/>
        </w:rPr>
        <w:t xml:space="preserve"> </w:t>
      </w:r>
      <w:r>
        <w:rPr>
          <w:b/>
          <w:spacing w:val="2"/>
          <w:sz w:val="19"/>
          <w:szCs w:val="19"/>
        </w:rPr>
        <w:t>P</w:t>
      </w:r>
      <w:r>
        <w:rPr>
          <w:b/>
          <w:spacing w:val="-2"/>
          <w:sz w:val="19"/>
          <w:szCs w:val="19"/>
        </w:rPr>
        <w:t>L</w:t>
      </w:r>
      <w:r>
        <w:rPr>
          <w:b/>
          <w:spacing w:val="2"/>
          <w:sz w:val="19"/>
          <w:szCs w:val="19"/>
        </w:rPr>
        <w:t>A</w:t>
      </w:r>
      <w:r>
        <w:rPr>
          <w:b/>
          <w:sz w:val="19"/>
          <w:szCs w:val="19"/>
        </w:rPr>
        <w:t>N</w:t>
      </w:r>
      <w:r>
        <w:rPr>
          <w:b/>
          <w:spacing w:val="10"/>
          <w:sz w:val="19"/>
          <w:szCs w:val="19"/>
        </w:rPr>
        <w:t xml:space="preserve"> </w:t>
      </w:r>
      <w:r>
        <w:rPr>
          <w:b/>
          <w:spacing w:val="-1"/>
          <w:sz w:val="19"/>
          <w:szCs w:val="19"/>
        </w:rPr>
        <w:t>P</w:t>
      </w:r>
      <w:r>
        <w:rPr>
          <w:b/>
          <w:spacing w:val="2"/>
          <w:sz w:val="19"/>
          <w:szCs w:val="19"/>
        </w:rPr>
        <w:t>R</w:t>
      </w:r>
      <w:r>
        <w:rPr>
          <w:b/>
          <w:sz w:val="19"/>
          <w:szCs w:val="19"/>
        </w:rPr>
        <w:t>O</w:t>
      </w:r>
      <w:r>
        <w:rPr>
          <w:b/>
          <w:spacing w:val="2"/>
          <w:sz w:val="19"/>
          <w:szCs w:val="19"/>
        </w:rPr>
        <w:t>P</w:t>
      </w:r>
      <w:r>
        <w:rPr>
          <w:b/>
          <w:sz w:val="19"/>
          <w:szCs w:val="19"/>
        </w:rPr>
        <w:t>OS</w:t>
      </w:r>
      <w:r>
        <w:rPr>
          <w:b/>
          <w:spacing w:val="-2"/>
          <w:sz w:val="19"/>
          <w:szCs w:val="19"/>
        </w:rPr>
        <w:t>E</w:t>
      </w:r>
      <w:r>
        <w:rPr>
          <w:b/>
          <w:sz w:val="19"/>
          <w:szCs w:val="19"/>
        </w:rPr>
        <w:t>D</w:t>
      </w:r>
      <w:r>
        <w:rPr>
          <w:b/>
          <w:spacing w:val="19"/>
          <w:sz w:val="19"/>
          <w:szCs w:val="19"/>
        </w:rPr>
        <w:t xml:space="preserve"> 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-12"/>
          <w:sz w:val="19"/>
          <w:szCs w:val="19"/>
        </w:rPr>
        <w:t xml:space="preserve"> </w:t>
      </w:r>
      <w:r>
        <w:rPr>
          <w:b/>
          <w:spacing w:val="2"/>
          <w:w w:val="101"/>
          <w:sz w:val="19"/>
          <w:szCs w:val="19"/>
        </w:rPr>
        <w:t>1</w:t>
      </w:r>
      <w:r>
        <w:rPr>
          <w:b/>
          <w:w w:val="101"/>
          <w:sz w:val="19"/>
          <w:szCs w:val="19"/>
        </w:rPr>
        <w:t>1</w:t>
      </w:r>
    </w:p>
    <w:p w:rsidR="009A6831" w:rsidRDefault="009A6831">
      <w:pPr>
        <w:spacing w:before="7" w:line="120" w:lineRule="exact"/>
        <w:rPr>
          <w:sz w:val="12"/>
          <w:szCs w:val="12"/>
        </w:rPr>
      </w:pPr>
    </w:p>
    <w:p w:rsidR="009A6831" w:rsidRDefault="00AF4D7A">
      <w:pPr>
        <w:ind w:left="81" w:right="67"/>
        <w:jc w:val="center"/>
        <w:rPr>
          <w:sz w:val="19"/>
          <w:szCs w:val="19"/>
        </w:rPr>
      </w:pPr>
      <w:r>
        <w:rPr>
          <w:b/>
          <w:i/>
          <w:sz w:val="19"/>
          <w:szCs w:val="19"/>
        </w:rPr>
        <w:t>S</w:t>
      </w:r>
      <w:r>
        <w:rPr>
          <w:b/>
          <w:i/>
          <w:spacing w:val="-2"/>
          <w:sz w:val="19"/>
          <w:szCs w:val="19"/>
        </w:rPr>
        <w:t>E</w:t>
      </w:r>
      <w:r>
        <w:rPr>
          <w:b/>
          <w:i/>
          <w:sz w:val="19"/>
          <w:szCs w:val="19"/>
        </w:rPr>
        <w:t>O</w:t>
      </w:r>
      <w:r>
        <w:rPr>
          <w:b/>
          <w:i/>
          <w:spacing w:val="10"/>
          <w:sz w:val="19"/>
          <w:szCs w:val="19"/>
        </w:rPr>
        <w:t xml:space="preserve"> </w:t>
      </w:r>
      <w:r>
        <w:rPr>
          <w:b/>
          <w:i/>
          <w:w w:val="101"/>
          <w:sz w:val="19"/>
          <w:szCs w:val="19"/>
        </w:rPr>
        <w:t>C</w:t>
      </w:r>
      <w:r>
        <w:rPr>
          <w:b/>
          <w:i/>
          <w:spacing w:val="-1"/>
          <w:w w:val="101"/>
          <w:sz w:val="19"/>
          <w:szCs w:val="19"/>
        </w:rPr>
        <w:t>O</w:t>
      </w:r>
      <w:r>
        <w:rPr>
          <w:b/>
          <w:i/>
          <w:spacing w:val="3"/>
          <w:w w:val="101"/>
          <w:sz w:val="19"/>
          <w:szCs w:val="19"/>
        </w:rPr>
        <w:t>M</w:t>
      </w:r>
      <w:r>
        <w:rPr>
          <w:b/>
          <w:i/>
          <w:spacing w:val="-1"/>
          <w:w w:val="101"/>
          <w:sz w:val="19"/>
          <w:szCs w:val="19"/>
        </w:rPr>
        <w:t>PO</w:t>
      </w:r>
      <w:r>
        <w:rPr>
          <w:b/>
          <w:i/>
          <w:spacing w:val="4"/>
          <w:w w:val="101"/>
          <w:sz w:val="19"/>
          <w:szCs w:val="19"/>
        </w:rPr>
        <w:t>N</w:t>
      </w:r>
      <w:r>
        <w:rPr>
          <w:b/>
          <w:i/>
          <w:spacing w:val="-2"/>
          <w:w w:val="101"/>
          <w:sz w:val="19"/>
          <w:szCs w:val="19"/>
        </w:rPr>
        <w:t>E</w:t>
      </w:r>
      <w:r>
        <w:rPr>
          <w:b/>
          <w:i/>
          <w:spacing w:val="2"/>
          <w:w w:val="101"/>
          <w:sz w:val="19"/>
          <w:szCs w:val="19"/>
        </w:rPr>
        <w:t>N</w:t>
      </w:r>
      <w:r>
        <w:rPr>
          <w:b/>
          <w:i/>
          <w:spacing w:val="-1"/>
          <w:w w:val="101"/>
          <w:sz w:val="19"/>
          <w:szCs w:val="19"/>
        </w:rPr>
        <w:t>T</w:t>
      </w:r>
      <w:r>
        <w:rPr>
          <w:b/>
          <w:i/>
          <w:spacing w:val="10"/>
          <w:w w:val="101"/>
          <w:sz w:val="19"/>
          <w:szCs w:val="19"/>
        </w:rPr>
        <w:t>S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2"/>
          <w:w w:val="101"/>
          <w:sz w:val="19"/>
          <w:szCs w:val="19"/>
        </w:rPr>
        <w:t>.</w:t>
      </w:r>
      <w:r>
        <w:rPr>
          <w:b/>
          <w:i/>
          <w:w w:val="101"/>
          <w:sz w:val="19"/>
          <w:szCs w:val="19"/>
        </w:rPr>
        <w:t>..</w:t>
      </w:r>
      <w:r>
        <w:rPr>
          <w:b/>
          <w:i/>
          <w:spacing w:val="-9"/>
          <w:w w:val="101"/>
          <w:sz w:val="19"/>
          <w:szCs w:val="19"/>
        </w:rPr>
        <w:t xml:space="preserve"> </w:t>
      </w:r>
      <w:r>
        <w:rPr>
          <w:b/>
          <w:i/>
          <w:spacing w:val="2"/>
          <w:w w:val="101"/>
          <w:sz w:val="19"/>
          <w:szCs w:val="19"/>
        </w:rPr>
        <w:t>1</w:t>
      </w:r>
      <w:r>
        <w:rPr>
          <w:b/>
          <w:i/>
          <w:w w:val="101"/>
          <w:sz w:val="19"/>
          <w:szCs w:val="19"/>
        </w:rPr>
        <w:t>3</w:t>
      </w:r>
    </w:p>
    <w:p w:rsidR="009A6831" w:rsidRDefault="009A6831">
      <w:pPr>
        <w:spacing w:before="10" w:line="100" w:lineRule="exact"/>
        <w:rPr>
          <w:sz w:val="11"/>
          <w:szCs w:val="11"/>
        </w:rPr>
      </w:pPr>
    </w:p>
    <w:p w:rsidR="009A6831" w:rsidRDefault="00AF4D7A">
      <w:pPr>
        <w:ind w:left="275" w:right="67"/>
        <w:jc w:val="center"/>
        <w:rPr>
          <w:sz w:val="19"/>
          <w:szCs w:val="19"/>
        </w:rPr>
        <w:sectPr w:rsidR="009A6831">
          <w:headerReference w:type="default" r:id="rId8"/>
          <w:footerReference w:type="default" r:id="rId9"/>
          <w:pgSz w:w="11900" w:h="16840"/>
          <w:pgMar w:top="2300" w:right="1120" w:bottom="280" w:left="1200" w:header="2105" w:footer="1382" w:gutter="0"/>
          <w:pgNumType w:start="2"/>
          <w:cols w:space="720"/>
        </w:sectPr>
      </w:pPr>
      <w:r>
        <w:rPr>
          <w:b/>
          <w:spacing w:val="2"/>
          <w:sz w:val="19"/>
          <w:szCs w:val="19"/>
        </w:rPr>
        <w:t>1</w:t>
      </w:r>
      <w:r>
        <w:rPr>
          <w:b/>
          <w:sz w:val="19"/>
          <w:szCs w:val="19"/>
        </w:rPr>
        <w:t xml:space="preserve">.4      </w:t>
      </w:r>
      <w:r>
        <w:rPr>
          <w:b/>
          <w:spacing w:val="9"/>
          <w:sz w:val="19"/>
          <w:szCs w:val="19"/>
        </w:rPr>
        <w:t xml:space="preserve"> </w:t>
      </w:r>
      <w:r>
        <w:rPr>
          <w:b/>
          <w:sz w:val="19"/>
          <w:szCs w:val="19"/>
        </w:rPr>
        <w:t>S</w:t>
      </w:r>
      <w:r>
        <w:rPr>
          <w:b/>
          <w:spacing w:val="-2"/>
          <w:sz w:val="19"/>
          <w:szCs w:val="19"/>
        </w:rPr>
        <w:t>E</w:t>
      </w:r>
      <w:r>
        <w:rPr>
          <w:b/>
          <w:sz w:val="19"/>
          <w:szCs w:val="19"/>
        </w:rPr>
        <w:t>O</w:t>
      </w:r>
      <w:r>
        <w:rPr>
          <w:b/>
          <w:spacing w:val="10"/>
          <w:sz w:val="19"/>
          <w:szCs w:val="19"/>
        </w:rPr>
        <w:t xml:space="preserve"> </w:t>
      </w:r>
      <w:r>
        <w:rPr>
          <w:b/>
          <w:spacing w:val="2"/>
          <w:sz w:val="19"/>
          <w:szCs w:val="19"/>
        </w:rPr>
        <w:t>R</w:t>
      </w:r>
      <w:r>
        <w:rPr>
          <w:b/>
          <w:sz w:val="19"/>
          <w:szCs w:val="19"/>
        </w:rPr>
        <w:t>e</w:t>
      </w:r>
      <w:r>
        <w:rPr>
          <w:b/>
          <w:spacing w:val="-2"/>
          <w:sz w:val="19"/>
          <w:szCs w:val="19"/>
        </w:rPr>
        <w:t>p</w:t>
      </w:r>
      <w:r>
        <w:rPr>
          <w:b/>
          <w:spacing w:val="2"/>
          <w:sz w:val="19"/>
          <w:szCs w:val="19"/>
        </w:rPr>
        <w:t>o</w:t>
      </w:r>
      <w:r>
        <w:rPr>
          <w:b/>
          <w:sz w:val="19"/>
          <w:szCs w:val="19"/>
        </w:rPr>
        <w:t>r</w:t>
      </w:r>
      <w:r>
        <w:rPr>
          <w:b/>
          <w:spacing w:val="3"/>
          <w:sz w:val="19"/>
          <w:szCs w:val="19"/>
        </w:rPr>
        <w:t>t</w:t>
      </w:r>
      <w:r>
        <w:rPr>
          <w:b/>
          <w:sz w:val="19"/>
          <w:szCs w:val="19"/>
        </w:rPr>
        <w:t>s</w:t>
      </w:r>
      <w:r>
        <w:rPr>
          <w:b/>
          <w:spacing w:val="8"/>
          <w:sz w:val="19"/>
          <w:szCs w:val="19"/>
        </w:rPr>
        <w:t xml:space="preserve"> 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2"/>
          <w:w w:val="101"/>
          <w:sz w:val="19"/>
          <w:szCs w:val="19"/>
        </w:rPr>
        <w:t>.</w:t>
      </w:r>
      <w:r>
        <w:rPr>
          <w:b/>
          <w:w w:val="101"/>
          <w:sz w:val="19"/>
          <w:szCs w:val="19"/>
        </w:rPr>
        <w:t>..</w:t>
      </w:r>
      <w:r>
        <w:rPr>
          <w:b/>
          <w:spacing w:val="-12"/>
          <w:sz w:val="19"/>
          <w:szCs w:val="19"/>
        </w:rPr>
        <w:t xml:space="preserve"> </w:t>
      </w:r>
      <w:r>
        <w:rPr>
          <w:b/>
          <w:spacing w:val="2"/>
          <w:w w:val="101"/>
          <w:sz w:val="19"/>
          <w:szCs w:val="19"/>
        </w:rPr>
        <w:t>1</w:t>
      </w:r>
      <w:r>
        <w:rPr>
          <w:b/>
          <w:w w:val="101"/>
          <w:sz w:val="19"/>
          <w:szCs w:val="19"/>
        </w:rPr>
        <w:t>5</w:t>
      </w:r>
    </w:p>
    <w:p w:rsidR="009A6831" w:rsidRDefault="009A6831">
      <w:pPr>
        <w:spacing w:before="4" w:line="140" w:lineRule="exact"/>
        <w:rPr>
          <w:sz w:val="15"/>
          <w:szCs w:val="15"/>
        </w:rPr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AF4D7A">
      <w:pPr>
        <w:spacing w:before="2"/>
        <w:ind w:left="115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E</w:t>
      </w:r>
      <w:r>
        <w:rPr>
          <w:rFonts w:ascii="Arial" w:eastAsia="Arial" w:hAnsi="Arial" w:cs="Arial"/>
          <w:b/>
          <w:spacing w:val="2"/>
          <w:sz w:val="35"/>
          <w:szCs w:val="35"/>
          <w:u w:val="double" w:color="000000"/>
        </w:rPr>
        <w:t>X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ECU</w:t>
      </w:r>
      <w:r>
        <w:rPr>
          <w:rFonts w:ascii="Arial" w:eastAsia="Arial" w:hAnsi="Arial" w:cs="Arial"/>
          <w:b/>
          <w:sz w:val="35"/>
          <w:szCs w:val="35"/>
          <w:u w:val="double" w:color="000000"/>
        </w:rPr>
        <w:t>T</w:t>
      </w:r>
      <w:r>
        <w:rPr>
          <w:rFonts w:ascii="Arial" w:eastAsia="Arial" w:hAnsi="Arial" w:cs="Arial"/>
          <w:b/>
          <w:spacing w:val="1"/>
          <w:sz w:val="35"/>
          <w:szCs w:val="35"/>
          <w:u w:val="double" w:color="000000"/>
        </w:rPr>
        <w:t>I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V</w:t>
      </w:r>
      <w:r>
        <w:rPr>
          <w:rFonts w:ascii="Arial" w:eastAsia="Arial" w:hAnsi="Arial" w:cs="Arial"/>
          <w:b/>
          <w:sz w:val="35"/>
          <w:szCs w:val="35"/>
          <w:u w:val="double" w:color="000000"/>
        </w:rPr>
        <w:t xml:space="preserve">E </w:t>
      </w:r>
      <w:r>
        <w:rPr>
          <w:rFonts w:ascii="Arial" w:eastAsia="Arial" w:hAnsi="Arial" w:cs="Arial"/>
          <w:b/>
          <w:spacing w:val="4"/>
          <w:sz w:val="35"/>
          <w:szCs w:val="35"/>
          <w:u w:val="double" w:color="000000"/>
        </w:rPr>
        <w:t>S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UM</w:t>
      </w:r>
      <w:r>
        <w:rPr>
          <w:rFonts w:ascii="Arial" w:eastAsia="Arial" w:hAnsi="Arial" w:cs="Arial"/>
          <w:b/>
          <w:spacing w:val="8"/>
          <w:sz w:val="35"/>
          <w:szCs w:val="35"/>
          <w:u w:val="double" w:color="000000"/>
        </w:rPr>
        <w:t>M</w:t>
      </w:r>
      <w:r>
        <w:rPr>
          <w:rFonts w:ascii="Arial" w:eastAsia="Arial" w:hAnsi="Arial" w:cs="Arial"/>
          <w:b/>
          <w:spacing w:val="-10"/>
          <w:sz w:val="35"/>
          <w:szCs w:val="35"/>
          <w:u w:val="double" w:color="000000"/>
        </w:rPr>
        <w:t>A</w:t>
      </w:r>
      <w:r>
        <w:rPr>
          <w:rFonts w:ascii="Arial" w:eastAsia="Arial" w:hAnsi="Arial" w:cs="Arial"/>
          <w:b/>
          <w:spacing w:val="2"/>
          <w:sz w:val="35"/>
          <w:szCs w:val="35"/>
          <w:u w:val="double" w:color="000000"/>
        </w:rPr>
        <w:t>R</w:t>
      </w:r>
      <w:r>
        <w:rPr>
          <w:rFonts w:ascii="Arial" w:eastAsia="Arial" w:hAnsi="Arial" w:cs="Arial"/>
          <w:b/>
          <w:sz w:val="35"/>
          <w:szCs w:val="35"/>
          <w:u w:val="double" w:color="000000"/>
        </w:rPr>
        <w:t>Y</w:t>
      </w:r>
    </w:p>
    <w:p w:rsidR="009A6831" w:rsidRDefault="009A6831">
      <w:pPr>
        <w:spacing w:before="2" w:line="180" w:lineRule="exact"/>
        <w:rPr>
          <w:sz w:val="18"/>
          <w:szCs w:val="18"/>
        </w:rPr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AF4D7A">
      <w:pPr>
        <w:spacing w:before="31" w:line="377" w:lineRule="auto"/>
        <w:ind w:left="816" w:right="79" w:hanging="35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1.  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opo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</w:t>
      </w:r>
      <w:r>
        <w:rPr>
          <w:rFonts w:ascii="Arial" w:eastAsia="Arial" w:hAnsi="Arial" w:cs="Arial"/>
          <w:b/>
          <w:color w:val="538DD4"/>
          <w:sz w:val="19"/>
          <w:szCs w:val="19"/>
        </w:rPr>
        <w:t>.</w:t>
      </w:r>
      <w:r>
        <w:rPr>
          <w:rFonts w:ascii="Arial" w:eastAsia="Arial" w:hAnsi="Arial" w:cs="Arial"/>
          <w:b/>
          <w:color w:val="538DD4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ob</w:t>
      </w:r>
      <w:r>
        <w:rPr>
          <w:rFonts w:ascii="Arial" w:eastAsia="Arial" w:hAnsi="Arial" w:cs="Arial"/>
          <w:color w:val="000000"/>
          <w:spacing w:val="-5"/>
          <w:sz w:val="19"/>
          <w:szCs w:val="19"/>
        </w:rPr>
        <w:t>j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e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brand</w:t>
      </w:r>
      <w:r>
        <w:rPr>
          <w:rFonts w:ascii="Arial" w:eastAsia="Arial" w:hAnsi="Arial" w:cs="Arial"/>
          <w:color w:val="000000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m</w:t>
      </w:r>
      <w:r>
        <w:rPr>
          <w:rFonts w:ascii="Arial" w:eastAsia="Arial" w:hAnsi="Arial" w:cs="Arial"/>
          <w:color w:val="000000"/>
          <w:sz w:val="19"/>
          <w:szCs w:val="19"/>
        </w:rPr>
        <w:t>age</w:t>
      </w:r>
      <w:r>
        <w:rPr>
          <w:rFonts w:ascii="Arial" w:eastAsia="Arial" w:hAnsi="Arial" w:cs="Arial"/>
          <w:color w:val="000000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o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 xml:space="preserve">f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000000"/>
          <w:sz w:val="19"/>
          <w:szCs w:val="19"/>
        </w:rPr>
        <w:t>pany</w:t>
      </w:r>
      <w:r>
        <w:rPr>
          <w:rFonts w:ascii="Arial" w:eastAsia="Arial" w:hAnsi="Arial" w:cs="Arial"/>
          <w:color w:val="000000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n</w:t>
      </w:r>
      <w:r>
        <w:rPr>
          <w:rFonts w:ascii="Arial" w:eastAsia="Arial" w:hAnsi="Arial" w:cs="Arial"/>
          <w:color w:val="000000"/>
          <w:sz w:val="19"/>
          <w:szCs w:val="19"/>
        </w:rPr>
        <w:t>l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n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genera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ra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f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f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on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01"/>
          <w:sz w:val="19"/>
          <w:szCs w:val="19"/>
        </w:rPr>
        <w:t>w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eb</w:t>
      </w:r>
      <w:r>
        <w:rPr>
          <w:rFonts w:ascii="Arial" w:eastAsia="Arial" w:hAnsi="Arial" w:cs="Arial"/>
          <w:color w:val="000000"/>
          <w:spacing w:val="-1"/>
          <w:w w:val="101"/>
          <w:sz w:val="19"/>
          <w:szCs w:val="19"/>
        </w:rPr>
        <w:t>s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e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.</w:t>
      </w:r>
    </w:p>
    <w:p w:rsidR="009A6831" w:rsidRDefault="00AF4D7A">
      <w:pPr>
        <w:spacing w:line="200" w:lineRule="exact"/>
        <w:ind w:left="46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2.  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ba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ned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rom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requ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>li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spacing w:line="369" w:lineRule="auto"/>
        <w:ind w:left="816" w:right="79" w:hanging="35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3.  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j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gine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ran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eb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ant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k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yw</w:t>
      </w:r>
      <w:r>
        <w:rPr>
          <w:rFonts w:ascii="Arial" w:eastAsia="Arial" w:hAnsi="Arial" w:cs="Arial"/>
          <w:w w:val="101"/>
          <w:sz w:val="19"/>
          <w:szCs w:val="19"/>
        </w:rPr>
        <w:t xml:space="preserve">ords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eat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d</w:t>
      </w:r>
      <w:r>
        <w:rPr>
          <w:rFonts w:ascii="Arial" w:eastAsia="Arial" w:hAnsi="Arial" w:cs="Arial"/>
          <w:w w:val="101"/>
          <w:sz w:val="19"/>
          <w:szCs w:val="19"/>
        </w:rPr>
        <w:t>iu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AF4D7A">
      <w:pPr>
        <w:spacing w:before="3"/>
        <w:ind w:left="46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4.  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ill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done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5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gic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ep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ep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anage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p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5.  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been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ap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ely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6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arg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6.  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5"/>
          <w:sz w:val="19"/>
          <w:szCs w:val="19"/>
        </w:rPr>
        <w:t>j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E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s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spacing w:line="366" w:lineRule="auto"/>
        <w:ind w:left="816" w:right="79" w:hanging="350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1100" w:bottom="280" w:left="1200" w:header="2105" w:footer="1382" w:gutter="0"/>
          <w:cols w:space="720"/>
        </w:sectPr>
      </w:pPr>
      <w:r>
        <w:rPr>
          <w:rFonts w:ascii="Arial" w:eastAsia="Arial" w:hAnsi="Arial" w:cs="Arial"/>
          <w:sz w:val="19"/>
          <w:szCs w:val="19"/>
        </w:rPr>
        <w:t xml:space="preserve">7.  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eam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dedi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&amp;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pe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ff</w:t>
      </w:r>
      <w:r>
        <w:rPr>
          <w:rFonts w:ascii="Arial" w:eastAsia="Arial" w:hAnsi="Arial" w:cs="Arial"/>
          <w:sz w:val="19"/>
          <w:szCs w:val="19"/>
        </w:rPr>
        <w:t xml:space="preserve">.  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h</w:t>
      </w:r>
      <w:r>
        <w:rPr>
          <w:rFonts w:ascii="Arial" w:eastAsia="Arial" w:hAnsi="Arial" w:cs="Arial"/>
          <w:w w:val="101"/>
          <w:sz w:val="19"/>
          <w:szCs w:val="19"/>
        </w:rPr>
        <w:t xml:space="preserve">as </w:t>
      </w:r>
      <w:r>
        <w:rPr>
          <w:rFonts w:ascii="Arial" w:eastAsia="Arial" w:hAnsi="Arial" w:cs="Arial"/>
          <w:sz w:val="19"/>
          <w:szCs w:val="19"/>
        </w:rPr>
        <w:t>ha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led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br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EO,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PC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ag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ernet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>ar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k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>ng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1D30D2">
      <w:pPr>
        <w:spacing w:before="4" w:line="140" w:lineRule="exact"/>
        <w:rPr>
          <w:sz w:val="15"/>
          <w:szCs w:val="15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0" type="#_x0000_t75" style="position:absolute;margin-left:370.7pt;margin-top:105pt;width:129.25pt;height:104.65pt;z-index:-1382;mso-position-horizontal-relative:page;mso-position-vertical-relative:page">
            <v:imagedata r:id="rId10" o:title=""/>
            <w10:wrap anchorx="page" anchory="page"/>
          </v:shape>
        </w:pict>
      </w: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AF4D7A">
      <w:pPr>
        <w:spacing w:before="2"/>
        <w:ind w:left="115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spacing w:val="1"/>
          <w:sz w:val="35"/>
          <w:szCs w:val="35"/>
          <w:u w:val="double" w:color="000000"/>
        </w:rPr>
        <w:t>O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V</w:t>
      </w:r>
      <w:r>
        <w:rPr>
          <w:rFonts w:ascii="Arial" w:eastAsia="Arial" w:hAnsi="Arial" w:cs="Arial"/>
          <w:b/>
          <w:spacing w:val="2"/>
          <w:sz w:val="35"/>
          <w:szCs w:val="35"/>
          <w:u w:val="double" w:color="000000"/>
        </w:rPr>
        <w:t>E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RV</w:t>
      </w:r>
      <w:r>
        <w:rPr>
          <w:rFonts w:ascii="Arial" w:eastAsia="Arial" w:hAnsi="Arial" w:cs="Arial"/>
          <w:b/>
          <w:spacing w:val="1"/>
          <w:sz w:val="35"/>
          <w:szCs w:val="35"/>
          <w:u w:val="double" w:color="000000"/>
        </w:rPr>
        <w:t>I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E</w:t>
      </w:r>
      <w:r>
        <w:rPr>
          <w:rFonts w:ascii="Arial" w:eastAsia="Arial" w:hAnsi="Arial" w:cs="Arial"/>
          <w:b/>
          <w:sz w:val="35"/>
          <w:szCs w:val="35"/>
          <w:u w:val="double" w:color="000000"/>
        </w:rPr>
        <w:t>W</w:t>
      </w:r>
    </w:p>
    <w:p w:rsidR="009A6831" w:rsidRDefault="009A6831">
      <w:pPr>
        <w:spacing w:before="10" w:line="140" w:lineRule="exact"/>
        <w:rPr>
          <w:sz w:val="14"/>
          <w:szCs w:val="14"/>
        </w:rPr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AF4D7A">
      <w:pPr>
        <w:spacing w:before="18"/>
        <w:ind w:left="115" w:right="5163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spacing w:val="-1"/>
          <w:sz w:val="27"/>
          <w:szCs w:val="27"/>
        </w:rPr>
        <w:t>1</w:t>
      </w:r>
      <w:r>
        <w:rPr>
          <w:rFonts w:ascii="Arial" w:eastAsia="Arial" w:hAnsi="Arial" w:cs="Arial"/>
          <w:b/>
          <w:spacing w:val="1"/>
          <w:sz w:val="27"/>
          <w:szCs w:val="27"/>
        </w:rPr>
        <w:t>.</w:t>
      </w:r>
      <w:r>
        <w:rPr>
          <w:rFonts w:ascii="Arial" w:eastAsia="Arial" w:hAnsi="Arial" w:cs="Arial"/>
          <w:b/>
          <w:sz w:val="27"/>
          <w:szCs w:val="27"/>
        </w:rPr>
        <w:t xml:space="preserve">1 </w:t>
      </w:r>
      <w:r>
        <w:rPr>
          <w:rFonts w:ascii="Arial" w:eastAsia="Arial" w:hAnsi="Arial" w:cs="Arial"/>
          <w:b/>
          <w:spacing w:val="3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-3"/>
          <w:sz w:val="27"/>
          <w:szCs w:val="27"/>
        </w:rPr>
        <w:t>H</w:t>
      </w:r>
      <w:r>
        <w:rPr>
          <w:rFonts w:ascii="Arial" w:eastAsia="Arial" w:hAnsi="Arial" w:cs="Arial"/>
          <w:b/>
          <w:spacing w:val="1"/>
          <w:sz w:val="21"/>
          <w:szCs w:val="21"/>
        </w:rPr>
        <w:t>O</w:t>
      </w:r>
      <w:r>
        <w:rPr>
          <w:rFonts w:ascii="Arial" w:eastAsia="Arial" w:hAnsi="Arial" w:cs="Arial"/>
          <w:b/>
          <w:sz w:val="21"/>
          <w:szCs w:val="21"/>
        </w:rPr>
        <w:t>W</w:t>
      </w:r>
      <w:r>
        <w:rPr>
          <w:rFonts w:ascii="Arial" w:eastAsia="Arial" w:hAnsi="Arial" w:cs="Arial"/>
          <w:b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27"/>
          <w:szCs w:val="27"/>
        </w:rPr>
        <w:t>S</w:t>
      </w:r>
      <w:r>
        <w:rPr>
          <w:rFonts w:ascii="Arial" w:eastAsia="Arial" w:hAnsi="Arial" w:cs="Arial"/>
          <w:b/>
          <w:spacing w:val="3"/>
          <w:sz w:val="21"/>
          <w:szCs w:val="21"/>
        </w:rPr>
        <w:t>E</w:t>
      </w:r>
      <w:r>
        <w:rPr>
          <w:rFonts w:ascii="Arial" w:eastAsia="Arial" w:hAnsi="Arial" w:cs="Arial"/>
          <w:b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spacing w:val="-1"/>
          <w:sz w:val="21"/>
          <w:szCs w:val="21"/>
        </w:rPr>
        <w:t>RC</w:t>
      </w:r>
      <w:r>
        <w:rPr>
          <w:rFonts w:ascii="Arial" w:eastAsia="Arial" w:hAnsi="Arial" w:cs="Arial"/>
          <w:b/>
          <w:sz w:val="21"/>
          <w:szCs w:val="21"/>
        </w:rPr>
        <w:t>H</w:t>
      </w:r>
      <w:r>
        <w:rPr>
          <w:rFonts w:ascii="Arial" w:eastAsia="Arial" w:hAnsi="Arial" w:cs="Arial"/>
          <w:b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2"/>
          <w:sz w:val="27"/>
          <w:szCs w:val="27"/>
        </w:rPr>
        <w:t>E</w:t>
      </w:r>
      <w:r>
        <w:rPr>
          <w:rFonts w:ascii="Arial" w:eastAsia="Arial" w:hAnsi="Arial" w:cs="Arial"/>
          <w:b/>
          <w:spacing w:val="-1"/>
          <w:sz w:val="21"/>
          <w:szCs w:val="21"/>
        </w:rPr>
        <w:t>N</w:t>
      </w:r>
      <w:r>
        <w:rPr>
          <w:rFonts w:ascii="Arial" w:eastAsia="Arial" w:hAnsi="Arial" w:cs="Arial"/>
          <w:b/>
          <w:spacing w:val="1"/>
          <w:sz w:val="21"/>
          <w:szCs w:val="21"/>
        </w:rPr>
        <w:t>G</w:t>
      </w:r>
      <w:r>
        <w:rPr>
          <w:rFonts w:ascii="Arial" w:eastAsia="Arial" w:hAnsi="Arial" w:cs="Arial"/>
          <w:b/>
          <w:sz w:val="21"/>
          <w:szCs w:val="21"/>
        </w:rPr>
        <w:t>I</w:t>
      </w:r>
      <w:r>
        <w:rPr>
          <w:rFonts w:ascii="Arial" w:eastAsia="Arial" w:hAnsi="Arial" w:cs="Arial"/>
          <w:b/>
          <w:spacing w:val="-1"/>
          <w:sz w:val="21"/>
          <w:szCs w:val="21"/>
        </w:rPr>
        <w:t>N</w:t>
      </w:r>
      <w:r>
        <w:rPr>
          <w:rFonts w:ascii="Arial" w:eastAsia="Arial" w:hAnsi="Arial" w:cs="Arial"/>
          <w:b/>
          <w:spacing w:val="-2"/>
          <w:sz w:val="21"/>
          <w:szCs w:val="21"/>
        </w:rPr>
        <w:t>E</w:t>
      </w:r>
      <w:r>
        <w:rPr>
          <w:rFonts w:ascii="Arial" w:eastAsia="Arial" w:hAnsi="Arial" w:cs="Arial"/>
          <w:b/>
          <w:sz w:val="21"/>
          <w:szCs w:val="21"/>
        </w:rPr>
        <w:t>S</w:t>
      </w:r>
      <w:r>
        <w:rPr>
          <w:rFonts w:ascii="Arial" w:eastAsia="Arial" w:hAnsi="Arial" w:cs="Arial"/>
          <w:b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w w:val="101"/>
          <w:sz w:val="27"/>
          <w:szCs w:val="27"/>
        </w:rPr>
        <w:t>WO</w:t>
      </w:r>
      <w:r>
        <w:rPr>
          <w:rFonts w:ascii="Arial" w:eastAsia="Arial" w:hAnsi="Arial" w:cs="Arial"/>
          <w:b/>
          <w:spacing w:val="-3"/>
          <w:w w:val="101"/>
          <w:sz w:val="27"/>
          <w:szCs w:val="27"/>
        </w:rPr>
        <w:t>RK</w:t>
      </w:r>
      <w:r>
        <w:rPr>
          <w:rFonts w:ascii="Arial" w:eastAsia="Arial" w:hAnsi="Arial" w:cs="Arial"/>
          <w:b/>
          <w:w w:val="101"/>
          <w:sz w:val="27"/>
          <w:szCs w:val="27"/>
        </w:rPr>
        <w:t>?</w:t>
      </w:r>
    </w:p>
    <w:p w:rsidR="009A6831" w:rsidRDefault="009A6831">
      <w:pPr>
        <w:spacing w:before="4" w:line="100" w:lineRule="exact"/>
        <w:rPr>
          <w:sz w:val="10"/>
          <w:szCs w:val="10"/>
        </w:rPr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AF4D7A">
      <w:pPr>
        <w:spacing w:line="368" w:lineRule="auto"/>
        <w:ind w:left="115" w:right="77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ell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ou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ere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und.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o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h</w:t>
      </w:r>
      <w:r>
        <w:rPr>
          <w:rFonts w:ascii="Arial" w:eastAsia="Arial" w:hAnsi="Arial" w:cs="Arial"/>
          <w:w w:val="101"/>
          <w:sz w:val="19"/>
          <w:szCs w:val="19"/>
        </w:rPr>
        <w:t xml:space="preserve">e </w:t>
      </w:r>
      <w:r>
        <w:rPr>
          <w:rFonts w:ascii="Arial" w:eastAsia="Arial" w:hAnsi="Arial" w:cs="Arial"/>
          <w:sz w:val="19"/>
          <w:szCs w:val="19"/>
        </w:rPr>
        <w:t>hu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eds</w:t>
      </w:r>
      <w:r>
        <w:rPr>
          <w:rFonts w:ascii="Arial" w:eastAsia="Arial" w:hAnsi="Arial" w:cs="Arial"/>
          <w:spacing w:val="5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eb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ges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pl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6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ro</w:t>
      </w:r>
      <w:r>
        <w:rPr>
          <w:rFonts w:ascii="Arial" w:eastAsia="Arial" w:hAnsi="Arial" w:cs="Arial"/>
          <w:spacing w:val="3"/>
          <w:sz w:val="19"/>
          <w:szCs w:val="19"/>
        </w:rPr>
        <w:t>b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 xml:space="preserve">lled 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b/>
          <w:spacing w:val="-3"/>
          <w:sz w:val="19"/>
          <w:szCs w:val="19"/>
        </w:rPr>
        <w:t>p</w:t>
      </w:r>
      <w:r>
        <w:rPr>
          <w:rFonts w:ascii="Arial" w:eastAsia="Arial" w:hAnsi="Arial" w:cs="Arial"/>
          <w:b/>
          <w:spacing w:val="4"/>
          <w:sz w:val="19"/>
          <w:szCs w:val="19"/>
        </w:rPr>
        <w:t>i</w:t>
      </w:r>
      <w:r>
        <w:rPr>
          <w:rFonts w:ascii="Arial" w:eastAsia="Arial" w:hAnsi="Arial" w:cs="Arial"/>
          <w:b/>
          <w:spacing w:val="-1"/>
          <w:sz w:val="19"/>
          <w:szCs w:val="19"/>
        </w:rPr>
        <w:t>d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ords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ound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eb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hen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id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ld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 xml:space="preserve">s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led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1"/>
          <w:sz w:val="19"/>
          <w:szCs w:val="19"/>
        </w:rPr>
        <w:t>W</w:t>
      </w:r>
      <w:r>
        <w:rPr>
          <w:rFonts w:ascii="Arial" w:eastAsia="Arial" w:hAnsi="Arial" w:cs="Arial"/>
          <w:b/>
          <w:spacing w:val="3"/>
          <w:sz w:val="19"/>
          <w:szCs w:val="19"/>
        </w:rPr>
        <w:t>e</w:t>
      </w:r>
      <w:r>
        <w:rPr>
          <w:rFonts w:ascii="Arial" w:eastAsia="Arial" w:hAnsi="Arial" w:cs="Arial"/>
          <w:b/>
          <w:sz w:val="19"/>
          <w:szCs w:val="19"/>
        </w:rPr>
        <w:t>b</w:t>
      </w:r>
      <w:r>
        <w:rPr>
          <w:rFonts w:ascii="Arial" w:eastAsia="Arial" w:hAnsi="Arial" w:cs="Arial"/>
          <w:b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c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aw</w:t>
      </w:r>
      <w:r>
        <w:rPr>
          <w:rFonts w:ascii="Arial" w:eastAsia="Arial" w:hAnsi="Arial" w:cs="Arial"/>
          <w:b/>
          <w:spacing w:val="1"/>
          <w:sz w:val="19"/>
          <w:szCs w:val="19"/>
        </w:rPr>
        <w:t>li</w:t>
      </w:r>
      <w:r>
        <w:rPr>
          <w:rFonts w:ascii="Arial" w:eastAsia="Arial" w:hAnsi="Arial" w:cs="Arial"/>
          <w:b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spacing w:val="-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(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ad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ages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he </w:t>
      </w:r>
      <w:r>
        <w:rPr>
          <w:rFonts w:ascii="Arial" w:eastAsia="Arial" w:hAnsi="Arial" w:cs="Arial"/>
          <w:spacing w:val="9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9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eb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-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a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>-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na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ols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>)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order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ui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ain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ul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 xml:space="preserve">f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ord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ngin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'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ers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ok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p</w:t>
      </w:r>
      <w:r>
        <w:rPr>
          <w:rFonts w:ascii="Arial" w:eastAsia="Arial" w:hAnsi="Arial" w:cs="Arial"/>
          <w:w w:val="101"/>
          <w:sz w:val="19"/>
          <w:szCs w:val="19"/>
        </w:rPr>
        <w:t>age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7" w:line="260" w:lineRule="exact"/>
        <w:rPr>
          <w:sz w:val="26"/>
          <w:szCs w:val="26"/>
        </w:rPr>
      </w:pPr>
    </w:p>
    <w:p w:rsidR="009A6831" w:rsidRDefault="00AF4D7A">
      <w:pPr>
        <w:ind w:left="115" w:right="5009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-1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 xml:space="preserve"> s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5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 xml:space="preserve"> 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9"/>
          <w:w w:val="102"/>
          <w:sz w:val="19"/>
          <w:szCs w:val="19"/>
        </w:rPr>
        <w:t>W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eb</w:t>
      </w:r>
      <w:r>
        <w:rPr>
          <w:rFonts w:ascii="Arial" w:eastAsia="Arial" w:hAnsi="Arial" w:cs="Arial"/>
          <w:w w:val="101"/>
          <w:sz w:val="19"/>
          <w:szCs w:val="19"/>
        </w:rPr>
        <w:t>?</w:t>
      </w:r>
    </w:p>
    <w:p w:rsidR="009A6831" w:rsidRDefault="009A6831">
      <w:pPr>
        <w:spacing w:before="2" w:line="180" w:lineRule="exact"/>
        <w:rPr>
          <w:sz w:val="18"/>
          <w:szCs w:val="18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line="372" w:lineRule="auto"/>
        <w:ind w:left="115" w:right="76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hea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ly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s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4"/>
          <w:sz w:val="19"/>
          <w:szCs w:val="19"/>
        </w:rPr>
        <w:t>r</w:t>
      </w:r>
      <w:r>
        <w:rPr>
          <w:rFonts w:ascii="Arial" w:eastAsia="Arial" w:hAnsi="Arial" w:cs="Arial"/>
          <w:b/>
          <w:spacing w:val="-2"/>
          <w:sz w:val="19"/>
          <w:szCs w:val="19"/>
        </w:rPr>
        <w:t>ve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b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lar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pider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ill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egin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w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 xml:space="preserve">h a </w:t>
      </w:r>
      <w:r>
        <w:rPr>
          <w:rFonts w:ascii="Arial" w:eastAsia="Arial" w:hAnsi="Arial" w:cs="Arial"/>
          <w:sz w:val="19"/>
          <w:szCs w:val="19"/>
        </w:rPr>
        <w:t>po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ords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ges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oll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 xml:space="preserve"> 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nk</w:t>
      </w:r>
      <w:r>
        <w:rPr>
          <w:rFonts w:ascii="Arial" w:eastAsia="Arial" w:hAnsi="Arial" w:cs="Arial"/>
          <w:spacing w:val="4"/>
          <w:sz w:val="19"/>
          <w:szCs w:val="19"/>
        </w:rPr>
        <w:t xml:space="preserve"> 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und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 xml:space="preserve">he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s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em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q</w:t>
      </w:r>
      <w:r>
        <w:rPr>
          <w:rFonts w:ascii="Arial" w:eastAsia="Arial" w:hAnsi="Arial" w:cs="Arial"/>
          <w:sz w:val="19"/>
          <w:szCs w:val="19"/>
        </w:rPr>
        <w:t>ui</w:t>
      </w:r>
      <w:r>
        <w:rPr>
          <w:rFonts w:ascii="Arial" w:eastAsia="Arial" w:hAnsi="Arial" w:cs="Arial"/>
          <w:spacing w:val="2"/>
          <w:sz w:val="19"/>
          <w:szCs w:val="19"/>
        </w:rPr>
        <w:t>ck</w:t>
      </w:r>
      <w:r>
        <w:rPr>
          <w:rFonts w:ascii="Arial" w:eastAsia="Arial" w:hAnsi="Arial" w:cs="Arial"/>
          <w:sz w:val="19"/>
          <w:szCs w:val="19"/>
        </w:rPr>
        <w:t>ly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pre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ro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>el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por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9"/>
          <w:w w:val="102"/>
          <w:sz w:val="19"/>
          <w:szCs w:val="19"/>
        </w:rPr>
        <w:t>W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eb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before="15" w:line="260" w:lineRule="exact"/>
        <w:rPr>
          <w:sz w:val="26"/>
          <w:szCs w:val="26"/>
        </w:rPr>
      </w:pPr>
    </w:p>
    <w:p w:rsidR="009A6831" w:rsidRDefault="001D30D2">
      <w:pPr>
        <w:ind w:right="2090"/>
        <w:jc w:val="right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1100" w:bottom="280" w:left="1200" w:header="2105" w:footer="1382" w:gutter="0"/>
          <w:cols w:space="720"/>
        </w:sectPr>
      </w:pPr>
      <w:r>
        <w:pict>
          <v:shape id="_x0000_s1089" type="#_x0000_t75" style="position:absolute;left:0;text-align:left;margin-left:164.9pt;margin-top:-280.55pt;width:266.4pt;height:282.25pt;z-index:-1381;mso-position-horizontal-relative:page">
            <v:imagedata r:id="rId11" o:title=""/>
            <w10:wrap anchorx="page"/>
          </v:shape>
        </w:pict>
      </w:r>
      <w:r w:rsidR="00AF4D7A">
        <w:rPr>
          <w:rFonts w:ascii="Arial" w:eastAsia="Arial" w:hAnsi="Arial" w:cs="Arial"/>
          <w:b/>
          <w:w w:val="101"/>
          <w:sz w:val="19"/>
          <w:szCs w:val="19"/>
        </w:rPr>
        <w:t>"</w:t>
      </w:r>
    </w:p>
    <w:p w:rsidR="009A6831" w:rsidRDefault="009A6831">
      <w:pPr>
        <w:spacing w:line="100" w:lineRule="exact"/>
        <w:rPr>
          <w:sz w:val="10"/>
          <w:szCs w:val="10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before="31" w:line="369" w:lineRule="auto"/>
        <w:ind w:left="3622" w:right="293" w:hanging="329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-2"/>
          <w:sz w:val="19"/>
          <w:szCs w:val="19"/>
        </w:rPr>
        <w:t>S</w:t>
      </w:r>
      <w:r>
        <w:rPr>
          <w:rFonts w:ascii="Arial" w:eastAsia="Arial" w:hAnsi="Arial" w:cs="Arial"/>
          <w:b/>
          <w:spacing w:val="-1"/>
          <w:sz w:val="19"/>
          <w:szCs w:val="19"/>
        </w:rPr>
        <w:t>p</w:t>
      </w:r>
      <w:r>
        <w:rPr>
          <w:rFonts w:ascii="Arial" w:eastAsia="Arial" w:hAnsi="Arial" w:cs="Arial"/>
          <w:b/>
          <w:spacing w:val="4"/>
          <w:sz w:val="19"/>
          <w:szCs w:val="19"/>
        </w:rPr>
        <w:t>i</w:t>
      </w:r>
      <w:r>
        <w:rPr>
          <w:rFonts w:ascii="Arial" w:eastAsia="Arial" w:hAnsi="Arial" w:cs="Arial"/>
          <w:b/>
          <w:spacing w:val="-1"/>
          <w:sz w:val="19"/>
          <w:szCs w:val="19"/>
        </w:rPr>
        <w:t>d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pacing w:val="-2"/>
          <w:sz w:val="19"/>
          <w:szCs w:val="19"/>
        </w:rPr>
        <w:t>s</w:t>
      </w:r>
      <w:r>
        <w:rPr>
          <w:rFonts w:ascii="Arial" w:eastAsia="Arial" w:hAnsi="Arial" w:cs="Arial"/>
          <w:b/>
          <w:sz w:val="19"/>
          <w:szCs w:val="19"/>
        </w:rPr>
        <w:t>"</w:t>
      </w:r>
      <w:r>
        <w:rPr>
          <w:rFonts w:ascii="Arial" w:eastAsia="Arial" w:hAnsi="Arial" w:cs="Arial"/>
          <w:b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take</w:t>
      </w:r>
      <w:r>
        <w:rPr>
          <w:rFonts w:ascii="Arial" w:eastAsia="Arial" w:hAnsi="Arial" w:cs="Arial"/>
          <w:b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a</w:t>
      </w:r>
      <w:r>
        <w:rPr>
          <w:rFonts w:ascii="Arial" w:eastAsia="Arial" w:hAnsi="Arial" w:cs="Arial"/>
          <w:b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W</w:t>
      </w:r>
      <w:r>
        <w:rPr>
          <w:rFonts w:ascii="Arial" w:eastAsia="Arial" w:hAnsi="Arial" w:cs="Arial"/>
          <w:b/>
          <w:sz w:val="19"/>
          <w:szCs w:val="19"/>
        </w:rPr>
        <w:t>eb</w:t>
      </w:r>
      <w:r>
        <w:rPr>
          <w:rFonts w:ascii="Arial" w:eastAsia="Arial" w:hAnsi="Arial" w:cs="Arial"/>
          <w:b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3"/>
          <w:sz w:val="19"/>
          <w:szCs w:val="19"/>
        </w:rPr>
        <w:t>p</w:t>
      </w:r>
      <w:r>
        <w:rPr>
          <w:rFonts w:ascii="Arial" w:eastAsia="Arial" w:hAnsi="Arial" w:cs="Arial"/>
          <w:b/>
          <w:spacing w:val="3"/>
          <w:sz w:val="19"/>
          <w:szCs w:val="19"/>
        </w:rPr>
        <w:t>a</w:t>
      </w:r>
      <w:r>
        <w:rPr>
          <w:rFonts w:ascii="Arial" w:eastAsia="Arial" w:hAnsi="Arial" w:cs="Arial"/>
          <w:b/>
          <w:spacing w:val="-1"/>
          <w:sz w:val="19"/>
          <w:szCs w:val="19"/>
        </w:rPr>
        <w:t>g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2"/>
          <w:sz w:val="19"/>
          <w:szCs w:val="19"/>
        </w:rPr>
        <w:t>'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b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c</w:t>
      </w:r>
      <w:r>
        <w:rPr>
          <w:rFonts w:ascii="Arial" w:eastAsia="Arial" w:hAnsi="Arial" w:cs="Arial"/>
          <w:b/>
          <w:spacing w:val="-3"/>
          <w:sz w:val="19"/>
          <w:szCs w:val="19"/>
        </w:rPr>
        <w:t>o</w:t>
      </w:r>
      <w:r>
        <w:rPr>
          <w:rFonts w:ascii="Arial" w:eastAsia="Arial" w:hAnsi="Arial" w:cs="Arial"/>
          <w:b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spacing w:val="3"/>
          <w:sz w:val="19"/>
          <w:szCs w:val="19"/>
        </w:rPr>
        <w:t>t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a</w:t>
      </w:r>
      <w:r>
        <w:rPr>
          <w:rFonts w:ascii="Arial" w:eastAsia="Arial" w:hAnsi="Arial" w:cs="Arial"/>
          <w:b/>
          <w:spacing w:val="2"/>
          <w:sz w:val="19"/>
          <w:szCs w:val="19"/>
        </w:rPr>
        <w:t>n</w:t>
      </w:r>
      <w:r>
        <w:rPr>
          <w:rFonts w:ascii="Arial" w:eastAsia="Arial" w:hAnsi="Arial" w:cs="Arial"/>
          <w:b/>
          <w:sz w:val="19"/>
          <w:szCs w:val="19"/>
        </w:rPr>
        <w:t>d</w:t>
      </w:r>
      <w:r>
        <w:rPr>
          <w:rFonts w:ascii="Arial" w:eastAsia="Arial" w:hAnsi="Arial" w:cs="Arial"/>
          <w:b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c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pacing w:val="-2"/>
          <w:sz w:val="19"/>
          <w:szCs w:val="19"/>
        </w:rPr>
        <w:t>e</w:t>
      </w:r>
      <w:r>
        <w:rPr>
          <w:rFonts w:ascii="Arial" w:eastAsia="Arial" w:hAnsi="Arial" w:cs="Arial"/>
          <w:b/>
          <w:sz w:val="19"/>
          <w:szCs w:val="19"/>
        </w:rPr>
        <w:t>ate</w:t>
      </w:r>
      <w:r>
        <w:rPr>
          <w:rFonts w:ascii="Arial" w:eastAsia="Arial" w:hAnsi="Arial" w:cs="Arial"/>
          <w:b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2"/>
          <w:sz w:val="19"/>
          <w:szCs w:val="19"/>
        </w:rPr>
        <w:t>k</w:t>
      </w:r>
      <w:r>
        <w:rPr>
          <w:rFonts w:ascii="Arial" w:eastAsia="Arial" w:hAnsi="Arial" w:cs="Arial"/>
          <w:b/>
          <w:spacing w:val="5"/>
          <w:sz w:val="19"/>
          <w:szCs w:val="19"/>
        </w:rPr>
        <w:t>e</w:t>
      </w:r>
      <w:r>
        <w:rPr>
          <w:rFonts w:ascii="Arial" w:eastAsia="Arial" w:hAnsi="Arial" w:cs="Arial"/>
          <w:b/>
          <w:sz w:val="19"/>
          <w:szCs w:val="19"/>
        </w:rPr>
        <w:t>y</w:t>
      </w:r>
      <w:r>
        <w:rPr>
          <w:rFonts w:ascii="Arial" w:eastAsia="Arial" w:hAnsi="Arial" w:cs="Arial"/>
          <w:b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sea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ch</w:t>
      </w:r>
      <w:r>
        <w:rPr>
          <w:rFonts w:ascii="Arial" w:eastAsia="Arial" w:hAnsi="Arial" w:cs="Arial"/>
          <w:b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5"/>
          <w:sz w:val="19"/>
          <w:szCs w:val="19"/>
        </w:rPr>
        <w:t>w</w:t>
      </w:r>
      <w:r>
        <w:rPr>
          <w:rFonts w:ascii="Arial" w:eastAsia="Arial" w:hAnsi="Arial" w:cs="Arial"/>
          <w:b/>
          <w:spacing w:val="-3"/>
          <w:sz w:val="19"/>
          <w:szCs w:val="19"/>
        </w:rPr>
        <w:t>o</w:t>
      </w:r>
      <w:r>
        <w:rPr>
          <w:rFonts w:ascii="Arial" w:eastAsia="Arial" w:hAnsi="Arial" w:cs="Arial"/>
          <w:b/>
          <w:spacing w:val="4"/>
          <w:sz w:val="19"/>
          <w:szCs w:val="19"/>
        </w:rPr>
        <w:t>r</w:t>
      </w:r>
      <w:r>
        <w:rPr>
          <w:rFonts w:ascii="Arial" w:eastAsia="Arial" w:hAnsi="Arial" w:cs="Arial"/>
          <w:b/>
          <w:spacing w:val="-3"/>
          <w:sz w:val="19"/>
          <w:szCs w:val="19"/>
        </w:rPr>
        <w:t>d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b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t</w:t>
      </w:r>
      <w:r>
        <w:rPr>
          <w:rFonts w:ascii="Arial" w:eastAsia="Arial" w:hAnsi="Arial" w:cs="Arial"/>
          <w:b/>
          <w:spacing w:val="-3"/>
          <w:sz w:val="19"/>
          <w:szCs w:val="19"/>
        </w:rPr>
        <w:t>h</w:t>
      </w:r>
      <w:r>
        <w:rPr>
          <w:rFonts w:ascii="Arial" w:eastAsia="Arial" w:hAnsi="Arial" w:cs="Arial"/>
          <w:b/>
          <w:sz w:val="19"/>
          <w:szCs w:val="19"/>
        </w:rPr>
        <w:t>at</w:t>
      </w:r>
      <w:r>
        <w:rPr>
          <w:rFonts w:ascii="Arial" w:eastAsia="Arial" w:hAnsi="Arial" w:cs="Arial"/>
          <w:b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2"/>
          <w:sz w:val="19"/>
          <w:szCs w:val="19"/>
        </w:rPr>
        <w:t>e</w:t>
      </w:r>
      <w:r>
        <w:rPr>
          <w:rFonts w:ascii="Arial" w:eastAsia="Arial" w:hAnsi="Arial" w:cs="Arial"/>
          <w:b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spacing w:val="3"/>
          <w:sz w:val="19"/>
          <w:szCs w:val="19"/>
        </w:rPr>
        <w:t>a</w:t>
      </w:r>
      <w:r>
        <w:rPr>
          <w:rFonts w:ascii="Arial" w:eastAsia="Arial" w:hAnsi="Arial" w:cs="Arial"/>
          <w:b/>
          <w:spacing w:val="-3"/>
          <w:sz w:val="19"/>
          <w:szCs w:val="19"/>
        </w:rPr>
        <w:t>b</w:t>
      </w:r>
      <w:r>
        <w:rPr>
          <w:rFonts w:ascii="Arial" w:eastAsia="Arial" w:hAnsi="Arial" w:cs="Arial"/>
          <w:b/>
          <w:spacing w:val="4"/>
          <w:sz w:val="19"/>
          <w:szCs w:val="19"/>
        </w:rPr>
        <w:t>l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1"/>
          <w:sz w:val="19"/>
          <w:szCs w:val="19"/>
        </w:rPr>
        <w:t>o</w:t>
      </w:r>
      <w:r>
        <w:rPr>
          <w:rFonts w:ascii="Arial" w:eastAsia="Arial" w:hAnsi="Arial" w:cs="Arial"/>
          <w:b/>
          <w:spacing w:val="-3"/>
          <w:sz w:val="19"/>
          <w:szCs w:val="19"/>
        </w:rPr>
        <w:t>n</w:t>
      </w:r>
      <w:r>
        <w:rPr>
          <w:rFonts w:ascii="Arial" w:eastAsia="Arial" w:hAnsi="Arial" w:cs="Arial"/>
          <w:b/>
          <w:spacing w:val="4"/>
          <w:sz w:val="19"/>
          <w:szCs w:val="19"/>
        </w:rPr>
        <w:t>l</w:t>
      </w:r>
      <w:r>
        <w:rPr>
          <w:rFonts w:ascii="Arial" w:eastAsia="Arial" w:hAnsi="Arial" w:cs="Arial"/>
          <w:b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3"/>
          <w:sz w:val="19"/>
          <w:szCs w:val="19"/>
        </w:rPr>
        <w:t>u</w:t>
      </w:r>
      <w:r>
        <w:rPr>
          <w:rFonts w:ascii="Arial" w:eastAsia="Arial" w:hAnsi="Arial" w:cs="Arial"/>
          <w:b/>
          <w:sz w:val="19"/>
          <w:szCs w:val="19"/>
        </w:rPr>
        <w:t>se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b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t</w:t>
      </w:r>
      <w:r>
        <w:rPr>
          <w:rFonts w:ascii="Arial" w:eastAsia="Arial" w:hAnsi="Arial" w:cs="Arial"/>
          <w:b/>
          <w:sz w:val="19"/>
          <w:szCs w:val="19"/>
        </w:rPr>
        <w:t>o</w:t>
      </w:r>
      <w:r>
        <w:rPr>
          <w:rFonts w:ascii="Arial" w:eastAsia="Arial" w:hAnsi="Arial" w:cs="Arial"/>
          <w:b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sz w:val="19"/>
          <w:szCs w:val="19"/>
        </w:rPr>
        <w:t>f</w:t>
      </w:r>
      <w:r>
        <w:rPr>
          <w:rFonts w:ascii="Arial" w:eastAsia="Arial" w:hAnsi="Arial" w:cs="Arial"/>
          <w:b/>
          <w:spacing w:val="1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spacing w:val="-1"/>
          <w:w w:val="102"/>
          <w:sz w:val="19"/>
          <w:szCs w:val="19"/>
        </w:rPr>
        <w:t>n</w:t>
      </w:r>
      <w:r>
        <w:rPr>
          <w:rFonts w:ascii="Arial" w:eastAsia="Arial" w:hAnsi="Arial" w:cs="Arial"/>
          <w:b/>
          <w:w w:val="102"/>
          <w:sz w:val="19"/>
          <w:szCs w:val="19"/>
        </w:rPr>
        <w:t xml:space="preserve">d </w:t>
      </w:r>
      <w:r>
        <w:rPr>
          <w:rFonts w:ascii="Arial" w:eastAsia="Arial" w:hAnsi="Arial" w:cs="Arial"/>
          <w:b/>
          <w:spacing w:val="-1"/>
          <w:sz w:val="19"/>
          <w:szCs w:val="19"/>
        </w:rPr>
        <w:t>p</w:t>
      </w:r>
      <w:r>
        <w:rPr>
          <w:rFonts w:ascii="Arial" w:eastAsia="Arial" w:hAnsi="Arial" w:cs="Arial"/>
          <w:b/>
          <w:sz w:val="19"/>
          <w:szCs w:val="19"/>
        </w:rPr>
        <w:t>a</w:t>
      </w:r>
      <w:r>
        <w:rPr>
          <w:rFonts w:ascii="Arial" w:eastAsia="Arial" w:hAnsi="Arial" w:cs="Arial"/>
          <w:b/>
          <w:spacing w:val="2"/>
          <w:sz w:val="19"/>
          <w:szCs w:val="19"/>
        </w:rPr>
        <w:t>g</w:t>
      </w:r>
      <w:r>
        <w:rPr>
          <w:rFonts w:ascii="Arial" w:eastAsia="Arial" w:hAnsi="Arial" w:cs="Arial"/>
          <w:b/>
          <w:sz w:val="19"/>
          <w:szCs w:val="19"/>
        </w:rPr>
        <w:t>es</w:t>
      </w:r>
      <w:r>
        <w:rPr>
          <w:rFonts w:ascii="Arial" w:eastAsia="Arial" w:hAnsi="Arial" w:cs="Arial"/>
          <w:b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-1"/>
          <w:sz w:val="19"/>
          <w:szCs w:val="19"/>
        </w:rPr>
        <w:t>h</w:t>
      </w:r>
      <w:r>
        <w:rPr>
          <w:rFonts w:ascii="Arial" w:eastAsia="Arial" w:hAnsi="Arial" w:cs="Arial"/>
          <w:b/>
          <w:spacing w:val="5"/>
          <w:sz w:val="19"/>
          <w:szCs w:val="19"/>
        </w:rPr>
        <w:t>e</w:t>
      </w:r>
      <w:r>
        <w:rPr>
          <w:rFonts w:ascii="Arial" w:eastAsia="Arial" w:hAnsi="Arial" w:cs="Arial"/>
          <w:b/>
          <w:spacing w:val="-7"/>
          <w:sz w:val="19"/>
          <w:szCs w:val="19"/>
        </w:rPr>
        <w:t>y</w:t>
      </w:r>
      <w:r>
        <w:rPr>
          <w:rFonts w:ascii="Arial" w:eastAsia="Arial" w:hAnsi="Arial" w:cs="Arial"/>
          <w:b/>
          <w:spacing w:val="2"/>
          <w:sz w:val="19"/>
          <w:szCs w:val="19"/>
        </w:rPr>
        <w:t>'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1"/>
          <w:sz w:val="19"/>
          <w:szCs w:val="19"/>
        </w:rPr>
        <w:t>l</w:t>
      </w:r>
      <w:r>
        <w:rPr>
          <w:rFonts w:ascii="Arial" w:eastAsia="Arial" w:hAnsi="Arial" w:cs="Arial"/>
          <w:b/>
          <w:spacing w:val="-1"/>
          <w:sz w:val="19"/>
          <w:szCs w:val="19"/>
        </w:rPr>
        <w:t>oo</w:t>
      </w:r>
      <w:r>
        <w:rPr>
          <w:rFonts w:ascii="Arial" w:eastAsia="Arial" w:hAnsi="Arial" w:cs="Arial"/>
          <w:b/>
          <w:sz w:val="19"/>
          <w:szCs w:val="19"/>
        </w:rPr>
        <w:t>k</w:t>
      </w:r>
      <w:r>
        <w:rPr>
          <w:rFonts w:ascii="Arial" w:eastAsia="Arial" w:hAnsi="Arial" w:cs="Arial"/>
          <w:b/>
          <w:spacing w:val="4"/>
          <w:sz w:val="19"/>
          <w:szCs w:val="19"/>
        </w:rPr>
        <w:t>i</w:t>
      </w:r>
      <w:r>
        <w:rPr>
          <w:rFonts w:ascii="Arial" w:eastAsia="Arial" w:hAnsi="Arial" w:cs="Arial"/>
          <w:b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sz w:val="19"/>
          <w:szCs w:val="19"/>
        </w:rPr>
        <w:t>g</w:t>
      </w:r>
      <w:r>
        <w:rPr>
          <w:rFonts w:ascii="Arial" w:eastAsia="Arial" w:hAnsi="Arial" w:cs="Arial"/>
          <w:b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sz w:val="19"/>
          <w:szCs w:val="19"/>
        </w:rPr>
        <w:t>f</w:t>
      </w:r>
      <w:r>
        <w:rPr>
          <w:rFonts w:ascii="Arial" w:eastAsia="Arial" w:hAnsi="Arial" w:cs="Arial"/>
          <w:b/>
          <w:spacing w:val="-1"/>
          <w:w w:val="102"/>
          <w:sz w:val="19"/>
          <w:szCs w:val="19"/>
        </w:rPr>
        <w:t>o</w:t>
      </w:r>
      <w:r>
        <w:rPr>
          <w:rFonts w:ascii="Arial" w:eastAsia="Arial" w:hAnsi="Arial" w:cs="Arial"/>
          <w:b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w w:val="102"/>
          <w:sz w:val="19"/>
          <w:szCs w:val="19"/>
        </w:rPr>
        <w:t>.</w:t>
      </w:r>
    </w:p>
    <w:p w:rsidR="009A6831" w:rsidRDefault="009A6831">
      <w:pPr>
        <w:spacing w:before="2" w:line="280" w:lineRule="exact"/>
        <w:rPr>
          <w:sz w:val="28"/>
          <w:szCs w:val="28"/>
        </w:rPr>
      </w:pPr>
    </w:p>
    <w:p w:rsidR="009A6831" w:rsidRDefault="00AF4D7A">
      <w:pPr>
        <w:ind w:left="115" w:right="235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he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-2"/>
          <w:sz w:val="19"/>
          <w:szCs w:val="19"/>
        </w:rPr>
        <w:t>’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pid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oo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H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ge,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5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h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>ng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:</w:t>
      </w:r>
    </w:p>
    <w:p w:rsidR="009A6831" w:rsidRDefault="009A6831">
      <w:pPr>
        <w:spacing w:line="200" w:lineRule="exact"/>
      </w:pPr>
    </w:p>
    <w:p w:rsidR="009A6831" w:rsidRDefault="009A6831">
      <w:pPr>
        <w:spacing w:before="6" w:line="200" w:lineRule="exact"/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w w:val="134"/>
          <w:sz w:val="19"/>
          <w:szCs w:val="19"/>
        </w:rPr>
        <w:t xml:space="preserve">•   </w:t>
      </w:r>
      <w:r>
        <w:rPr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ords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hin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pa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g</w:t>
      </w:r>
      <w:r>
        <w:rPr>
          <w:rFonts w:ascii="Arial" w:eastAsia="Arial" w:hAnsi="Arial" w:cs="Arial"/>
          <w:w w:val="101"/>
          <w:sz w:val="19"/>
          <w:szCs w:val="19"/>
        </w:rPr>
        <w:t>e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w w:val="134"/>
          <w:sz w:val="19"/>
          <w:szCs w:val="19"/>
        </w:rPr>
        <w:t xml:space="preserve">•   </w:t>
      </w:r>
      <w:r>
        <w:rPr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ere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f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>und</w:t>
      </w:r>
    </w:p>
    <w:p w:rsidR="009A6831" w:rsidRDefault="009A6831">
      <w:pPr>
        <w:spacing w:before="8" w:line="180" w:lineRule="exact"/>
        <w:rPr>
          <w:sz w:val="18"/>
          <w:szCs w:val="18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line="369" w:lineRule="auto"/>
        <w:ind w:left="115" w:right="7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rds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cc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le,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ub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ags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her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rela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ere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f</w:t>
      </w:r>
      <w:r>
        <w:rPr>
          <w:rFonts w:ascii="Arial" w:eastAsia="Arial" w:hAnsi="Arial" w:cs="Arial"/>
          <w:w w:val="101"/>
          <w:sz w:val="19"/>
          <w:szCs w:val="19"/>
        </w:rPr>
        <w:t xml:space="preserve">or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ial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ub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equent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h.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ere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x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w w:val="101"/>
          <w:sz w:val="19"/>
          <w:szCs w:val="19"/>
        </w:rPr>
        <w:t>s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>g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f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>an</w:t>
      </w:r>
      <w:r>
        <w:rPr>
          <w:rFonts w:ascii="Arial" w:eastAsia="Arial" w:hAnsi="Arial" w:cs="Arial"/>
          <w:w w:val="102"/>
          <w:sz w:val="19"/>
          <w:szCs w:val="19"/>
        </w:rPr>
        <w:t xml:space="preserve">t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ord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age,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lea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"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,</w:t>
      </w:r>
      <w:r>
        <w:rPr>
          <w:rFonts w:ascii="Arial" w:eastAsia="Arial" w:hAnsi="Arial" w:cs="Arial"/>
          <w:sz w:val="19"/>
          <w:szCs w:val="19"/>
        </w:rPr>
        <w:t>"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"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"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"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>"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ff</w:t>
      </w:r>
      <w:r>
        <w:rPr>
          <w:rFonts w:ascii="Arial" w:eastAsia="Arial" w:hAnsi="Arial" w:cs="Arial"/>
          <w:sz w:val="19"/>
          <w:szCs w:val="19"/>
        </w:rPr>
        <w:t>erent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id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erent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>pproa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h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7" w:line="260" w:lineRule="exact"/>
        <w:rPr>
          <w:sz w:val="26"/>
          <w:szCs w:val="26"/>
        </w:rPr>
      </w:pPr>
    </w:p>
    <w:p w:rsidR="009A6831" w:rsidRDefault="00AF4D7A">
      <w:pPr>
        <w:spacing w:line="367" w:lineRule="auto"/>
        <w:ind w:left="115" w:right="80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erent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ap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o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 xml:space="preserve"> 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id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era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;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all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ers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t</w:t>
      </w:r>
      <w:r>
        <w:rPr>
          <w:rFonts w:ascii="Arial" w:eastAsia="Arial" w:hAnsi="Arial" w:cs="Arial"/>
          <w:sz w:val="19"/>
          <w:szCs w:val="19"/>
        </w:rPr>
        <w:t xml:space="preserve">o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>o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r</w:t>
      </w:r>
      <w:r>
        <w:rPr>
          <w:rFonts w:ascii="Arial" w:eastAsia="Arial" w:hAnsi="Arial" w:cs="Arial"/>
          <w:w w:val="101"/>
          <w:sz w:val="19"/>
          <w:szCs w:val="19"/>
        </w:rPr>
        <w:t xml:space="preserve">e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h.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ple,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ers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k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ep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ords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le,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pacing w:val="3"/>
          <w:sz w:val="19"/>
          <w:szCs w:val="19"/>
        </w:rPr>
        <w:t>-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ead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gs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n</w:t>
      </w:r>
      <w:r>
        <w:rPr>
          <w:rFonts w:ascii="Arial" w:eastAsia="Arial" w:hAnsi="Arial" w:cs="Arial"/>
          <w:w w:val="101"/>
          <w:sz w:val="19"/>
          <w:szCs w:val="19"/>
        </w:rPr>
        <w:t xml:space="preserve">d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ks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100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2"/>
          <w:sz w:val="19"/>
          <w:szCs w:val="19"/>
        </w:rPr>
        <w:t>q</w:t>
      </w:r>
      <w:r>
        <w:rPr>
          <w:rFonts w:ascii="Arial" w:eastAsia="Arial" w:hAnsi="Arial" w:cs="Arial"/>
          <w:sz w:val="19"/>
          <w:szCs w:val="19"/>
        </w:rPr>
        <w:t>uen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ords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ord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20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x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0" w:line="260" w:lineRule="exact"/>
        <w:rPr>
          <w:sz w:val="26"/>
          <w:szCs w:val="26"/>
        </w:rPr>
      </w:pPr>
    </w:p>
    <w:p w:rsidR="009A6831" w:rsidRDefault="00AF4D7A">
      <w:pPr>
        <w:ind w:left="115" w:right="810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-2"/>
          <w:sz w:val="27"/>
          <w:szCs w:val="27"/>
        </w:rPr>
        <w:t>M</w:t>
      </w:r>
      <w:r>
        <w:rPr>
          <w:rFonts w:ascii="Arial" w:eastAsia="Arial" w:hAnsi="Arial" w:cs="Arial"/>
          <w:b/>
          <w:spacing w:val="3"/>
          <w:sz w:val="21"/>
          <w:szCs w:val="21"/>
        </w:rPr>
        <w:t>E</w:t>
      </w:r>
      <w:r>
        <w:rPr>
          <w:rFonts w:ascii="Arial" w:eastAsia="Arial" w:hAnsi="Arial" w:cs="Arial"/>
          <w:b/>
          <w:spacing w:val="-2"/>
          <w:sz w:val="21"/>
          <w:szCs w:val="21"/>
        </w:rPr>
        <w:t>T</w:t>
      </w:r>
      <w:r>
        <w:rPr>
          <w:rFonts w:ascii="Arial" w:eastAsia="Arial" w:hAnsi="Arial" w:cs="Arial"/>
          <w:b/>
          <w:sz w:val="21"/>
          <w:szCs w:val="21"/>
        </w:rPr>
        <w:t>A</w:t>
      </w:r>
      <w:r>
        <w:rPr>
          <w:rFonts w:ascii="Arial" w:eastAsia="Arial" w:hAnsi="Arial" w:cs="Arial"/>
          <w:b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27"/>
          <w:szCs w:val="27"/>
        </w:rPr>
        <w:t>T</w:t>
      </w:r>
      <w:r>
        <w:rPr>
          <w:rFonts w:ascii="Arial" w:eastAsia="Arial" w:hAnsi="Arial" w:cs="Arial"/>
          <w:b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G</w:t>
      </w:r>
      <w:r>
        <w:rPr>
          <w:rFonts w:ascii="Arial" w:eastAsia="Arial" w:hAnsi="Arial" w:cs="Arial"/>
          <w:b/>
          <w:w w:val="102"/>
          <w:sz w:val="21"/>
          <w:szCs w:val="21"/>
        </w:rPr>
        <w:t>S</w:t>
      </w:r>
    </w:p>
    <w:p w:rsidR="009A6831" w:rsidRDefault="009A6831">
      <w:pPr>
        <w:spacing w:line="200" w:lineRule="exact"/>
      </w:pPr>
    </w:p>
    <w:p w:rsidR="009A6831" w:rsidRDefault="009A6831">
      <w:pPr>
        <w:spacing w:before="14" w:line="220" w:lineRule="exact"/>
        <w:rPr>
          <w:sz w:val="22"/>
          <w:szCs w:val="22"/>
        </w:rPr>
      </w:pPr>
    </w:p>
    <w:p w:rsidR="009A6831" w:rsidRDefault="00AF4D7A">
      <w:pPr>
        <w:spacing w:line="369" w:lineRule="auto"/>
        <w:ind w:left="115" w:right="79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color w:val="943533"/>
          <w:spacing w:val="-1"/>
          <w:sz w:val="19"/>
          <w:szCs w:val="19"/>
        </w:rPr>
        <w:t>M</w:t>
      </w:r>
      <w:r>
        <w:rPr>
          <w:rFonts w:ascii="Arial" w:eastAsia="Arial" w:hAnsi="Arial" w:cs="Arial"/>
          <w:b/>
          <w:color w:val="943533"/>
          <w:sz w:val="19"/>
          <w:szCs w:val="19"/>
        </w:rPr>
        <w:t>eta</w:t>
      </w:r>
      <w:r>
        <w:rPr>
          <w:rFonts w:ascii="Arial" w:eastAsia="Arial" w:hAnsi="Arial" w:cs="Arial"/>
          <w:b/>
          <w:color w:val="943533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943533"/>
          <w:sz w:val="19"/>
          <w:szCs w:val="19"/>
        </w:rPr>
        <w:t>t</w:t>
      </w:r>
      <w:r>
        <w:rPr>
          <w:rFonts w:ascii="Arial" w:eastAsia="Arial" w:hAnsi="Arial" w:cs="Arial"/>
          <w:b/>
          <w:color w:val="943533"/>
          <w:spacing w:val="3"/>
          <w:sz w:val="19"/>
          <w:szCs w:val="19"/>
        </w:rPr>
        <w:t>a</w:t>
      </w:r>
      <w:r>
        <w:rPr>
          <w:rFonts w:ascii="Arial" w:eastAsia="Arial" w:hAnsi="Arial" w:cs="Arial"/>
          <w:b/>
          <w:color w:val="943533"/>
          <w:spacing w:val="2"/>
          <w:sz w:val="19"/>
          <w:szCs w:val="19"/>
        </w:rPr>
        <w:t>g</w:t>
      </w:r>
      <w:r>
        <w:rPr>
          <w:rFonts w:ascii="Arial" w:eastAsia="Arial" w:hAnsi="Arial" w:cs="Arial"/>
          <w:b/>
          <w:color w:val="943533"/>
          <w:sz w:val="19"/>
          <w:szCs w:val="19"/>
        </w:rPr>
        <w:t>s</w:t>
      </w:r>
      <w:r>
        <w:rPr>
          <w:rFonts w:ascii="Arial" w:eastAsia="Arial" w:hAnsi="Arial" w:cs="Arial"/>
          <w:b/>
          <w:color w:val="943533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ll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w</w:t>
      </w:r>
      <w:r>
        <w:rPr>
          <w:rFonts w:ascii="Arial" w:eastAsia="Arial" w:hAnsi="Arial" w:cs="Arial"/>
          <w:color w:val="000000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-3"/>
          <w:sz w:val="19"/>
          <w:szCs w:val="19"/>
        </w:rPr>
        <w:t>w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ne</w:t>
      </w:r>
      <w:r>
        <w:rPr>
          <w:rFonts w:ascii="Arial" w:eastAsia="Arial" w:hAnsi="Arial" w:cs="Arial"/>
          <w:color w:val="000000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of</w:t>
      </w:r>
      <w:r>
        <w:rPr>
          <w:rFonts w:ascii="Arial" w:eastAsia="Arial" w:hAnsi="Arial" w:cs="Arial"/>
          <w:color w:val="000000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page</w:t>
      </w:r>
      <w:r>
        <w:rPr>
          <w:rFonts w:ascii="Arial" w:eastAsia="Arial" w:hAnsi="Arial" w:cs="Arial"/>
          <w:color w:val="000000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p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f</w:t>
      </w:r>
      <w:r>
        <w:rPr>
          <w:rFonts w:ascii="Arial" w:eastAsia="Arial" w:hAnsi="Arial" w:cs="Arial"/>
          <w:color w:val="000000"/>
          <w:sz w:val="19"/>
          <w:szCs w:val="19"/>
        </w:rPr>
        <w:t>y</w:t>
      </w:r>
      <w:r>
        <w:rPr>
          <w:rFonts w:ascii="Arial" w:eastAsia="Arial" w:hAnsi="Arial" w:cs="Arial"/>
          <w:color w:val="000000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k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e</w:t>
      </w:r>
      <w:r>
        <w:rPr>
          <w:rFonts w:ascii="Arial" w:eastAsia="Arial" w:hAnsi="Arial" w:cs="Arial"/>
          <w:color w:val="000000"/>
          <w:sz w:val="19"/>
          <w:szCs w:val="19"/>
        </w:rPr>
        <w:t>y</w:t>
      </w:r>
      <w:r>
        <w:rPr>
          <w:rFonts w:ascii="Arial" w:eastAsia="Arial" w:hAnsi="Arial" w:cs="Arial"/>
          <w:color w:val="000000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ords</w:t>
      </w:r>
      <w:r>
        <w:rPr>
          <w:rFonts w:ascii="Arial" w:eastAsia="Arial" w:hAnsi="Arial" w:cs="Arial"/>
          <w:color w:val="000000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ep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under</w:t>
      </w:r>
      <w:r>
        <w:rPr>
          <w:rFonts w:ascii="Arial" w:eastAsia="Arial" w:hAnsi="Arial" w:cs="Arial"/>
          <w:color w:val="000000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page</w:t>
      </w:r>
      <w:r>
        <w:rPr>
          <w:rFonts w:ascii="Arial" w:eastAsia="Arial" w:hAnsi="Arial" w:cs="Arial"/>
          <w:color w:val="000000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ill</w:t>
      </w:r>
      <w:r>
        <w:rPr>
          <w:rFonts w:ascii="Arial" w:eastAsia="Arial" w:hAnsi="Arial" w:cs="Arial"/>
          <w:color w:val="000000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 xml:space="preserve">be 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d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x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z w:val="19"/>
          <w:szCs w:val="19"/>
        </w:rPr>
        <w:t>is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an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be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l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p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f</w:t>
      </w:r>
      <w:r>
        <w:rPr>
          <w:rFonts w:ascii="Arial" w:eastAsia="Arial" w:hAnsi="Arial" w:cs="Arial"/>
          <w:color w:val="000000"/>
          <w:sz w:val="19"/>
          <w:szCs w:val="19"/>
        </w:rPr>
        <w:t>u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l</w:t>
      </w:r>
      <w:r>
        <w:rPr>
          <w:rFonts w:ascii="Arial" w:eastAsia="Arial" w:hAnsi="Arial" w:cs="Arial"/>
          <w:color w:val="000000"/>
          <w:sz w:val="19"/>
          <w:szCs w:val="19"/>
        </w:rPr>
        <w:t>,</w:t>
      </w:r>
      <w:r>
        <w:rPr>
          <w:rFonts w:ascii="Arial" w:eastAsia="Arial" w:hAnsi="Arial" w:cs="Arial"/>
          <w:color w:val="000000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pe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lly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in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es</w:t>
      </w:r>
      <w:r>
        <w:rPr>
          <w:rFonts w:ascii="Arial" w:eastAsia="Arial" w:hAnsi="Arial" w:cs="Arial"/>
          <w:color w:val="000000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in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hi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ords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on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page</w:t>
      </w:r>
      <w:r>
        <w:rPr>
          <w:rFonts w:ascii="Arial" w:eastAsia="Arial" w:hAnsi="Arial" w:cs="Arial"/>
          <w:color w:val="000000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g</w:t>
      </w:r>
      <w:r>
        <w:rPr>
          <w:rFonts w:ascii="Arial" w:eastAsia="Arial" w:hAnsi="Arial" w:cs="Arial"/>
          <w:color w:val="000000"/>
          <w:sz w:val="19"/>
          <w:szCs w:val="19"/>
        </w:rPr>
        <w:t>ht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ha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 xml:space="preserve"> d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u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b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l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rip</w:t>
      </w:r>
      <w:r>
        <w:rPr>
          <w:rFonts w:ascii="Arial" w:eastAsia="Arial" w:hAnsi="Arial" w:cs="Arial"/>
          <w:color w:val="000000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 xml:space="preserve">e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000000"/>
          <w:sz w:val="19"/>
          <w:szCs w:val="19"/>
        </w:rPr>
        <w:t>eani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n</w:t>
      </w:r>
      <w:r>
        <w:rPr>
          <w:rFonts w:ascii="Arial" w:eastAsia="Arial" w:hAnsi="Arial" w:cs="Arial"/>
          <w:color w:val="000000"/>
          <w:sz w:val="19"/>
          <w:szCs w:val="19"/>
        </w:rPr>
        <w:t>gs</w:t>
      </w:r>
      <w:r>
        <w:rPr>
          <w:rFonts w:ascii="Arial" w:eastAsia="Arial" w:hAnsi="Arial" w:cs="Arial"/>
          <w:color w:val="000000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--</w:t>
      </w:r>
      <w:r>
        <w:rPr>
          <w:rFonts w:ascii="Arial" w:eastAsia="Arial" w:hAnsi="Arial" w:cs="Arial"/>
          <w:color w:val="000000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943533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943533"/>
          <w:sz w:val="19"/>
          <w:szCs w:val="19"/>
        </w:rPr>
        <w:t>e</w:t>
      </w:r>
      <w:r>
        <w:rPr>
          <w:rFonts w:ascii="Arial" w:eastAsia="Arial" w:hAnsi="Arial" w:cs="Arial"/>
          <w:color w:val="943533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943533"/>
          <w:sz w:val="19"/>
          <w:szCs w:val="19"/>
        </w:rPr>
        <w:t>a</w:t>
      </w:r>
      <w:r>
        <w:rPr>
          <w:rFonts w:ascii="Arial" w:eastAsia="Arial" w:hAnsi="Arial" w:cs="Arial"/>
          <w:color w:val="943533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943533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943533"/>
          <w:sz w:val="19"/>
          <w:szCs w:val="19"/>
        </w:rPr>
        <w:t>ags</w:t>
      </w:r>
      <w:r>
        <w:rPr>
          <w:rFonts w:ascii="Arial" w:eastAsia="Arial" w:hAnsi="Arial" w:cs="Arial"/>
          <w:color w:val="943533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an</w:t>
      </w:r>
      <w:r>
        <w:rPr>
          <w:rFonts w:ascii="Arial" w:eastAsia="Arial" w:hAnsi="Arial" w:cs="Arial"/>
          <w:color w:val="000000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g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u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d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g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n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hoo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n</w:t>
      </w:r>
      <w:r>
        <w:rPr>
          <w:rFonts w:ascii="Arial" w:eastAsia="Arial" w:hAnsi="Arial" w:cs="Arial"/>
          <w:color w:val="000000"/>
          <w:sz w:val="19"/>
          <w:szCs w:val="19"/>
        </w:rPr>
        <w:t>g</w:t>
      </w:r>
      <w:r>
        <w:rPr>
          <w:rFonts w:ascii="Arial" w:eastAsia="Arial" w:hAnsi="Arial" w:cs="Arial"/>
          <w:color w:val="000000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hi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f</w:t>
      </w:r>
      <w:r>
        <w:rPr>
          <w:rFonts w:ascii="Arial" w:eastAsia="Arial" w:hAnsi="Arial" w:cs="Arial"/>
          <w:color w:val="00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000000"/>
          <w:sz w:val="19"/>
          <w:szCs w:val="19"/>
        </w:rPr>
        <w:t>eral</w:t>
      </w:r>
      <w:r>
        <w:rPr>
          <w:rFonts w:ascii="Arial" w:eastAsia="Arial" w:hAnsi="Arial" w:cs="Arial"/>
          <w:color w:val="000000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po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ss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b</w:t>
      </w:r>
      <w:r>
        <w:rPr>
          <w:rFonts w:ascii="Arial" w:eastAsia="Arial" w:hAnsi="Arial" w:cs="Arial"/>
          <w:color w:val="000000"/>
          <w:sz w:val="19"/>
          <w:szCs w:val="19"/>
        </w:rPr>
        <w:t>le</w:t>
      </w:r>
      <w:r>
        <w:rPr>
          <w:rFonts w:ascii="Arial" w:eastAsia="Arial" w:hAnsi="Arial" w:cs="Arial"/>
          <w:color w:val="000000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ean</w:t>
      </w:r>
      <w:r>
        <w:rPr>
          <w:rFonts w:ascii="Arial" w:eastAsia="Arial" w:hAnsi="Arial" w:cs="Arial"/>
          <w:color w:val="000000"/>
          <w:spacing w:val="3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-2"/>
          <w:w w:val="101"/>
          <w:sz w:val="19"/>
          <w:szCs w:val="19"/>
        </w:rPr>
        <w:t>n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 xml:space="preserve">gs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f</w:t>
      </w:r>
      <w:r>
        <w:rPr>
          <w:rFonts w:ascii="Arial" w:eastAsia="Arial" w:hAnsi="Arial" w:cs="Arial"/>
          <w:color w:val="000000"/>
          <w:sz w:val="19"/>
          <w:szCs w:val="19"/>
        </w:rPr>
        <w:t>or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ords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is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r</w:t>
      </w:r>
      <w:r>
        <w:rPr>
          <w:rFonts w:ascii="Arial" w:eastAsia="Arial" w:hAnsi="Arial" w:cs="Arial"/>
          <w:color w:val="000000"/>
          <w:sz w:val="19"/>
          <w:szCs w:val="19"/>
        </w:rPr>
        <w:t>re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.</w:t>
      </w:r>
      <w:r>
        <w:rPr>
          <w:rFonts w:ascii="Arial" w:eastAsia="Arial" w:hAnsi="Arial" w:cs="Arial"/>
          <w:color w:val="000000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here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,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-3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000000"/>
          <w:sz w:val="19"/>
          <w:szCs w:val="19"/>
        </w:rPr>
        <w:t>er,</w:t>
      </w:r>
      <w:r>
        <w:rPr>
          <w:rFonts w:ascii="Arial" w:eastAsia="Arial" w:hAnsi="Arial" w:cs="Arial"/>
          <w:color w:val="000000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a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d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ng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e</w:t>
      </w:r>
      <w:r>
        <w:rPr>
          <w:rFonts w:ascii="Arial" w:eastAsia="Arial" w:hAnsi="Arial" w:cs="Arial"/>
          <w:color w:val="000000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in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000000"/>
          <w:sz w:val="19"/>
          <w:szCs w:val="19"/>
        </w:rPr>
        <w:t>er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-</w:t>
      </w:r>
      <w:r>
        <w:rPr>
          <w:rFonts w:ascii="Arial" w:eastAsia="Arial" w:hAnsi="Arial" w:cs="Arial"/>
          <w:color w:val="000000"/>
          <w:sz w:val="19"/>
          <w:szCs w:val="19"/>
        </w:rPr>
        <w:t>re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l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on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 xml:space="preserve"> t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g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,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b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au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a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arele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 xml:space="preserve">or </w:t>
      </w:r>
      <w:r>
        <w:rPr>
          <w:rFonts w:ascii="Arial" w:eastAsia="Arial" w:hAnsi="Arial" w:cs="Arial"/>
          <w:color w:val="000000"/>
          <w:sz w:val="19"/>
          <w:szCs w:val="19"/>
        </w:rPr>
        <w:t>un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u</w:t>
      </w:r>
      <w:r>
        <w:rPr>
          <w:rFonts w:ascii="Arial" w:eastAsia="Arial" w:hAnsi="Arial" w:cs="Arial"/>
          <w:color w:val="000000"/>
          <w:sz w:val="19"/>
          <w:szCs w:val="19"/>
        </w:rPr>
        <w:t>pulous</w:t>
      </w:r>
      <w:r>
        <w:rPr>
          <w:rFonts w:ascii="Arial" w:eastAsia="Arial" w:hAnsi="Arial" w:cs="Arial"/>
          <w:color w:val="000000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page</w:t>
      </w:r>
      <w:r>
        <w:rPr>
          <w:rFonts w:ascii="Arial" w:eastAsia="Arial" w:hAnsi="Arial" w:cs="Arial"/>
          <w:color w:val="000000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ner</w:t>
      </w:r>
      <w:r>
        <w:rPr>
          <w:rFonts w:ascii="Arial" w:eastAsia="Arial" w:hAnsi="Arial" w:cs="Arial"/>
          <w:color w:val="000000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g</w:t>
      </w:r>
      <w:r>
        <w:rPr>
          <w:rFonts w:ascii="Arial" w:eastAsia="Arial" w:hAnsi="Arial" w:cs="Arial"/>
          <w:color w:val="000000"/>
          <w:sz w:val="19"/>
          <w:szCs w:val="19"/>
        </w:rPr>
        <w:t>ht</w:t>
      </w:r>
      <w:r>
        <w:rPr>
          <w:rFonts w:ascii="Arial" w:eastAsia="Arial" w:hAnsi="Arial" w:cs="Arial"/>
          <w:color w:val="000000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add</w:t>
      </w:r>
      <w:r>
        <w:rPr>
          <w:rFonts w:ascii="Arial" w:eastAsia="Arial" w:hAnsi="Arial" w:cs="Arial"/>
          <w:color w:val="000000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M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ags</w:t>
      </w:r>
      <w:r>
        <w:rPr>
          <w:rFonts w:ascii="Arial" w:eastAsia="Arial" w:hAnsi="Arial" w:cs="Arial"/>
          <w:color w:val="000000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hat</w:t>
      </w:r>
      <w:r>
        <w:rPr>
          <w:rFonts w:ascii="Arial" w:eastAsia="Arial" w:hAnsi="Arial" w:cs="Arial"/>
          <w:color w:val="000000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f</w:t>
      </w:r>
      <w:r>
        <w:rPr>
          <w:rFonts w:ascii="Arial" w:eastAsia="Arial" w:hAnsi="Arial" w:cs="Arial"/>
          <w:color w:val="000000"/>
          <w:sz w:val="19"/>
          <w:szCs w:val="19"/>
        </w:rPr>
        <w:t>it</w:t>
      </w:r>
      <w:r>
        <w:rPr>
          <w:rFonts w:ascii="Arial" w:eastAsia="Arial" w:hAnsi="Arial" w:cs="Arial"/>
          <w:color w:val="000000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v</w:t>
      </w:r>
      <w:r>
        <w:rPr>
          <w:rFonts w:ascii="Arial" w:eastAsia="Arial" w:hAnsi="Arial" w:cs="Arial"/>
          <w:color w:val="000000"/>
          <w:sz w:val="19"/>
          <w:szCs w:val="19"/>
        </w:rPr>
        <w:t>ery</w:t>
      </w:r>
      <w:r>
        <w:rPr>
          <w:rFonts w:ascii="Arial" w:eastAsia="Arial" w:hAnsi="Arial" w:cs="Arial"/>
          <w:color w:val="000000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p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pular</w:t>
      </w:r>
      <w:r>
        <w:rPr>
          <w:rFonts w:ascii="Arial" w:eastAsia="Arial" w:hAnsi="Arial" w:cs="Arial"/>
          <w:color w:val="000000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pi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but</w:t>
      </w:r>
      <w:r>
        <w:rPr>
          <w:rFonts w:ascii="Arial" w:eastAsia="Arial" w:hAnsi="Arial" w:cs="Arial"/>
          <w:color w:val="000000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ha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n</w:t>
      </w:r>
      <w:r>
        <w:rPr>
          <w:rFonts w:ascii="Arial" w:eastAsia="Arial" w:hAnsi="Arial" w:cs="Arial"/>
          <w:color w:val="000000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ng</w:t>
      </w:r>
      <w:r>
        <w:rPr>
          <w:rFonts w:ascii="Arial" w:eastAsia="Arial" w:hAnsi="Arial" w:cs="Arial"/>
          <w:color w:val="000000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do</w:t>
      </w:r>
      <w:r>
        <w:rPr>
          <w:rFonts w:ascii="Arial" w:eastAsia="Arial" w:hAnsi="Arial" w:cs="Arial"/>
          <w:color w:val="000000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 xml:space="preserve">he 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ual</w:t>
      </w:r>
      <w:r>
        <w:rPr>
          <w:rFonts w:ascii="Arial" w:eastAsia="Arial" w:hAnsi="Arial" w:cs="Arial"/>
          <w:color w:val="000000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f</w:t>
      </w:r>
      <w:r>
        <w:rPr>
          <w:rFonts w:ascii="Arial" w:eastAsia="Arial" w:hAnsi="Arial" w:cs="Arial"/>
          <w:color w:val="000000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p</w:t>
      </w:r>
      <w:r>
        <w:rPr>
          <w:rFonts w:ascii="Arial" w:eastAsia="Arial" w:hAnsi="Arial" w:cs="Arial"/>
          <w:color w:val="000000"/>
          <w:sz w:val="19"/>
          <w:szCs w:val="19"/>
        </w:rPr>
        <w:t>age.</w:t>
      </w:r>
      <w:r>
        <w:rPr>
          <w:rFonts w:ascii="Arial" w:eastAsia="Arial" w:hAnsi="Arial" w:cs="Arial"/>
          <w:color w:val="000000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pro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aga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,</w:t>
      </w:r>
      <w:r>
        <w:rPr>
          <w:rFonts w:ascii="Arial" w:eastAsia="Arial" w:hAnsi="Arial" w:cs="Arial"/>
          <w:color w:val="000000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p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ders</w:t>
      </w:r>
      <w:r>
        <w:rPr>
          <w:rFonts w:ascii="Arial" w:eastAsia="Arial" w:hAnsi="Arial" w:cs="Arial"/>
          <w:color w:val="000000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ill</w:t>
      </w:r>
      <w:r>
        <w:rPr>
          <w:rFonts w:ascii="Arial" w:eastAsia="Arial" w:hAnsi="Arial" w:cs="Arial"/>
          <w:color w:val="000000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orrela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gs</w:t>
      </w:r>
      <w:r>
        <w:rPr>
          <w:rFonts w:ascii="Arial" w:eastAsia="Arial" w:hAnsi="Arial" w:cs="Arial"/>
          <w:color w:val="000000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page</w:t>
      </w:r>
      <w:r>
        <w:rPr>
          <w:rFonts w:ascii="Arial" w:eastAsia="Arial" w:hAnsi="Arial" w:cs="Arial"/>
          <w:color w:val="000000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-2"/>
          <w:w w:val="101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-2"/>
          <w:w w:val="101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 xml:space="preserve">, </w:t>
      </w:r>
      <w:r>
        <w:rPr>
          <w:rFonts w:ascii="Arial" w:eastAsia="Arial" w:hAnsi="Arial" w:cs="Arial"/>
          <w:color w:val="000000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je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ng</w:t>
      </w:r>
      <w:r>
        <w:rPr>
          <w:rFonts w:ascii="Arial" w:eastAsia="Arial" w:hAnsi="Arial" w:cs="Arial"/>
          <w:color w:val="000000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ags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hat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d</w:t>
      </w:r>
      <w:r>
        <w:rPr>
          <w:rFonts w:ascii="Arial" w:eastAsia="Arial" w:hAnsi="Arial" w:cs="Arial"/>
          <w:color w:val="000000"/>
          <w:sz w:val="19"/>
          <w:szCs w:val="19"/>
        </w:rPr>
        <w:t>on</w:t>
      </w:r>
      <w:r>
        <w:rPr>
          <w:rFonts w:ascii="Arial" w:eastAsia="Arial" w:hAnsi="Arial" w:cs="Arial"/>
          <w:color w:val="000000"/>
          <w:spacing w:val="-3"/>
          <w:sz w:val="19"/>
          <w:szCs w:val="19"/>
        </w:rPr>
        <w:t>'</w:t>
      </w:r>
      <w:r>
        <w:rPr>
          <w:rFonts w:ascii="Arial" w:eastAsia="Arial" w:hAnsi="Arial" w:cs="Arial"/>
          <w:color w:val="000000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>c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ords</w:t>
      </w:r>
      <w:r>
        <w:rPr>
          <w:rFonts w:ascii="Arial" w:eastAsia="Arial" w:hAnsi="Arial" w:cs="Arial"/>
          <w:color w:val="000000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on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1"/>
          <w:sz w:val="19"/>
          <w:szCs w:val="19"/>
        </w:rPr>
        <w:t>p</w:t>
      </w:r>
      <w:r>
        <w:rPr>
          <w:rFonts w:ascii="Arial" w:eastAsia="Arial" w:hAnsi="Arial" w:cs="Arial"/>
          <w:color w:val="000000"/>
          <w:w w:val="101"/>
          <w:sz w:val="19"/>
          <w:szCs w:val="19"/>
        </w:rPr>
        <w:t>age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.</w:t>
      </w:r>
    </w:p>
    <w:p w:rsidR="009A6831" w:rsidRDefault="009A6831">
      <w:pPr>
        <w:spacing w:before="16" w:line="260" w:lineRule="exact"/>
        <w:rPr>
          <w:sz w:val="26"/>
          <w:szCs w:val="26"/>
        </w:rPr>
      </w:pPr>
    </w:p>
    <w:p w:rsidR="009A6831" w:rsidRDefault="00AF4D7A">
      <w:pPr>
        <w:spacing w:line="368" w:lineRule="auto"/>
        <w:ind w:left="115" w:right="76"/>
        <w:jc w:val="both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1100" w:bottom="280" w:left="1200" w:header="2105" w:footer="1382" w:gutter="0"/>
          <w:cols w:space="720"/>
        </w:sectPr>
      </w:pPr>
      <w:r>
        <w:rPr>
          <w:rFonts w:ascii="Arial" w:eastAsia="Arial" w:hAnsi="Arial" w:cs="Arial"/>
          <w:sz w:val="19"/>
          <w:szCs w:val="19"/>
        </w:rPr>
        <w:t>All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luded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ul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>ar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 xml:space="preserve">h </w:t>
      </w:r>
      <w:r>
        <w:rPr>
          <w:rFonts w:ascii="Arial" w:eastAsia="Arial" w:hAnsi="Arial" w:cs="Arial"/>
          <w:sz w:val="19"/>
          <w:szCs w:val="19"/>
        </w:rPr>
        <w:t>engine</w:t>
      </w:r>
      <w:r>
        <w:rPr>
          <w:rFonts w:ascii="Arial" w:eastAsia="Arial" w:hAnsi="Arial" w:cs="Arial"/>
          <w:spacing w:val="-1"/>
          <w:sz w:val="19"/>
          <w:szCs w:val="19"/>
        </w:rPr>
        <w:t>'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 xml:space="preserve">y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'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ner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'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ant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ho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up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j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engi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or </w:t>
      </w:r>
      <w:r>
        <w:rPr>
          <w:rFonts w:ascii="Arial" w:eastAsia="Arial" w:hAnsi="Arial" w:cs="Arial"/>
          <w:sz w:val="19"/>
          <w:szCs w:val="19"/>
        </w:rPr>
        <w:t>do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'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ant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6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der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e.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le,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hat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3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lds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w</w:t>
      </w:r>
      <w:r>
        <w:rPr>
          <w:rFonts w:ascii="Arial" w:eastAsia="Arial" w:hAnsi="Arial" w:cs="Arial"/>
          <w:w w:val="102"/>
          <w:sz w:val="19"/>
          <w:szCs w:val="19"/>
        </w:rPr>
        <w:t xml:space="preserve">,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pages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ons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age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ne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lin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d.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>p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>d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 xml:space="preserve">r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cc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ag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ns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ne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ge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ou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m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k</w:t>
      </w:r>
      <w:r>
        <w:rPr>
          <w:rFonts w:ascii="Arial" w:eastAsia="Arial" w:hAnsi="Arial" w:cs="Arial"/>
          <w:w w:val="101"/>
          <w:sz w:val="19"/>
          <w:szCs w:val="19"/>
        </w:rPr>
        <w:t xml:space="preserve">e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ig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 xml:space="preserve">d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pin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l.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id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ua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robo</w:t>
      </w:r>
      <w:r>
        <w:rPr>
          <w:rFonts w:ascii="Arial" w:eastAsia="Arial" w:hAnsi="Arial" w:cs="Arial"/>
          <w:w w:val="102"/>
          <w:sz w:val="19"/>
          <w:szCs w:val="19"/>
        </w:rPr>
        <w:t xml:space="preserve">t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xc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ol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pe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pl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a-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a </w:t>
      </w: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ge,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s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der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--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x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ds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5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 xml:space="preserve">y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low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s l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ks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6" w:line="100" w:lineRule="exact"/>
        <w:rPr>
          <w:sz w:val="11"/>
          <w:szCs w:val="11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before="18"/>
        <w:ind w:left="115" w:right="772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-1"/>
          <w:sz w:val="27"/>
          <w:szCs w:val="27"/>
        </w:rPr>
        <w:t>1</w:t>
      </w:r>
      <w:r>
        <w:rPr>
          <w:rFonts w:ascii="Arial" w:eastAsia="Arial" w:hAnsi="Arial" w:cs="Arial"/>
          <w:b/>
          <w:spacing w:val="1"/>
          <w:sz w:val="27"/>
          <w:szCs w:val="27"/>
        </w:rPr>
        <w:t>.</w:t>
      </w:r>
      <w:r>
        <w:rPr>
          <w:rFonts w:ascii="Arial" w:eastAsia="Arial" w:hAnsi="Arial" w:cs="Arial"/>
          <w:b/>
          <w:sz w:val="27"/>
          <w:szCs w:val="27"/>
        </w:rPr>
        <w:t xml:space="preserve">2 </w:t>
      </w:r>
      <w:r>
        <w:rPr>
          <w:rFonts w:ascii="Arial" w:eastAsia="Arial" w:hAnsi="Arial" w:cs="Arial"/>
          <w:b/>
          <w:spacing w:val="3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-10"/>
          <w:sz w:val="27"/>
          <w:szCs w:val="27"/>
        </w:rPr>
        <w:t>A</w:t>
      </w:r>
      <w:r>
        <w:rPr>
          <w:rFonts w:ascii="Arial" w:eastAsia="Arial" w:hAnsi="Arial" w:cs="Arial"/>
          <w:b/>
          <w:spacing w:val="6"/>
          <w:sz w:val="21"/>
          <w:szCs w:val="21"/>
        </w:rPr>
        <w:t>B</w:t>
      </w:r>
      <w:r>
        <w:rPr>
          <w:rFonts w:ascii="Arial" w:eastAsia="Arial" w:hAnsi="Arial" w:cs="Arial"/>
          <w:b/>
          <w:spacing w:val="1"/>
          <w:sz w:val="21"/>
          <w:szCs w:val="21"/>
        </w:rPr>
        <w:t>OU</w:t>
      </w:r>
      <w:r>
        <w:rPr>
          <w:rFonts w:ascii="Arial" w:eastAsia="Arial" w:hAnsi="Arial" w:cs="Arial"/>
          <w:b/>
          <w:sz w:val="21"/>
          <w:szCs w:val="21"/>
        </w:rPr>
        <w:t>T</w:t>
      </w:r>
      <w:r>
        <w:rPr>
          <w:rFonts w:ascii="Arial" w:eastAsia="Arial" w:hAnsi="Arial" w:cs="Arial"/>
          <w:b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U</w:t>
      </w:r>
      <w:r>
        <w:rPr>
          <w:rFonts w:ascii="Arial" w:eastAsia="Arial" w:hAnsi="Arial" w:cs="Arial"/>
          <w:b/>
          <w:w w:val="102"/>
          <w:sz w:val="21"/>
          <w:szCs w:val="21"/>
        </w:rPr>
        <w:t>S</w:t>
      </w:r>
    </w:p>
    <w:p w:rsidR="009A6831" w:rsidRDefault="009A6831">
      <w:pPr>
        <w:spacing w:before="1" w:line="280" w:lineRule="exact"/>
        <w:rPr>
          <w:sz w:val="28"/>
          <w:szCs w:val="28"/>
        </w:rPr>
      </w:pPr>
    </w:p>
    <w:p w:rsidR="009A6831" w:rsidRDefault="00AF4D7A">
      <w:pPr>
        <w:spacing w:line="369" w:lineRule="auto"/>
        <w:ind w:left="115" w:right="80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op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Gro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ba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 xml:space="preserve">ed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D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h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7" w:line="260" w:lineRule="exact"/>
        <w:rPr>
          <w:sz w:val="26"/>
          <w:szCs w:val="26"/>
        </w:rPr>
      </w:pPr>
    </w:p>
    <w:p w:rsidR="009A6831" w:rsidRDefault="00AF4D7A">
      <w:pPr>
        <w:spacing w:line="368" w:lineRule="auto"/>
        <w:ind w:left="115" w:right="7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ill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nue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rea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 xml:space="preserve">nd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hrough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on,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ine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 xml:space="preserve">ur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ain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areas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yw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gs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eb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z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>n</w:t>
      </w:r>
      <w:r>
        <w:rPr>
          <w:rFonts w:ascii="Arial" w:eastAsia="Arial" w:hAnsi="Arial" w:cs="Arial"/>
          <w:w w:val="102"/>
          <w:sz w:val="19"/>
          <w:szCs w:val="19"/>
        </w:rPr>
        <w:t xml:space="preserve">,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eb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on,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link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ulari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y  buildi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PC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aig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 xml:space="preserve">C 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ire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ory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pacing w:val="4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on,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L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 xml:space="preserve">nk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x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 xml:space="preserve">hange,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 xml:space="preserve">, 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 xml:space="preserve">ion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2"/>
          <w:sz w:val="19"/>
          <w:szCs w:val="19"/>
        </w:rPr>
        <w:t>ck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ng  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O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 xml:space="preserve">.  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9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w</w:t>
      </w:r>
      <w:r>
        <w:rPr>
          <w:rFonts w:ascii="Arial" w:eastAsia="Arial" w:hAnsi="Arial" w:cs="Arial"/>
          <w:w w:val="101"/>
          <w:sz w:val="19"/>
          <w:szCs w:val="19"/>
        </w:rPr>
        <w:t>eb-r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 xml:space="preserve">ed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hat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ire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onal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quali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>ul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before="5" w:line="240" w:lineRule="exact"/>
        <w:rPr>
          <w:sz w:val="24"/>
          <w:szCs w:val="24"/>
        </w:rPr>
      </w:pPr>
    </w:p>
    <w:p w:rsidR="009A6831" w:rsidRDefault="00AF4D7A">
      <w:pPr>
        <w:ind w:left="115" w:right="349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ers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ff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ie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ern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>lude</w:t>
      </w:r>
      <w:r>
        <w:rPr>
          <w:rFonts w:ascii="Arial" w:eastAsia="Arial" w:hAnsi="Arial" w:cs="Arial"/>
          <w:w w:val="102"/>
          <w:sz w:val="19"/>
          <w:szCs w:val="19"/>
        </w:rPr>
        <w:t>:</w:t>
      </w:r>
    </w:p>
    <w:p w:rsidR="009A6831" w:rsidRDefault="009A6831">
      <w:pPr>
        <w:spacing w:line="200" w:lineRule="exact"/>
      </w:pPr>
    </w:p>
    <w:p w:rsidR="009A6831" w:rsidRDefault="009A6831">
      <w:pPr>
        <w:spacing w:before="6" w:line="200" w:lineRule="exact"/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w w:val="134"/>
          <w:sz w:val="19"/>
          <w:szCs w:val="19"/>
        </w:rPr>
        <w:t xml:space="preserve">•   </w:t>
      </w:r>
      <w:r>
        <w:rPr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ine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(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EO</w:t>
      </w:r>
      <w:r>
        <w:rPr>
          <w:rFonts w:ascii="Arial" w:eastAsia="Arial" w:hAnsi="Arial" w:cs="Arial"/>
          <w:w w:val="101"/>
          <w:sz w:val="19"/>
          <w:szCs w:val="19"/>
        </w:rPr>
        <w:t>)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w w:val="134"/>
          <w:sz w:val="19"/>
          <w:szCs w:val="19"/>
        </w:rPr>
        <w:t xml:space="preserve">•   </w:t>
      </w:r>
      <w:r>
        <w:rPr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ana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>er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>es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w w:val="134"/>
          <w:sz w:val="19"/>
          <w:szCs w:val="19"/>
        </w:rPr>
        <w:t xml:space="preserve">•   </w:t>
      </w:r>
      <w:r>
        <w:rPr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5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S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>es</w:t>
      </w:r>
    </w:p>
    <w:p w:rsidR="009A6831" w:rsidRDefault="009A6831">
      <w:pPr>
        <w:spacing w:before="1" w:line="120" w:lineRule="exact"/>
        <w:rPr>
          <w:sz w:val="13"/>
          <w:szCs w:val="13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w w:val="134"/>
          <w:sz w:val="19"/>
          <w:szCs w:val="19"/>
        </w:rPr>
        <w:t xml:space="preserve">•   </w:t>
      </w:r>
      <w:r>
        <w:rPr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ff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>er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>es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w w:val="134"/>
          <w:sz w:val="19"/>
          <w:szCs w:val="19"/>
        </w:rPr>
        <w:t xml:space="preserve">•   </w:t>
      </w:r>
      <w:r>
        <w:rPr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Engi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F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ly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ig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>er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>s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1100" w:bottom="280" w:left="1200" w:header="2105" w:footer="1382" w:gutter="0"/>
          <w:cols w:space="720"/>
        </w:sectPr>
      </w:pPr>
      <w:r>
        <w:rPr>
          <w:w w:val="134"/>
          <w:sz w:val="19"/>
          <w:szCs w:val="19"/>
        </w:rPr>
        <w:t xml:space="preserve">•   </w:t>
      </w:r>
      <w:r>
        <w:rPr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Engi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ly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>ore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…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8" w:line="120" w:lineRule="exact"/>
        <w:rPr>
          <w:sz w:val="12"/>
          <w:szCs w:val="12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before="2"/>
        <w:ind w:left="115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spacing w:val="1"/>
          <w:sz w:val="35"/>
          <w:szCs w:val="35"/>
          <w:u w:val="double" w:color="000000"/>
        </w:rPr>
        <w:t>M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E</w:t>
      </w:r>
      <w:r>
        <w:rPr>
          <w:rFonts w:ascii="Arial" w:eastAsia="Arial" w:hAnsi="Arial" w:cs="Arial"/>
          <w:b/>
          <w:sz w:val="35"/>
          <w:szCs w:val="35"/>
          <w:u w:val="double" w:color="000000"/>
        </w:rPr>
        <w:t>T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H</w:t>
      </w:r>
      <w:r>
        <w:rPr>
          <w:rFonts w:ascii="Arial" w:eastAsia="Arial" w:hAnsi="Arial" w:cs="Arial"/>
          <w:b/>
          <w:spacing w:val="1"/>
          <w:sz w:val="35"/>
          <w:szCs w:val="35"/>
          <w:u w:val="double" w:color="000000"/>
        </w:rPr>
        <w:t>O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D</w:t>
      </w:r>
      <w:r>
        <w:rPr>
          <w:rFonts w:ascii="Arial" w:eastAsia="Arial" w:hAnsi="Arial" w:cs="Arial"/>
          <w:b/>
          <w:spacing w:val="1"/>
          <w:sz w:val="35"/>
          <w:szCs w:val="35"/>
          <w:u w:val="double" w:color="000000"/>
        </w:rPr>
        <w:t>O</w:t>
      </w:r>
      <w:r>
        <w:rPr>
          <w:rFonts w:ascii="Arial" w:eastAsia="Arial" w:hAnsi="Arial" w:cs="Arial"/>
          <w:b/>
          <w:spacing w:val="-3"/>
          <w:sz w:val="35"/>
          <w:szCs w:val="35"/>
          <w:u w:val="double" w:color="000000"/>
        </w:rPr>
        <w:t>L</w:t>
      </w:r>
      <w:r>
        <w:rPr>
          <w:rFonts w:ascii="Arial" w:eastAsia="Arial" w:hAnsi="Arial" w:cs="Arial"/>
          <w:b/>
          <w:spacing w:val="4"/>
          <w:sz w:val="35"/>
          <w:szCs w:val="35"/>
          <w:u w:val="double" w:color="000000"/>
        </w:rPr>
        <w:t>O</w:t>
      </w:r>
      <w:r>
        <w:rPr>
          <w:rFonts w:ascii="Arial" w:eastAsia="Arial" w:hAnsi="Arial" w:cs="Arial"/>
          <w:b/>
          <w:spacing w:val="1"/>
          <w:sz w:val="35"/>
          <w:szCs w:val="35"/>
          <w:u w:val="double" w:color="000000"/>
        </w:rPr>
        <w:t>G</w:t>
      </w:r>
      <w:r>
        <w:rPr>
          <w:rFonts w:ascii="Arial" w:eastAsia="Arial" w:hAnsi="Arial" w:cs="Arial"/>
          <w:b/>
          <w:sz w:val="35"/>
          <w:szCs w:val="35"/>
          <w:u w:val="double" w:color="000000"/>
        </w:rPr>
        <w:t>Y</w:t>
      </w:r>
    </w:p>
    <w:p w:rsidR="009A6831" w:rsidRDefault="009A6831">
      <w:pPr>
        <w:spacing w:before="10" w:line="180" w:lineRule="exact"/>
        <w:rPr>
          <w:sz w:val="18"/>
          <w:szCs w:val="18"/>
        </w:rPr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AF4D7A">
      <w:pPr>
        <w:spacing w:before="31" w:line="369" w:lineRule="auto"/>
        <w:ind w:left="115" w:right="76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Engine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z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gi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hange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ut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i</w:t>
      </w:r>
      <w:r>
        <w:rPr>
          <w:rFonts w:ascii="Arial" w:eastAsia="Arial" w:hAnsi="Arial" w:cs="Arial"/>
          <w:sz w:val="19"/>
          <w:szCs w:val="19"/>
        </w:rPr>
        <w:t xml:space="preserve">n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re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 xml:space="preserve">ain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ead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st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hn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 n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eb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>ol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 xml:space="preserve">,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anage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s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and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4"/>
          <w:sz w:val="19"/>
          <w:szCs w:val="19"/>
        </w:rPr>
        <w:t>m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oo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 pr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enet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>ng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n</w:t>
      </w:r>
      <w:r>
        <w:rPr>
          <w:rFonts w:ascii="Arial" w:eastAsia="Arial" w:hAnsi="Arial" w:cs="Arial"/>
          <w:w w:val="101"/>
          <w:sz w:val="19"/>
          <w:szCs w:val="19"/>
        </w:rPr>
        <w:t xml:space="preserve">e </w:t>
      </w:r>
      <w:r>
        <w:rPr>
          <w:rFonts w:ascii="Arial" w:eastAsia="Arial" w:hAnsi="Arial" w:cs="Arial"/>
          <w:sz w:val="19"/>
          <w:szCs w:val="19"/>
        </w:rPr>
        <w:t>op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  re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: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elp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on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ers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 xml:space="preserve">o </w:t>
      </w:r>
      <w:r>
        <w:rPr>
          <w:rFonts w:ascii="Arial" w:eastAsia="Arial" w:hAnsi="Arial" w:cs="Arial"/>
          <w:sz w:val="19"/>
          <w:szCs w:val="19"/>
        </w:rPr>
        <w:t>un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d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sc</w:t>
      </w:r>
      <w:r>
        <w:rPr>
          <w:rFonts w:ascii="Arial" w:eastAsia="Arial" w:hAnsi="Arial" w:cs="Arial"/>
          <w:w w:val="101"/>
          <w:sz w:val="19"/>
          <w:szCs w:val="19"/>
        </w:rPr>
        <w:t xml:space="preserve">ribed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hree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w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y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:</w:t>
      </w:r>
    </w:p>
    <w:p w:rsidR="009A6831" w:rsidRDefault="009A6831">
      <w:pPr>
        <w:spacing w:before="2" w:line="280" w:lineRule="exact"/>
        <w:rPr>
          <w:sz w:val="28"/>
          <w:szCs w:val="28"/>
        </w:rPr>
      </w:pPr>
    </w:p>
    <w:p w:rsidR="009A6831" w:rsidRDefault="00AF4D7A">
      <w:pPr>
        <w:tabs>
          <w:tab w:val="left" w:pos="800"/>
        </w:tabs>
        <w:spacing w:line="370" w:lineRule="auto"/>
        <w:ind w:left="816" w:right="75" w:hanging="350"/>
        <w:jc w:val="both"/>
        <w:rPr>
          <w:rFonts w:ascii="Arial" w:eastAsia="Arial" w:hAnsi="Arial" w:cs="Arial"/>
          <w:sz w:val="19"/>
          <w:szCs w:val="19"/>
        </w:rPr>
      </w:pPr>
      <w:r>
        <w:rPr>
          <w:w w:val="134"/>
          <w:sz w:val="19"/>
          <w:szCs w:val="19"/>
        </w:rPr>
        <w:t>•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b/>
          <w:spacing w:val="-1"/>
          <w:sz w:val="19"/>
          <w:szCs w:val="19"/>
        </w:rPr>
        <w:t>Cu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b/>
          <w:spacing w:val="3"/>
          <w:sz w:val="19"/>
          <w:szCs w:val="19"/>
        </w:rPr>
        <w:t>t</w:t>
      </w:r>
      <w:r>
        <w:rPr>
          <w:rFonts w:ascii="Arial" w:eastAsia="Arial" w:hAnsi="Arial" w:cs="Arial"/>
          <w:b/>
          <w:spacing w:val="-1"/>
          <w:sz w:val="19"/>
          <w:szCs w:val="19"/>
        </w:rPr>
        <w:t>o</w:t>
      </w:r>
      <w:r>
        <w:rPr>
          <w:rFonts w:ascii="Arial" w:eastAsia="Arial" w:hAnsi="Arial" w:cs="Arial"/>
          <w:b/>
          <w:spacing w:val="1"/>
          <w:sz w:val="19"/>
          <w:szCs w:val="19"/>
        </w:rPr>
        <w:t>mi</w:t>
      </w:r>
      <w:r>
        <w:rPr>
          <w:rFonts w:ascii="Arial" w:eastAsia="Arial" w:hAnsi="Arial" w:cs="Arial"/>
          <w:b/>
          <w:spacing w:val="2"/>
          <w:sz w:val="19"/>
          <w:szCs w:val="19"/>
        </w:rPr>
        <w:t>z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-3"/>
          <w:sz w:val="19"/>
          <w:szCs w:val="19"/>
        </w:rPr>
        <w:t>d</w:t>
      </w:r>
      <w:r>
        <w:rPr>
          <w:rFonts w:ascii="Arial" w:eastAsia="Arial" w:hAnsi="Arial" w:cs="Arial"/>
          <w:b/>
          <w:sz w:val="19"/>
          <w:szCs w:val="19"/>
        </w:rPr>
        <w:t xml:space="preserve">. </w:t>
      </w:r>
      <w:r>
        <w:rPr>
          <w:rFonts w:ascii="Arial" w:eastAsia="Arial" w:hAnsi="Arial" w:cs="Arial"/>
          <w:b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b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ph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4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hat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n</w:t>
      </w:r>
      <w:r>
        <w:rPr>
          <w:rFonts w:ascii="Arial" w:eastAsia="Arial" w:hAnsi="Arial" w:cs="Arial"/>
          <w:w w:val="101"/>
          <w:sz w:val="19"/>
          <w:szCs w:val="19"/>
        </w:rPr>
        <w:t xml:space="preserve">e 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no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ur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ou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o.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ign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ns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y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 xml:space="preserve">u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ine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ine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ndu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ien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e.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ur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9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y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 xml:space="preserve">ur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 xml:space="preserve">d, 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 xml:space="preserve">orm 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ur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 xml:space="preserve">er 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and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nt 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  Sear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 xml:space="preserve">h 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on 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 xml:space="preserve">y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 xml:space="preserve">at 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be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 xml:space="preserve">t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gra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EO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y'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unique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>d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AF4D7A">
      <w:pPr>
        <w:tabs>
          <w:tab w:val="left" w:pos="800"/>
        </w:tabs>
        <w:spacing w:before="6" w:line="370" w:lineRule="auto"/>
        <w:ind w:left="816" w:right="77" w:hanging="350"/>
        <w:jc w:val="both"/>
        <w:rPr>
          <w:rFonts w:ascii="Arial" w:eastAsia="Arial" w:hAnsi="Arial" w:cs="Arial"/>
          <w:sz w:val="19"/>
          <w:szCs w:val="19"/>
        </w:rPr>
      </w:pPr>
      <w:r>
        <w:rPr>
          <w:w w:val="134"/>
          <w:sz w:val="19"/>
          <w:szCs w:val="19"/>
        </w:rPr>
        <w:t>•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b/>
          <w:spacing w:val="-1"/>
          <w:sz w:val="19"/>
          <w:szCs w:val="19"/>
        </w:rPr>
        <w:t>Co</w:t>
      </w:r>
      <w:r>
        <w:rPr>
          <w:rFonts w:ascii="Arial" w:eastAsia="Arial" w:hAnsi="Arial" w:cs="Arial"/>
          <w:b/>
          <w:spacing w:val="3"/>
          <w:sz w:val="19"/>
          <w:szCs w:val="19"/>
        </w:rPr>
        <w:t>m</w:t>
      </w:r>
      <w:r>
        <w:rPr>
          <w:rFonts w:ascii="Arial" w:eastAsia="Arial" w:hAnsi="Arial" w:cs="Arial"/>
          <w:b/>
          <w:spacing w:val="-1"/>
          <w:sz w:val="19"/>
          <w:szCs w:val="19"/>
        </w:rPr>
        <w:t>p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pacing w:val="3"/>
          <w:sz w:val="19"/>
          <w:szCs w:val="19"/>
        </w:rPr>
        <w:t>e</w:t>
      </w:r>
      <w:r>
        <w:rPr>
          <w:rFonts w:ascii="Arial" w:eastAsia="Arial" w:hAnsi="Arial" w:cs="Arial"/>
          <w:b/>
          <w:spacing w:val="-3"/>
          <w:sz w:val="19"/>
          <w:szCs w:val="19"/>
        </w:rPr>
        <w:t>h</w:t>
      </w:r>
      <w:r>
        <w:rPr>
          <w:rFonts w:ascii="Arial" w:eastAsia="Arial" w:hAnsi="Arial" w:cs="Arial"/>
          <w:b/>
          <w:spacing w:val="3"/>
          <w:sz w:val="19"/>
          <w:szCs w:val="19"/>
        </w:rPr>
        <w:t>e</w:t>
      </w:r>
      <w:r>
        <w:rPr>
          <w:rFonts w:ascii="Arial" w:eastAsia="Arial" w:hAnsi="Arial" w:cs="Arial"/>
          <w:b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spacing w:val="-2"/>
          <w:sz w:val="19"/>
          <w:szCs w:val="19"/>
        </w:rPr>
        <w:t>s</w:t>
      </w:r>
      <w:r>
        <w:rPr>
          <w:rFonts w:ascii="Arial" w:eastAsia="Arial" w:hAnsi="Arial" w:cs="Arial"/>
          <w:b/>
          <w:spacing w:val="6"/>
          <w:sz w:val="19"/>
          <w:szCs w:val="19"/>
        </w:rPr>
        <w:t>i</w:t>
      </w:r>
      <w:r>
        <w:rPr>
          <w:rFonts w:ascii="Arial" w:eastAsia="Arial" w:hAnsi="Arial" w:cs="Arial"/>
          <w:b/>
          <w:spacing w:val="-2"/>
          <w:sz w:val="19"/>
          <w:szCs w:val="19"/>
        </w:rPr>
        <w:t>ve</w:t>
      </w:r>
      <w:r>
        <w:rPr>
          <w:rFonts w:ascii="Arial" w:eastAsia="Arial" w:hAnsi="Arial" w:cs="Arial"/>
          <w:b/>
          <w:sz w:val="19"/>
          <w:szCs w:val="19"/>
        </w:rPr>
        <w:t xml:space="preserve">. </w:t>
      </w:r>
      <w:r>
        <w:rPr>
          <w:rFonts w:ascii="Arial" w:eastAsia="Arial" w:hAnsi="Arial" w:cs="Arial"/>
          <w:b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9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her 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 xml:space="preserve">r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s 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 xml:space="preserve">l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 xml:space="preserve">er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on 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r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3"/>
          <w:sz w:val="19"/>
          <w:szCs w:val="19"/>
        </w:rPr>
        <w:t>'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n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around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 xml:space="preserve">rom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 xml:space="preserve">he </w:t>
      </w:r>
      <w:r>
        <w:rPr>
          <w:rFonts w:ascii="Arial" w:eastAsia="Arial" w:hAnsi="Arial" w:cs="Arial"/>
          <w:sz w:val="19"/>
          <w:szCs w:val="19"/>
        </w:rPr>
        <w:t>beginnin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Engine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Op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z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egy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ins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lid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yw</w:t>
      </w:r>
      <w:r>
        <w:rPr>
          <w:rFonts w:ascii="Arial" w:eastAsia="Arial" w:hAnsi="Arial" w:cs="Arial"/>
          <w:sz w:val="19"/>
          <w:szCs w:val="19"/>
        </w:rPr>
        <w:t>ord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and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 xml:space="preserve">e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ugh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 xml:space="preserve">nd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odi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and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 xml:space="preserve"> t</w:t>
      </w:r>
      <w:r>
        <w:rPr>
          <w:rFonts w:ascii="Arial" w:eastAsia="Arial" w:hAnsi="Arial" w:cs="Arial"/>
          <w:sz w:val="19"/>
          <w:szCs w:val="19"/>
        </w:rPr>
        <w:t xml:space="preserve">he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>d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w w:val="101"/>
          <w:sz w:val="19"/>
          <w:szCs w:val="19"/>
        </w:rPr>
        <w:t>an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 xml:space="preserve">ed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ck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ri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SEO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indu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 xml:space="preserve">o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ign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ed,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n</w:t>
      </w:r>
      <w:r>
        <w:rPr>
          <w:rFonts w:ascii="Arial" w:eastAsia="Arial" w:hAnsi="Arial" w:cs="Arial"/>
          <w:w w:val="101"/>
          <w:sz w:val="19"/>
          <w:szCs w:val="19"/>
        </w:rPr>
        <w:t xml:space="preserve">gine </w:t>
      </w:r>
      <w:r>
        <w:rPr>
          <w:rFonts w:ascii="Arial" w:eastAsia="Arial" w:hAnsi="Arial" w:cs="Arial"/>
          <w:sz w:val="19"/>
          <w:szCs w:val="19"/>
        </w:rPr>
        <w:t>Op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z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5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bal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AF4D7A">
      <w:pPr>
        <w:tabs>
          <w:tab w:val="left" w:pos="800"/>
        </w:tabs>
        <w:spacing w:before="12" w:line="369" w:lineRule="auto"/>
        <w:ind w:left="816" w:right="74" w:hanging="350"/>
        <w:jc w:val="both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1100" w:bottom="280" w:left="1200" w:header="2105" w:footer="1382" w:gutter="0"/>
          <w:cols w:space="720"/>
        </w:sectPr>
      </w:pPr>
      <w:r>
        <w:rPr>
          <w:w w:val="134"/>
          <w:sz w:val="19"/>
          <w:szCs w:val="19"/>
        </w:rPr>
        <w:t>•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b/>
          <w:spacing w:val="-1"/>
          <w:sz w:val="19"/>
          <w:szCs w:val="19"/>
        </w:rPr>
        <w:t>C</w:t>
      </w:r>
      <w:r>
        <w:rPr>
          <w:rFonts w:ascii="Arial" w:eastAsia="Arial" w:hAnsi="Arial" w:cs="Arial"/>
          <w:b/>
          <w:spacing w:val="2"/>
          <w:sz w:val="19"/>
          <w:szCs w:val="19"/>
        </w:rPr>
        <w:t>on</w:t>
      </w:r>
      <w:r>
        <w:rPr>
          <w:rFonts w:ascii="Arial" w:eastAsia="Arial" w:hAnsi="Arial" w:cs="Arial"/>
          <w:b/>
          <w:spacing w:val="-2"/>
          <w:sz w:val="19"/>
          <w:szCs w:val="19"/>
        </w:rPr>
        <w:t>ve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b/>
          <w:spacing w:val="6"/>
          <w:sz w:val="19"/>
          <w:szCs w:val="19"/>
        </w:rPr>
        <w:t>i</w:t>
      </w:r>
      <w:r>
        <w:rPr>
          <w:rFonts w:ascii="Arial" w:eastAsia="Arial" w:hAnsi="Arial" w:cs="Arial"/>
          <w:b/>
          <w:spacing w:val="-3"/>
          <w:sz w:val="19"/>
          <w:szCs w:val="19"/>
        </w:rPr>
        <w:t>o</w:t>
      </w:r>
      <w:r>
        <w:rPr>
          <w:rFonts w:ascii="Arial" w:eastAsia="Arial" w:hAnsi="Arial" w:cs="Arial"/>
          <w:b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sz w:val="19"/>
          <w:szCs w:val="19"/>
        </w:rPr>
        <w:t>-</w:t>
      </w:r>
      <w:r>
        <w:rPr>
          <w:rFonts w:ascii="Arial" w:eastAsia="Arial" w:hAnsi="Arial" w:cs="Arial"/>
          <w:b/>
          <w:spacing w:val="3"/>
          <w:sz w:val="19"/>
          <w:szCs w:val="19"/>
        </w:rPr>
        <w:t>f</w:t>
      </w:r>
      <w:r>
        <w:rPr>
          <w:rFonts w:ascii="Arial" w:eastAsia="Arial" w:hAnsi="Arial" w:cs="Arial"/>
          <w:b/>
          <w:spacing w:val="-1"/>
          <w:sz w:val="19"/>
          <w:szCs w:val="19"/>
        </w:rPr>
        <w:t>o</w:t>
      </w:r>
      <w:r>
        <w:rPr>
          <w:rFonts w:ascii="Arial" w:eastAsia="Arial" w:hAnsi="Arial" w:cs="Arial"/>
          <w:b/>
          <w:spacing w:val="3"/>
          <w:sz w:val="19"/>
          <w:szCs w:val="19"/>
        </w:rPr>
        <w:t>c</w:t>
      </w:r>
      <w:r>
        <w:rPr>
          <w:rFonts w:ascii="Arial" w:eastAsia="Arial" w:hAnsi="Arial" w:cs="Arial"/>
          <w:b/>
          <w:spacing w:val="-3"/>
          <w:sz w:val="19"/>
          <w:szCs w:val="19"/>
        </w:rPr>
        <w:t>u</w:t>
      </w:r>
      <w:r>
        <w:rPr>
          <w:rFonts w:ascii="Arial" w:eastAsia="Arial" w:hAnsi="Arial" w:cs="Arial"/>
          <w:b/>
          <w:spacing w:val="3"/>
          <w:sz w:val="19"/>
          <w:szCs w:val="19"/>
        </w:rPr>
        <w:t>se</w:t>
      </w:r>
      <w:r>
        <w:rPr>
          <w:rFonts w:ascii="Arial" w:eastAsia="Arial" w:hAnsi="Arial" w:cs="Arial"/>
          <w:b/>
          <w:spacing w:val="-1"/>
          <w:sz w:val="19"/>
          <w:szCs w:val="19"/>
        </w:rPr>
        <w:t>d</w:t>
      </w:r>
      <w:r>
        <w:rPr>
          <w:rFonts w:ascii="Arial" w:eastAsia="Arial" w:hAnsi="Arial" w:cs="Arial"/>
          <w:b/>
          <w:sz w:val="19"/>
          <w:szCs w:val="19"/>
        </w:rPr>
        <w:t>.</w:t>
      </w:r>
      <w:r>
        <w:rPr>
          <w:rFonts w:ascii="Arial" w:eastAsia="Arial" w:hAnsi="Arial" w:cs="Arial"/>
          <w:b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Go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hen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Op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z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j</w:t>
      </w:r>
      <w:r>
        <w:rPr>
          <w:rFonts w:ascii="Arial" w:eastAsia="Arial" w:hAnsi="Arial" w:cs="Arial"/>
          <w:w w:val="101"/>
          <w:sz w:val="19"/>
          <w:szCs w:val="19"/>
        </w:rPr>
        <w:t xml:space="preserve">udged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eb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e.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od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ers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in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2"/>
          <w:sz w:val="19"/>
          <w:szCs w:val="19"/>
        </w:rPr>
        <w:t xml:space="preserve">,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eb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 go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EO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u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 xml:space="preserve">s </w:t>
      </w:r>
      <w:r>
        <w:rPr>
          <w:rFonts w:ascii="Arial" w:eastAsia="Arial" w:hAnsi="Arial" w:cs="Arial"/>
          <w:sz w:val="19"/>
          <w:szCs w:val="19"/>
        </w:rPr>
        <w:t>qu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 xml:space="preserve">iable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ons 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--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her 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du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 xml:space="preserve">t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4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r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eg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n</w:t>
      </w:r>
      <w:r>
        <w:rPr>
          <w:rFonts w:ascii="Arial" w:eastAsia="Arial" w:hAnsi="Arial" w:cs="Arial"/>
          <w:w w:val="101"/>
          <w:sz w:val="19"/>
          <w:szCs w:val="19"/>
        </w:rPr>
        <w:t xml:space="preserve">y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ab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>ea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>ure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8" w:line="100" w:lineRule="exact"/>
        <w:rPr>
          <w:sz w:val="10"/>
          <w:szCs w:val="10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before="29"/>
        <w:ind w:left="115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-2"/>
          <w:sz w:val="21"/>
          <w:szCs w:val="21"/>
        </w:rPr>
        <w:t>S</w:t>
      </w:r>
      <w:r>
        <w:rPr>
          <w:rFonts w:ascii="Arial" w:eastAsia="Arial" w:hAnsi="Arial" w:cs="Arial"/>
          <w:b/>
          <w:spacing w:val="3"/>
          <w:sz w:val="21"/>
          <w:szCs w:val="21"/>
        </w:rPr>
        <w:t>E</w:t>
      </w:r>
      <w:r>
        <w:rPr>
          <w:rFonts w:ascii="Arial" w:eastAsia="Arial" w:hAnsi="Arial" w:cs="Arial"/>
          <w:b/>
          <w:sz w:val="21"/>
          <w:szCs w:val="21"/>
        </w:rPr>
        <w:t>O</w:t>
      </w:r>
      <w:r>
        <w:rPr>
          <w:rFonts w:ascii="Arial" w:eastAsia="Arial" w:hAnsi="Arial" w:cs="Arial"/>
          <w:b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1"/>
          <w:sz w:val="21"/>
          <w:szCs w:val="21"/>
        </w:rPr>
        <w:t>R</w:t>
      </w:r>
      <w:r>
        <w:rPr>
          <w:rFonts w:ascii="Arial" w:eastAsia="Arial" w:hAnsi="Arial" w:cs="Arial"/>
          <w:b/>
          <w:spacing w:val="3"/>
          <w:sz w:val="21"/>
          <w:szCs w:val="21"/>
        </w:rPr>
        <w:t>o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pacing w:val="1"/>
          <w:sz w:val="21"/>
          <w:szCs w:val="21"/>
        </w:rPr>
        <w:t>dm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p</w:t>
      </w:r>
      <w:r>
        <w:rPr>
          <w:rFonts w:ascii="Arial" w:eastAsia="Arial" w:hAnsi="Arial" w:cs="Arial"/>
          <w:b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pacing w:val="1"/>
          <w:sz w:val="21"/>
          <w:szCs w:val="21"/>
        </w:rPr>
        <w:t>n</w:t>
      </w:r>
      <w:r>
        <w:rPr>
          <w:rFonts w:ascii="Arial" w:eastAsia="Arial" w:hAnsi="Arial" w:cs="Arial"/>
          <w:b/>
          <w:sz w:val="21"/>
          <w:szCs w:val="21"/>
        </w:rPr>
        <w:t>d</w:t>
      </w:r>
      <w:r>
        <w:rPr>
          <w:rFonts w:ascii="Arial" w:eastAsia="Arial" w:hAnsi="Arial" w:cs="Arial"/>
          <w:b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S</w:t>
      </w:r>
      <w:r>
        <w:rPr>
          <w:rFonts w:ascii="Arial" w:eastAsia="Arial" w:hAnsi="Arial" w:cs="Arial"/>
          <w:b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spacing w:val="-2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spacing w:val="-4"/>
          <w:w w:val="102"/>
          <w:sz w:val="21"/>
          <w:szCs w:val="21"/>
        </w:rPr>
        <w:t>e</w:t>
      </w:r>
      <w:r>
        <w:rPr>
          <w:rFonts w:ascii="Arial" w:eastAsia="Arial" w:hAnsi="Arial" w:cs="Arial"/>
          <w:b/>
          <w:spacing w:val="6"/>
          <w:w w:val="102"/>
          <w:sz w:val="21"/>
          <w:szCs w:val="21"/>
        </w:rPr>
        <w:t>g</w:t>
      </w:r>
      <w:r>
        <w:rPr>
          <w:rFonts w:ascii="Arial" w:eastAsia="Arial" w:hAnsi="Arial" w:cs="Arial"/>
          <w:b/>
          <w:spacing w:val="-7"/>
          <w:w w:val="102"/>
          <w:sz w:val="21"/>
          <w:szCs w:val="21"/>
        </w:rPr>
        <w:t>y</w:t>
      </w:r>
      <w:r>
        <w:rPr>
          <w:rFonts w:ascii="Arial" w:eastAsia="Arial" w:hAnsi="Arial" w:cs="Arial"/>
          <w:b/>
          <w:w w:val="102"/>
          <w:sz w:val="21"/>
          <w:szCs w:val="21"/>
        </w:rPr>
        <w:t>:</w:t>
      </w:r>
    </w:p>
    <w:p w:rsidR="009A6831" w:rsidRDefault="009A6831">
      <w:pPr>
        <w:spacing w:before="15" w:line="260" w:lineRule="exact"/>
        <w:rPr>
          <w:sz w:val="26"/>
          <w:szCs w:val="26"/>
        </w:rPr>
      </w:pPr>
    </w:p>
    <w:p w:rsidR="009A6831" w:rsidRDefault="00206E05">
      <w:pPr>
        <w:ind w:left="1200"/>
      </w:pPr>
      <w:r>
        <w:pict>
          <v:shape id="_x0000_i1025" type="#_x0000_t75" style="width:360.75pt;height:330pt">
            <v:imagedata r:id="rId12" o:title=""/>
          </v:shape>
        </w:pict>
      </w:r>
    </w:p>
    <w:p w:rsidR="009A6831" w:rsidRDefault="009A6831">
      <w:pPr>
        <w:spacing w:before="9" w:line="180" w:lineRule="exact"/>
        <w:rPr>
          <w:sz w:val="18"/>
          <w:szCs w:val="18"/>
        </w:rPr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AF4D7A">
      <w:pPr>
        <w:ind w:left="115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sz w:val="19"/>
          <w:szCs w:val="19"/>
        </w:rPr>
        <w:t>1</w:t>
      </w:r>
      <w:r>
        <w:rPr>
          <w:rFonts w:ascii="Arial" w:eastAsia="Arial" w:hAnsi="Arial" w:cs="Arial"/>
          <w:b/>
          <w:spacing w:val="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>2</w:t>
      </w:r>
      <w:r>
        <w:rPr>
          <w:rFonts w:ascii="Arial" w:eastAsia="Arial" w:hAnsi="Arial" w:cs="Arial"/>
          <w:b/>
          <w:spacing w:val="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 xml:space="preserve">1    </w:t>
      </w:r>
      <w:r>
        <w:rPr>
          <w:rFonts w:ascii="Arial" w:eastAsia="Arial" w:hAnsi="Arial" w:cs="Arial"/>
          <w:b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P</w:t>
      </w:r>
      <w:r>
        <w:rPr>
          <w:rFonts w:ascii="Arial" w:eastAsia="Arial" w:hAnsi="Arial" w:cs="Arial"/>
          <w:b/>
          <w:sz w:val="15"/>
          <w:szCs w:val="15"/>
        </w:rPr>
        <w:t>H</w:t>
      </w:r>
      <w:r>
        <w:rPr>
          <w:rFonts w:ascii="Arial" w:eastAsia="Arial" w:hAnsi="Arial" w:cs="Arial"/>
          <w:b/>
          <w:spacing w:val="-3"/>
          <w:sz w:val="15"/>
          <w:szCs w:val="15"/>
        </w:rPr>
        <w:t>A</w:t>
      </w:r>
      <w:r>
        <w:rPr>
          <w:rFonts w:ascii="Arial" w:eastAsia="Arial" w:hAnsi="Arial" w:cs="Arial"/>
          <w:b/>
          <w:spacing w:val="1"/>
          <w:sz w:val="15"/>
          <w:szCs w:val="15"/>
        </w:rPr>
        <w:t>S</w:t>
      </w:r>
      <w:r>
        <w:rPr>
          <w:rFonts w:ascii="Arial" w:eastAsia="Arial" w:hAnsi="Arial" w:cs="Arial"/>
          <w:b/>
          <w:sz w:val="15"/>
          <w:szCs w:val="15"/>
        </w:rPr>
        <w:t>E</w:t>
      </w:r>
      <w:r>
        <w:rPr>
          <w:rFonts w:ascii="Arial" w:eastAsia="Arial" w:hAnsi="Arial" w:cs="Arial"/>
          <w:b/>
          <w:spacing w:val="2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1:</w:t>
      </w:r>
      <w:r>
        <w:rPr>
          <w:rFonts w:ascii="Arial" w:eastAsia="Arial" w:hAnsi="Arial" w:cs="Arial"/>
          <w:b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2"/>
          <w:w w:val="102"/>
          <w:sz w:val="19"/>
          <w:szCs w:val="19"/>
        </w:rPr>
        <w:t>E</w:t>
      </w:r>
      <w:r>
        <w:rPr>
          <w:rFonts w:ascii="Arial" w:eastAsia="Arial" w:hAnsi="Arial" w:cs="Arial"/>
          <w:b/>
          <w:spacing w:val="1"/>
          <w:w w:val="104"/>
          <w:sz w:val="15"/>
          <w:szCs w:val="15"/>
        </w:rPr>
        <w:t>V</w:t>
      </w:r>
      <w:r>
        <w:rPr>
          <w:rFonts w:ascii="Arial" w:eastAsia="Arial" w:hAnsi="Arial" w:cs="Arial"/>
          <w:b/>
          <w:spacing w:val="-3"/>
          <w:w w:val="104"/>
          <w:sz w:val="15"/>
          <w:szCs w:val="15"/>
        </w:rPr>
        <w:t>A</w:t>
      </w:r>
      <w:r>
        <w:rPr>
          <w:rFonts w:ascii="Arial" w:eastAsia="Arial" w:hAnsi="Arial" w:cs="Arial"/>
          <w:b/>
          <w:w w:val="104"/>
          <w:sz w:val="15"/>
          <w:szCs w:val="15"/>
        </w:rPr>
        <w:t>LU</w:t>
      </w:r>
      <w:r>
        <w:rPr>
          <w:rFonts w:ascii="Arial" w:eastAsia="Arial" w:hAnsi="Arial" w:cs="Arial"/>
          <w:b/>
          <w:spacing w:val="-3"/>
          <w:w w:val="104"/>
          <w:sz w:val="15"/>
          <w:szCs w:val="15"/>
        </w:rPr>
        <w:t>A</w:t>
      </w:r>
      <w:r>
        <w:rPr>
          <w:rFonts w:ascii="Arial" w:eastAsia="Arial" w:hAnsi="Arial" w:cs="Arial"/>
          <w:b/>
          <w:w w:val="104"/>
          <w:sz w:val="15"/>
          <w:szCs w:val="15"/>
        </w:rPr>
        <w:t>T</w:t>
      </w:r>
      <w:r>
        <w:rPr>
          <w:rFonts w:ascii="Arial" w:eastAsia="Arial" w:hAnsi="Arial" w:cs="Arial"/>
          <w:b/>
          <w:spacing w:val="-3"/>
          <w:w w:val="104"/>
          <w:sz w:val="15"/>
          <w:szCs w:val="15"/>
        </w:rPr>
        <w:t>I</w:t>
      </w:r>
      <w:r>
        <w:rPr>
          <w:rFonts w:ascii="Arial" w:eastAsia="Arial" w:hAnsi="Arial" w:cs="Arial"/>
          <w:b/>
          <w:spacing w:val="1"/>
          <w:w w:val="104"/>
          <w:sz w:val="15"/>
          <w:szCs w:val="15"/>
        </w:rPr>
        <w:t>O</w:t>
      </w:r>
      <w:r>
        <w:rPr>
          <w:rFonts w:ascii="Arial" w:eastAsia="Arial" w:hAnsi="Arial" w:cs="Arial"/>
          <w:b/>
          <w:w w:val="104"/>
          <w:sz w:val="15"/>
          <w:szCs w:val="15"/>
        </w:rPr>
        <w:t>N</w:t>
      </w:r>
    </w:p>
    <w:p w:rsidR="009A6831" w:rsidRDefault="009A6831">
      <w:pPr>
        <w:spacing w:before="2" w:line="120" w:lineRule="exact"/>
        <w:rPr>
          <w:sz w:val="12"/>
          <w:szCs w:val="12"/>
        </w:rPr>
      </w:pPr>
    </w:p>
    <w:p w:rsidR="009A6831" w:rsidRDefault="00AF4D7A">
      <w:pPr>
        <w:spacing w:line="369" w:lineRule="auto"/>
        <w:ind w:left="115" w:right="20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pha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gram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der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s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 xml:space="preserve">he </w:t>
      </w:r>
      <w:r>
        <w:rPr>
          <w:rFonts w:ascii="Arial" w:eastAsia="Arial" w:hAnsi="Arial" w:cs="Arial"/>
          <w:sz w:val="19"/>
          <w:szCs w:val="19"/>
        </w:rPr>
        <w:t>prop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han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e.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led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Ana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orpora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w</w:t>
      </w:r>
      <w:r>
        <w:rPr>
          <w:rFonts w:ascii="Arial" w:eastAsia="Arial" w:hAnsi="Arial" w:cs="Arial"/>
          <w:w w:val="101"/>
          <w:sz w:val="19"/>
          <w:szCs w:val="19"/>
        </w:rPr>
        <w:t>eb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e</w:t>
      </w:r>
    </w:p>
    <w:p w:rsidR="009A6831" w:rsidRDefault="00AF4D7A">
      <w:pPr>
        <w:spacing w:before="3" w:line="366" w:lineRule="auto"/>
        <w:ind w:left="115" w:right="7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ages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5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ous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2"/>
          <w:sz w:val="19"/>
          <w:szCs w:val="19"/>
        </w:rPr>
        <w:t>ck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h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 xml:space="preserve">w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pl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ario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algori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hm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ri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b</w:t>
      </w:r>
      <w:r>
        <w:rPr>
          <w:rFonts w:ascii="Arial" w:eastAsia="Arial" w:hAnsi="Arial" w:cs="Arial"/>
          <w:w w:val="101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9" w:line="260" w:lineRule="exact"/>
        <w:rPr>
          <w:sz w:val="26"/>
          <w:szCs w:val="26"/>
        </w:rPr>
      </w:pPr>
    </w:p>
    <w:p w:rsidR="009A6831" w:rsidRDefault="00AF4D7A">
      <w:pPr>
        <w:spacing w:line="369" w:lineRule="auto"/>
        <w:ind w:left="115" w:right="35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anal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el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ro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prob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hat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ran</w:t>
      </w:r>
      <w:r>
        <w:rPr>
          <w:rFonts w:ascii="Arial" w:eastAsia="Arial" w:hAnsi="Arial" w:cs="Arial"/>
          <w:spacing w:val="-1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ings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ew</w:t>
      </w:r>
      <w:r>
        <w:rPr>
          <w:rFonts w:ascii="Arial" w:eastAsia="Arial" w:hAnsi="Arial" w:cs="Arial"/>
          <w:spacing w:val="2"/>
          <w:sz w:val="19"/>
          <w:szCs w:val="19"/>
        </w:rPr>
        <w:t xml:space="preserve"> v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f</w:t>
      </w:r>
      <w:r>
        <w:rPr>
          <w:rFonts w:ascii="Arial" w:eastAsia="Arial" w:hAnsi="Arial" w:cs="Arial"/>
          <w:w w:val="101"/>
          <w:sz w:val="19"/>
          <w:szCs w:val="19"/>
        </w:rPr>
        <w:t xml:space="preserve">rom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ngine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ill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iled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proble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 xml:space="preserve">f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ran</w:t>
      </w:r>
      <w:r>
        <w:rPr>
          <w:rFonts w:ascii="Arial" w:eastAsia="Arial" w:hAnsi="Arial" w:cs="Arial"/>
          <w:spacing w:val="-1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5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ic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prob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k</w:t>
      </w:r>
      <w:r>
        <w:rPr>
          <w:rFonts w:ascii="Arial" w:eastAsia="Arial" w:hAnsi="Arial" w:cs="Arial"/>
          <w:w w:val="101"/>
          <w:sz w:val="19"/>
          <w:szCs w:val="19"/>
        </w:rPr>
        <w:t xml:space="preserve">ey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his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ew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f</w:t>
      </w:r>
      <w:r>
        <w:rPr>
          <w:rFonts w:ascii="Arial" w:eastAsia="Arial" w:hAnsi="Arial" w:cs="Arial"/>
          <w:w w:val="101"/>
          <w:sz w:val="19"/>
          <w:szCs w:val="19"/>
        </w:rPr>
        <w:t>ol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o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w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:</w:t>
      </w:r>
    </w:p>
    <w:p w:rsidR="009A6831" w:rsidRDefault="009A6831">
      <w:pPr>
        <w:spacing w:before="9" w:line="280" w:lineRule="exact"/>
        <w:rPr>
          <w:sz w:val="28"/>
          <w:szCs w:val="28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z w:val="19"/>
          <w:szCs w:val="19"/>
        </w:rPr>
        <w:t>pider</w:t>
      </w:r>
      <w:r>
        <w:rPr>
          <w:rFonts w:ascii="Arial" w:eastAsia="Arial" w:hAnsi="Arial" w:cs="Arial"/>
          <w:color w:val="323232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z w:val="19"/>
          <w:szCs w:val="19"/>
        </w:rPr>
        <w:t>b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l</w:t>
      </w:r>
      <w:r>
        <w:rPr>
          <w:rFonts w:ascii="Arial" w:eastAsia="Arial" w:hAnsi="Arial" w:cs="Arial"/>
          <w:color w:val="32323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y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w w:val="102"/>
          <w:sz w:val="19"/>
          <w:szCs w:val="19"/>
        </w:rPr>
        <w:t>A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na</w:t>
      </w:r>
      <w:r>
        <w:rPr>
          <w:rFonts w:ascii="Arial" w:eastAsia="Arial" w:hAnsi="Arial" w:cs="Arial"/>
          <w:color w:val="323232"/>
          <w:spacing w:val="3"/>
          <w:w w:val="101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-3"/>
          <w:w w:val="101"/>
          <w:sz w:val="19"/>
          <w:szCs w:val="19"/>
        </w:rPr>
        <w:t>y</w:t>
      </w:r>
      <w:r>
        <w:rPr>
          <w:rFonts w:ascii="Arial" w:eastAsia="Arial" w:hAnsi="Arial" w:cs="Arial"/>
          <w:color w:val="323232"/>
          <w:spacing w:val="4"/>
          <w:w w:val="101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s</w:t>
      </w:r>
    </w:p>
    <w:p w:rsidR="009A6831" w:rsidRDefault="009A6831">
      <w:pPr>
        <w:spacing w:before="1" w:line="120" w:lineRule="exact"/>
        <w:rPr>
          <w:sz w:val="13"/>
          <w:szCs w:val="13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N</w:t>
      </w:r>
      <w:r>
        <w:rPr>
          <w:rFonts w:ascii="Arial" w:eastAsia="Arial" w:hAnsi="Arial" w:cs="Arial"/>
          <w:color w:val="32323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32323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g</w:t>
      </w:r>
      <w:r>
        <w:rPr>
          <w:rFonts w:ascii="Arial" w:eastAsia="Arial" w:hAnsi="Arial" w:cs="Arial"/>
          <w:color w:val="32323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o</w:t>
      </w:r>
      <w:r>
        <w:rPr>
          <w:rFonts w:ascii="Arial" w:eastAsia="Arial" w:hAnsi="Arial" w:cs="Arial"/>
          <w:color w:val="323232"/>
          <w:sz w:val="19"/>
          <w:szCs w:val="19"/>
        </w:rPr>
        <w:t>n</w:t>
      </w:r>
      <w:r>
        <w:rPr>
          <w:rFonts w:ascii="Arial" w:eastAsia="Arial" w:hAnsi="Arial" w:cs="Arial"/>
          <w:color w:val="323232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ru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ure</w:t>
      </w:r>
      <w:r>
        <w:rPr>
          <w:rFonts w:ascii="Arial" w:eastAsia="Arial" w:hAnsi="Arial" w:cs="Arial"/>
          <w:color w:val="323232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R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iew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1120" w:bottom="280" w:left="1200" w:header="2105" w:footer="1382" w:gutter="0"/>
          <w:cols w:space="720"/>
        </w:sect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H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T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323232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and</w:t>
      </w:r>
      <w:r>
        <w:rPr>
          <w:rFonts w:ascii="Arial" w:eastAsia="Arial" w:hAnsi="Arial" w:cs="Arial"/>
          <w:color w:val="323232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X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M</w:t>
      </w:r>
      <w:r>
        <w:rPr>
          <w:rFonts w:ascii="Arial" w:eastAsia="Arial" w:hAnsi="Arial" w:cs="Arial"/>
          <w:color w:val="323232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323232"/>
          <w:sz w:val="19"/>
          <w:szCs w:val="19"/>
        </w:rPr>
        <w:t>p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1"/>
          <w:w w:val="101"/>
          <w:sz w:val="19"/>
          <w:szCs w:val="19"/>
        </w:rPr>
        <w:t>R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iew</w:t>
      </w:r>
    </w:p>
    <w:p w:rsidR="009A6831" w:rsidRDefault="009A6831">
      <w:pPr>
        <w:spacing w:before="18" w:line="260" w:lineRule="exact"/>
        <w:rPr>
          <w:sz w:val="26"/>
          <w:szCs w:val="26"/>
        </w:rPr>
      </w:pPr>
    </w:p>
    <w:p w:rsidR="009A6831" w:rsidRDefault="00AF4D7A">
      <w:pPr>
        <w:spacing w:before="75"/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P</w:t>
      </w:r>
      <w:r>
        <w:rPr>
          <w:rFonts w:ascii="Arial" w:eastAsia="Arial" w:hAnsi="Arial" w:cs="Arial"/>
          <w:color w:val="323232"/>
          <w:sz w:val="19"/>
          <w:szCs w:val="19"/>
        </w:rPr>
        <w:t>rogra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m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n</w:t>
      </w:r>
      <w:r>
        <w:rPr>
          <w:rFonts w:ascii="Arial" w:eastAsia="Arial" w:hAnsi="Arial" w:cs="Arial"/>
          <w:color w:val="323232"/>
          <w:sz w:val="19"/>
          <w:szCs w:val="19"/>
        </w:rPr>
        <w:t>g</w:t>
      </w:r>
      <w:r>
        <w:rPr>
          <w:rFonts w:ascii="Arial" w:eastAsia="Arial" w:hAnsi="Arial" w:cs="Arial"/>
          <w:color w:val="323232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z w:val="19"/>
          <w:szCs w:val="19"/>
        </w:rPr>
        <w:t>nd</w:t>
      </w:r>
      <w:r>
        <w:rPr>
          <w:rFonts w:ascii="Arial" w:eastAsia="Arial" w:hAnsi="Arial" w:cs="Arial"/>
          <w:color w:val="323232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color w:val="323232"/>
          <w:spacing w:val="3"/>
          <w:w w:val="101"/>
          <w:sz w:val="19"/>
          <w:szCs w:val="19"/>
        </w:rPr>
        <w:t>d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ing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g</w:t>
      </w:r>
      <w:r>
        <w:rPr>
          <w:rFonts w:ascii="Arial" w:eastAsia="Arial" w:hAnsi="Arial" w:cs="Arial"/>
          <w:color w:val="323232"/>
          <w:sz w:val="19"/>
          <w:szCs w:val="19"/>
        </w:rPr>
        <w:t>or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hm</w:t>
      </w:r>
      <w:r>
        <w:rPr>
          <w:rFonts w:ascii="Arial" w:eastAsia="Arial" w:hAnsi="Arial" w:cs="Arial"/>
          <w:color w:val="323232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C</w:t>
      </w:r>
      <w:r>
        <w:rPr>
          <w:rFonts w:ascii="Arial" w:eastAsia="Arial" w:hAnsi="Arial" w:cs="Arial"/>
          <w:color w:val="323232"/>
          <w:sz w:val="19"/>
          <w:szCs w:val="19"/>
        </w:rPr>
        <w:t>o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p</w:t>
      </w:r>
      <w:r>
        <w:rPr>
          <w:rFonts w:ascii="Arial" w:eastAsia="Arial" w:hAnsi="Arial" w:cs="Arial"/>
          <w:color w:val="323232"/>
          <w:sz w:val="19"/>
          <w:szCs w:val="19"/>
        </w:rPr>
        <w:t>lian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2"/>
          <w:w w:val="10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3"/>
          <w:w w:val="101"/>
          <w:sz w:val="19"/>
          <w:szCs w:val="19"/>
        </w:rPr>
        <w:t>u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di</w:t>
      </w:r>
      <w:r>
        <w:rPr>
          <w:rFonts w:ascii="Arial" w:eastAsia="Arial" w:hAnsi="Arial" w:cs="Arial"/>
          <w:color w:val="323232"/>
          <w:w w:val="102"/>
          <w:sz w:val="19"/>
          <w:szCs w:val="19"/>
        </w:rPr>
        <w:t>t</w:t>
      </w:r>
    </w:p>
    <w:p w:rsidR="009A6831" w:rsidRDefault="009A6831">
      <w:pPr>
        <w:spacing w:before="1" w:line="120" w:lineRule="exact"/>
        <w:rPr>
          <w:sz w:val="13"/>
          <w:szCs w:val="13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O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r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g</w:t>
      </w:r>
      <w:r>
        <w:rPr>
          <w:rFonts w:ascii="Arial" w:eastAsia="Arial" w:hAnsi="Arial" w:cs="Arial"/>
          <w:color w:val="323232"/>
          <w:sz w:val="19"/>
          <w:szCs w:val="19"/>
        </w:rPr>
        <w:t>ani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z</w:t>
      </w:r>
      <w:r>
        <w:rPr>
          <w:rFonts w:ascii="Arial" w:eastAsia="Arial" w:hAnsi="Arial" w:cs="Arial"/>
          <w:color w:val="32323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o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n</w:t>
      </w:r>
      <w:r>
        <w:rPr>
          <w:rFonts w:ascii="Arial" w:eastAsia="Arial" w:hAnsi="Arial" w:cs="Arial"/>
          <w:color w:val="323232"/>
          <w:sz w:val="19"/>
          <w:szCs w:val="19"/>
        </w:rPr>
        <w:t>al</w:t>
      </w:r>
      <w:r>
        <w:rPr>
          <w:rFonts w:ascii="Arial" w:eastAsia="Arial" w:hAnsi="Arial" w:cs="Arial"/>
          <w:color w:val="323232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Ke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y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w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323232"/>
          <w:spacing w:val="5"/>
          <w:sz w:val="19"/>
          <w:szCs w:val="19"/>
        </w:rPr>
        <w:t>r</w:t>
      </w:r>
      <w:r>
        <w:rPr>
          <w:rFonts w:ascii="Arial" w:eastAsia="Arial" w:hAnsi="Arial" w:cs="Arial"/>
          <w:color w:val="323232"/>
          <w:sz w:val="19"/>
          <w:szCs w:val="19"/>
        </w:rPr>
        <w:t>d</w:t>
      </w:r>
      <w:r>
        <w:rPr>
          <w:rFonts w:ascii="Arial" w:eastAsia="Arial" w:hAnsi="Arial" w:cs="Arial"/>
          <w:color w:val="323232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2"/>
          <w:w w:val="10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3"/>
          <w:w w:val="101"/>
          <w:sz w:val="19"/>
          <w:szCs w:val="19"/>
        </w:rPr>
        <w:t>u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d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w w:val="102"/>
          <w:sz w:val="19"/>
          <w:szCs w:val="19"/>
        </w:rPr>
        <w:t>t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C</w:t>
      </w:r>
      <w:r>
        <w:rPr>
          <w:rFonts w:ascii="Arial" w:eastAsia="Arial" w:hAnsi="Arial" w:cs="Arial"/>
          <w:color w:val="323232"/>
          <w:sz w:val="19"/>
          <w:szCs w:val="19"/>
        </w:rPr>
        <w:t>on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en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>/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K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y</w:t>
      </w:r>
      <w:r>
        <w:rPr>
          <w:rFonts w:ascii="Arial" w:eastAsia="Arial" w:hAnsi="Arial" w:cs="Arial"/>
          <w:color w:val="323232"/>
          <w:spacing w:val="-3"/>
          <w:sz w:val="19"/>
          <w:szCs w:val="19"/>
        </w:rPr>
        <w:t>w</w:t>
      </w:r>
      <w:r>
        <w:rPr>
          <w:rFonts w:ascii="Arial" w:eastAsia="Arial" w:hAnsi="Arial" w:cs="Arial"/>
          <w:color w:val="323232"/>
          <w:sz w:val="19"/>
          <w:szCs w:val="19"/>
        </w:rPr>
        <w:t>ord</w:t>
      </w:r>
      <w:r>
        <w:rPr>
          <w:rFonts w:ascii="Arial" w:eastAsia="Arial" w:hAnsi="Arial" w:cs="Arial"/>
          <w:color w:val="323232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D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n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>s</w:t>
      </w:r>
      <w:r>
        <w:rPr>
          <w:rFonts w:ascii="Arial" w:eastAsia="Arial" w:hAnsi="Arial" w:cs="Arial"/>
          <w:color w:val="32323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y</w:t>
      </w:r>
      <w:r>
        <w:rPr>
          <w:rFonts w:ascii="Arial" w:eastAsia="Arial" w:hAnsi="Arial" w:cs="Arial"/>
          <w:color w:val="323232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3"/>
          <w:w w:val="102"/>
          <w:sz w:val="19"/>
          <w:szCs w:val="19"/>
        </w:rPr>
        <w:t>A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n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3"/>
          <w:w w:val="101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-1"/>
          <w:w w:val="101"/>
          <w:sz w:val="19"/>
          <w:szCs w:val="19"/>
        </w:rPr>
        <w:t>y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s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z w:val="19"/>
          <w:szCs w:val="19"/>
        </w:rPr>
        <w:t>nk</w:t>
      </w:r>
      <w:r>
        <w:rPr>
          <w:rFonts w:ascii="Arial" w:eastAsia="Arial" w:hAnsi="Arial" w:cs="Arial"/>
          <w:color w:val="323232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Popu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r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6"/>
          <w:sz w:val="19"/>
          <w:szCs w:val="19"/>
        </w:rPr>
        <w:t>t</w:t>
      </w:r>
      <w:r>
        <w:rPr>
          <w:rFonts w:ascii="Arial" w:eastAsia="Arial" w:hAnsi="Arial" w:cs="Arial"/>
          <w:color w:val="323232"/>
          <w:spacing w:val="-6"/>
          <w:sz w:val="19"/>
          <w:szCs w:val="19"/>
        </w:rPr>
        <w:t>y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>/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R</w:t>
      </w:r>
      <w:r>
        <w:rPr>
          <w:rFonts w:ascii="Arial" w:eastAsia="Arial" w:hAnsi="Arial" w:cs="Arial"/>
          <w:color w:val="323232"/>
          <w:sz w:val="19"/>
          <w:szCs w:val="19"/>
        </w:rPr>
        <w:t>el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a</w:t>
      </w:r>
      <w:r>
        <w:rPr>
          <w:rFonts w:ascii="Arial" w:eastAsia="Arial" w:hAnsi="Arial" w:cs="Arial"/>
          <w:color w:val="323232"/>
          <w:sz w:val="19"/>
          <w:szCs w:val="19"/>
        </w:rPr>
        <w:t>n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2"/>
          <w:w w:val="102"/>
          <w:sz w:val="19"/>
          <w:szCs w:val="19"/>
        </w:rPr>
        <w:t>A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u</w:t>
      </w:r>
      <w:r>
        <w:rPr>
          <w:rFonts w:ascii="Arial" w:eastAsia="Arial" w:hAnsi="Arial" w:cs="Arial"/>
          <w:color w:val="323232"/>
          <w:spacing w:val="3"/>
          <w:w w:val="101"/>
          <w:sz w:val="19"/>
          <w:szCs w:val="19"/>
        </w:rPr>
        <w:t>d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w w:val="102"/>
          <w:sz w:val="19"/>
          <w:szCs w:val="19"/>
        </w:rPr>
        <w:t>t</w:t>
      </w:r>
    </w:p>
    <w:p w:rsidR="009A6831" w:rsidRDefault="009A6831">
      <w:pPr>
        <w:spacing w:before="8" w:line="180" w:lineRule="exact"/>
        <w:rPr>
          <w:sz w:val="18"/>
          <w:szCs w:val="18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line="369" w:lineRule="auto"/>
        <w:ind w:left="115" w:right="87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anal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4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led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ort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ill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eloped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ll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ss</w:t>
      </w:r>
      <w:r>
        <w:rPr>
          <w:rFonts w:ascii="Arial" w:eastAsia="Arial" w:hAnsi="Arial" w:cs="Arial"/>
          <w:w w:val="101"/>
          <w:sz w:val="19"/>
          <w:szCs w:val="19"/>
        </w:rPr>
        <w:t>u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 xml:space="preserve">s 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oun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ered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el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age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l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w w:val="101"/>
          <w:sz w:val="19"/>
          <w:szCs w:val="19"/>
        </w:rPr>
        <w:t>el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0" w:line="260" w:lineRule="exact"/>
        <w:rPr>
          <w:sz w:val="26"/>
          <w:szCs w:val="26"/>
        </w:rPr>
      </w:pPr>
    </w:p>
    <w:p w:rsidR="009A6831" w:rsidRDefault="00AF4D7A">
      <w:pPr>
        <w:ind w:left="115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sz w:val="19"/>
          <w:szCs w:val="19"/>
        </w:rPr>
        <w:t>1</w:t>
      </w:r>
      <w:r>
        <w:rPr>
          <w:rFonts w:ascii="Arial" w:eastAsia="Arial" w:hAnsi="Arial" w:cs="Arial"/>
          <w:b/>
          <w:spacing w:val="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>2</w:t>
      </w:r>
      <w:r>
        <w:rPr>
          <w:rFonts w:ascii="Arial" w:eastAsia="Arial" w:hAnsi="Arial" w:cs="Arial"/>
          <w:b/>
          <w:spacing w:val="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 xml:space="preserve">2     </w:t>
      </w:r>
      <w:r>
        <w:rPr>
          <w:rFonts w:ascii="Arial" w:eastAsia="Arial" w:hAnsi="Arial" w:cs="Arial"/>
          <w:b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P</w:t>
      </w:r>
      <w:r>
        <w:rPr>
          <w:rFonts w:ascii="Arial" w:eastAsia="Arial" w:hAnsi="Arial" w:cs="Arial"/>
          <w:b/>
          <w:spacing w:val="2"/>
          <w:sz w:val="15"/>
          <w:szCs w:val="15"/>
        </w:rPr>
        <w:t>H</w:t>
      </w:r>
      <w:r>
        <w:rPr>
          <w:rFonts w:ascii="Arial" w:eastAsia="Arial" w:hAnsi="Arial" w:cs="Arial"/>
          <w:b/>
          <w:spacing w:val="-5"/>
          <w:sz w:val="15"/>
          <w:szCs w:val="15"/>
        </w:rPr>
        <w:t>A</w:t>
      </w:r>
      <w:r>
        <w:rPr>
          <w:rFonts w:ascii="Arial" w:eastAsia="Arial" w:hAnsi="Arial" w:cs="Arial"/>
          <w:b/>
          <w:spacing w:val="1"/>
          <w:sz w:val="15"/>
          <w:szCs w:val="15"/>
        </w:rPr>
        <w:t>S</w:t>
      </w:r>
      <w:r>
        <w:rPr>
          <w:rFonts w:ascii="Arial" w:eastAsia="Arial" w:hAnsi="Arial" w:cs="Arial"/>
          <w:b/>
          <w:sz w:val="15"/>
          <w:szCs w:val="15"/>
        </w:rPr>
        <w:t>E</w:t>
      </w:r>
      <w:r>
        <w:rPr>
          <w:rFonts w:ascii="Arial" w:eastAsia="Arial" w:hAnsi="Arial" w:cs="Arial"/>
          <w:b/>
          <w:spacing w:val="22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pacing w:val="-2"/>
          <w:sz w:val="19"/>
          <w:szCs w:val="19"/>
        </w:rPr>
        <w:t>2</w:t>
      </w:r>
      <w:r>
        <w:rPr>
          <w:rFonts w:ascii="Arial" w:eastAsia="Arial" w:hAnsi="Arial" w:cs="Arial"/>
          <w:b/>
          <w:sz w:val="19"/>
          <w:szCs w:val="19"/>
        </w:rPr>
        <w:t>:</w:t>
      </w:r>
      <w:r>
        <w:rPr>
          <w:rFonts w:ascii="Arial" w:eastAsia="Arial" w:hAnsi="Arial" w:cs="Arial"/>
          <w:b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b/>
          <w:spacing w:val="-2"/>
          <w:sz w:val="15"/>
          <w:szCs w:val="15"/>
        </w:rPr>
        <w:t>O</w:t>
      </w:r>
      <w:r>
        <w:rPr>
          <w:rFonts w:ascii="Arial" w:eastAsia="Arial" w:hAnsi="Arial" w:cs="Arial"/>
          <w:b/>
          <w:sz w:val="15"/>
          <w:szCs w:val="15"/>
        </w:rPr>
        <w:t>LUT</w:t>
      </w:r>
      <w:r>
        <w:rPr>
          <w:rFonts w:ascii="Arial" w:eastAsia="Arial" w:hAnsi="Arial" w:cs="Arial"/>
          <w:b/>
          <w:spacing w:val="-3"/>
          <w:sz w:val="15"/>
          <w:szCs w:val="15"/>
        </w:rPr>
        <w:t>I</w:t>
      </w:r>
      <w:r>
        <w:rPr>
          <w:rFonts w:ascii="Arial" w:eastAsia="Arial" w:hAnsi="Arial" w:cs="Arial"/>
          <w:b/>
          <w:spacing w:val="1"/>
          <w:sz w:val="15"/>
          <w:szCs w:val="15"/>
        </w:rPr>
        <w:t>O</w:t>
      </w:r>
      <w:r>
        <w:rPr>
          <w:rFonts w:ascii="Arial" w:eastAsia="Arial" w:hAnsi="Arial" w:cs="Arial"/>
          <w:b/>
          <w:sz w:val="15"/>
          <w:szCs w:val="15"/>
        </w:rPr>
        <w:t>N</w:t>
      </w:r>
      <w:r>
        <w:rPr>
          <w:rFonts w:ascii="Arial" w:eastAsia="Arial" w:hAnsi="Arial" w:cs="Arial"/>
          <w:b/>
          <w:spacing w:val="31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pacing w:val="2"/>
          <w:w w:val="101"/>
          <w:sz w:val="19"/>
          <w:szCs w:val="19"/>
        </w:rPr>
        <w:t>D</w:t>
      </w:r>
      <w:r>
        <w:rPr>
          <w:rFonts w:ascii="Arial" w:eastAsia="Arial" w:hAnsi="Arial" w:cs="Arial"/>
          <w:b/>
          <w:spacing w:val="-1"/>
          <w:w w:val="104"/>
          <w:sz w:val="15"/>
          <w:szCs w:val="15"/>
        </w:rPr>
        <w:t>E</w:t>
      </w:r>
      <w:r>
        <w:rPr>
          <w:rFonts w:ascii="Arial" w:eastAsia="Arial" w:hAnsi="Arial" w:cs="Arial"/>
          <w:b/>
          <w:spacing w:val="1"/>
          <w:w w:val="104"/>
          <w:sz w:val="15"/>
          <w:szCs w:val="15"/>
        </w:rPr>
        <w:t>S</w:t>
      </w:r>
      <w:r>
        <w:rPr>
          <w:rFonts w:ascii="Arial" w:eastAsia="Arial" w:hAnsi="Arial" w:cs="Arial"/>
          <w:b/>
          <w:w w:val="104"/>
          <w:sz w:val="15"/>
          <w:szCs w:val="15"/>
        </w:rPr>
        <w:t>I</w:t>
      </w:r>
      <w:r>
        <w:rPr>
          <w:rFonts w:ascii="Arial" w:eastAsia="Arial" w:hAnsi="Arial" w:cs="Arial"/>
          <w:b/>
          <w:spacing w:val="-2"/>
          <w:w w:val="104"/>
          <w:sz w:val="15"/>
          <w:szCs w:val="15"/>
        </w:rPr>
        <w:t>G</w:t>
      </w:r>
      <w:r>
        <w:rPr>
          <w:rFonts w:ascii="Arial" w:eastAsia="Arial" w:hAnsi="Arial" w:cs="Arial"/>
          <w:b/>
          <w:w w:val="104"/>
          <w:sz w:val="15"/>
          <w:szCs w:val="15"/>
        </w:rPr>
        <w:t>N</w:t>
      </w:r>
    </w:p>
    <w:p w:rsidR="009A6831" w:rsidRDefault="009A6831">
      <w:pPr>
        <w:spacing w:before="2" w:line="120" w:lineRule="exact"/>
        <w:rPr>
          <w:sz w:val="12"/>
          <w:szCs w:val="12"/>
        </w:rPr>
      </w:pPr>
    </w:p>
    <w:p w:rsidR="009A6831" w:rsidRDefault="00AF4D7A">
      <w:pPr>
        <w:spacing w:line="371" w:lineRule="auto"/>
        <w:ind w:left="115" w:right="21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ft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 xml:space="preserve"> t</w:t>
      </w:r>
      <w:r>
        <w:rPr>
          <w:rFonts w:ascii="Arial" w:eastAsia="Arial" w:hAnsi="Arial" w:cs="Arial"/>
          <w:sz w:val="19"/>
          <w:szCs w:val="19"/>
        </w:rPr>
        <w:t>horou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n,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ep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road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"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"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w w:val="101"/>
          <w:sz w:val="19"/>
          <w:szCs w:val="19"/>
        </w:rPr>
        <w:t>ar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 xml:space="preserve">ous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nges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ore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ible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eng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l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g</w:t>
      </w:r>
      <w:r>
        <w:rPr>
          <w:rFonts w:ascii="Arial" w:eastAsia="Arial" w:hAnsi="Arial" w:cs="Arial"/>
          <w:w w:val="101"/>
          <w:sz w:val="19"/>
          <w:szCs w:val="19"/>
        </w:rPr>
        <w:t>ori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h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2" w:line="260" w:lineRule="exact"/>
        <w:rPr>
          <w:sz w:val="26"/>
          <w:szCs w:val="26"/>
        </w:rPr>
      </w:pPr>
    </w:p>
    <w:p w:rsidR="009A6831" w:rsidRDefault="00AF4D7A">
      <w:pPr>
        <w:spacing w:line="369" w:lineRule="auto"/>
        <w:ind w:left="115" w:right="354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lu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q</w:t>
      </w:r>
      <w:r>
        <w:rPr>
          <w:rFonts w:ascii="Arial" w:eastAsia="Arial" w:hAnsi="Arial" w:cs="Arial"/>
          <w:sz w:val="19"/>
          <w:szCs w:val="19"/>
        </w:rPr>
        <w:t>ue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o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pa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proble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5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o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ore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olu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cc</w:t>
      </w:r>
      <w:r>
        <w:rPr>
          <w:rFonts w:ascii="Arial" w:eastAsia="Arial" w:hAnsi="Arial" w:cs="Arial"/>
          <w:sz w:val="19"/>
          <w:szCs w:val="19"/>
        </w:rPr>
        <w:t>ou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2"/>
          <w:sz w:val="19"/>
          <w:szCs w:val="19"/>
        </w:rPr>
        <w:t xml:space="preserve">t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ol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are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:</w:t>
      </w:r>
    </w:p>
    <w:p w:rsidR="009A6831" w:rsidRDefault="009A6831">
      <w:pPr>
        <w:spacing w:before="9" w:line="280" w:lineRule="exact"/>
        <w:rPr>
          <w:sz w:val="28"/>
          <w:szCs w:val="28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C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r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323232"/>
          <w:sz w:val="19"/>
          <w:szCs w:val="19"/>
        </w:rPr>
        <w:t>al</w:t>
      </w:r>
      <w:r>
        <w:rPr>
          <w:rFonts w:ascii="Arial" w:eastAsia="Arial" w:hAnsi="Arial" w:cs="Arial"/>
          <w:color w:val="323232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"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h</w:t>
      </w:r>
      <w:r>
        <w:rPr>
          <w:rFonts w:ascii="Arial" w:eastAsia="Arial" w:hAnsi="Arial" w:cs="Arial"/>
          <w:color w:val="323232"/>
          <w:sz w:val="19"/>
          <w:szCs w:val="19"/>
        </w:rPr>
        <w:t>ow</w:t>
      </w:r>
      <w:r>
        <w:rPr>
          <w:rFonts w:ascii="Arial" w:eastAsia="Arial" w:hAnsi="Arial" w:cs="Arial"/>
          <w:color w:val="323232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opp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r</w:t>
      </w:r>
      <w:r>
        <w:rPr>
          <w:rFonts w:ascii="Arial" w:eastAsia="Arial" w:hAnsi="Arial" w:cs="Arial"/>
          <w:color w:val="323232"/>
          <w:sz w:val="19"/>
          <w:szCs w:val="19"/>
        </w:rPr>
        <w:t>"</w:t>
      </w:r>
      <w:r>
        <w:rPr>
          <w:rFonts w:ascii="Arial" w:eastAsia="Arial" w:hAnsi="Arial" w:cs="Arial"/>
          <w:color w:val="323232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-1"/>
          <w:w w:val="101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u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es</w:t>
      </w:r>
    </w:p>
    <w:p w:rsidR="009A6831" w:rsidRDefault="009A6831">
      <w:pPr>
        <w:spacing w:before="1" w:line="120" w:lineRule="exact"/>
        <w:rPr>
          <w:sz w:val="13"/>
          <w:szCs w:val="13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w w:val="10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p</w:t>
      </w:r>
      <w:r>
        <w:rPr>
          <w:rFonts w:ascii="Arial" w:eastAsia="Arial" w:hAnsi="Arial" w:cs="Arial"/>
          <w:color w:val="323232"/>
          <w:spacing w:val="3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d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ab</w:t>
      </w:r>
      <w:r>
        <w:rPr>
          <w:rFonts w:ascii="Arial" w:eastAsia="Arial" w:hAnsi="Arial" w:cs="Arial"/>
          <w:color w:val="323232"/>
          <w:spacing w:val="3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y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3"/>
          <w:sz w:val="19"/>
          <w:szCs w:val="19"/>
        </w:rPr>
        <w:t>w</w:t>
      </w:r>
      <w:r>
        <w:rPr>
          <w:rFonts w:ascii="Arial" w:eastAsia="Arial" w:hAnsi="Arial" w:cs="Arial"/>
          <w:color w:val="323232"/>
          <w:sz w:val="19"/>
          <w:szCs w:val="19"/>
        </w:rPr>
        <w:t>ide</w:t>
      </w:r>
      <w:r>
        <w:rPr>
          <w:rFonts w:ascii="Arial" w:eastAsia="Arial" w:hAnsi="Arial" w:cs="Arial"/>
          <w:color w:val="323232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hanges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T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m</w:t>
      </w:r>
      <w:r>
        <w:rPr>
          <w:rFonts w:ascii="Arial" w:eastAsia="Arial" w:hAnsi="Arial" w:cs="Arial"/>
          <w:color w:val="323232"/>
          <w:sz w:val="19"/>
          <w:szCs w:val="19"/>
        </w:rPr>
        <w:t>pla</w:t>
      </w:r>
      <w:r>
        <w:rPr>
          <w:rFonts w:ascii="Arial" w:eastAsia="Arial" w:hAnsi="Arial" w:cs="Arial"/>
          <w:color w:val="323232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od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4"/>
          <w:w w:val="102"/>
          <w:sz w:val="19"/>
          <w:szCs w:val="19"/>
        </w:rPr>
        <w:t>f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io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n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s</w:t>
      </w:r>
    </w:p>
    <w:p w:rsidR="009A6831" w:rsidRDefault="009A6831">
      <w:pPr>
        <w:spacing w:before="1" w:line="120" w:lineRule="exact"/>
        <w:rPr>
          <w:sz w:val="13"/>
          <w:szCs w:val="13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Ke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y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w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r</w:t>
      </w:r>
      <w:r>
        <w:rPr>
          <w:rFonts w:ascii="Arial" w:eastAsia="Arial" w:hAnsi="Arial" w:cs="Arial"/>
          <w:color w:val="323232"/>
          <w:sz w:val="19"/>
          <w:szCs w:val="19"/>
        </w:rPr>
        <w:t>d</w:t>
      </w:r>
      <w:r>
        <w:rPr>
          <w:rFonts w:ascii="Arial" w:eastAsia="Arial" w:hAnsi="Arial" w:cs="Arial"/>
          <w:color w:val="323232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1"/>
          <w:w w:val="102"/>
          <w:sz w:val="19"/>
          <w:szCs w:val="19"/>
        </w:rPr>
        <w:t>I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n</w:t>
      </w:r>
      <w:r>
        <w:rPr>
          <w:rFonts w:ascii="Arial" w:eastAsia="Arial" w:hAnsi="Arial" w:cs="Arial"/>
          <w:color w:val="323232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egra</w:t>
      </w:r>
      <w:r>
        <w:rPr>
          <w:rFonts w:ascii="Arial" w:eastAsia="Arial" w:hAnsi="Arial" w:cs="Arial"/>
          <w:color w:val="323232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n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Ke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y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w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o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r</w:t>
      </w:r>
      <w:r>
        <w:rPr>
          <w:rFonts w:ascii="Arial" w:eastAsia="Arial" w:hAnsi="Arial" w:cs="Arial"/>
          <w:color w:val="323232"/>
          <w:sz w:val="19"/>
          <w:szCs w:val="19"/>
        </w:rPr>
        <w:t>d</w:t>
      </w:r>
      <w:r>
        <w:rPr>
          <w:rFonts w:ascii="Arial" w:eastAsia="Arial" w:hAnsi="Arial" w:cs="Arial"/>
          <w:color w:val="323232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w w:val="102"/>
          <w:sz w:val="19"/>
          <w:szCs w:val="19"/>
        </w:rPr>
        <w:t>A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o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ion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D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3"/>
          <w:sz w:val="19"/>
          <w:szCs w:val="19"/>
        </w:rPr>
        <w:t>o</w:t>
      </w:r>
      <w:r>
        <w:rPr>
          <w:rFonts w:ascii="Arial" w:eastAsia="Arial" w:hAnsi="Arial" w:cs="Arial"/>
          <w:color w:val="323232"/>
          <w:sz w:val="19"/>
          <w:szCs w:val="19"/>
        </w:rPr>
        <w:t>p</w:t>
      </w:r>
      <w:r>
        <w:rPr>
          <w:rFonts w:ascii="Arial" w:eastAsia="Arial" w:hAnsi="Arial" w:cs="Arial"/>
          <w:color w:val="323232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bu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z w:val="19"/>
          <w:szCs w:val="19"/>
        </w:rPr>
        <w:t>ne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e</w:t>
      </w:r>
    </w:p>
    <w:p w:rsidR="009A6831" w:rsidRDefault="009A6831">
      <w:pPr>
        <w:spacing w:before="1" w:line="120" w:lineRule="exact"/>
        <w:rPr>
          <w:sz w:val="13"/>
          <w:szCs w:val="13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color w:val="323232"/>
          <w:w w:val="134"/>
          <w:sz w:val="19"/>
          <w:szCs w:val="19"/>
        </w:rPr>
        <w:t xml:space="preserve">•   </w:t>
      </w:r>
      <w:r>
        <w:rPr>
          <w:color w:val="323232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s</w:t>
      </w:r>
      <w:r>
        <w:rPr>
          <w:rFonts w:ascii="Arial" w:eastAsia="Arial" w:hAnsi="Arial" w:cs="Arial"/>
          <w:color w:val="323232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323232"/>
          <w:sz w:val="19"/>
          <w:szCs w:val="19"/>
        </w:rPr>
        <w:t>a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b</w:t>
      </w:r>
      <w:r>
        <w:rPr>
          <w:rFonts w:ascii="Arial" w:eastAsia="Arial" w:hAnsi="Arial" w:cs="Arial"/>
          <w:color w:val="323232"/>
          <w:sz w:val="19"/>
          <w:szCs w:val="19"/>
        </w:rPr>
        <w:t>l</w:t>
      </w:r>
      <w:r>
        <w:rPr>
          <w:rFonts w:ascii="Arial" w:eastAsia="Arial" w:hAnsi="Arial" w:cs="Arial"/>
          <w:color w:val="323232"/>
          <w:spacing w:val="-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323232"/>
          <w:sz w:val="19"/>
          <w:szCs w:val="19"/>
        </w:rPr>
        <w:t>h</w:t>
      </w:r>
      <w:r>
        <w:rPr>
          <w:rFonts w:ascii="Arial" w:eastAsia="Arial" w:hAnsi="Arial" w:cs="Arial"/>
          <w:color w:val="323232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z w:val="19"/>
          <w:szCs w:val="19"/>
        </w:rPr>
        <w:t>i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m</w:t>
      </w:r>
      <w:r>
        <w:rPr>
          <w:rFonts w:ascii="Arial" w:eastAsia="Arial" w:hAnsi="Arial" w:cs="Arial"/>
          <w:color w:val="323232"/>
          <w:sz w:val="19"/>
          <w:szCs w:val="19"/>
        </w:rPr>
        <w:t>pro</w:t>
      </w:r>
      <w:r>
        <w:rPr>
          <w:rFonts w:ascii="Arial" w:eastAsia="Arial" w:hAnsi="Arial" w:cs="Arial"/>
          <w:color w:val="323232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323232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323232"/>
          <w:sz w:val="19"/>
          <w:szCs w:val="19"/>
        </w:rPr>
        <w:t>ent</w:t>
      </w:r>
      <w:r>
        <w:rPr>
          <w:rFonts w:ascii="Arial" w:eastAsia="Arial" w:hAnsi="Arial" w:cs="Arial"/>
          <w:color w:val="323232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color w:val="323232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e</w:t>
      </w:r>
      <w:r>
        <w:rPr>
          <w:rFonts w:ascii="Arial" w:eastAsia="Arial" w:hAnsi="Arial" w:cs="Arial"/>
          <w:color w:val="323232"/>
          <w:spacing w:val="-1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ri</w:t>
      </w:r>
      <w:r>
        <w:rPr>
          <w:rFonts w:ascii="Arial" w:eastAsia="Arial" w:hAnsi="Arial" w:cs="Arial"/>
          <w:color w:val="323232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color w:val="323232"/>
          <w:w w:val="101"/>
          <w:sz w:val="19"/>
          <w:szCs w:val="19"/>
        </w:rPr>
        <w:t>s</w:t>
      </w:r>
    </w:p>
    <w:p w:rsidR="009A6831" w:rsidRDefault="009A6831">
      <w:pPr>
        <w:spacing w:before="8" w:line="180" w:lineRule="exact"/>
        <w:rPr>
          <w:sz w:val="18"/>
          <w:szCs w:val="18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line="369" w:lineRule="auto"/>
        <w:ind w:left="115" w:right="8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lop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ha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e,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'</w:t>
      </w:r>
      <w:r>
        <w:rPr>
          <w:rFonts w:ascii="Arial" w:eastAsia="Arial" w:hAnsi="Arial" w:cs="Arial"/>
          <w:sz w:val="19"/>
          <w:szCs w:val="19"/>
        </w:rPr>
        <w:t>ll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port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hat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p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>ori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z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 xml:space="preserve">s </w:t>
      </w:r>
      <w:r>
        <w:rPr>
          <w:rFonts w:ascii="Arial" w:eastAsia="Arial" w:hAnsi="Arial" w:cs="Arial"/>
          <w:sz w:val="19"/>
          <w:szCs w:val="19"/>
        </w:rPr>
        <w:t>bo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ue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ore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por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'</w:t>
      </w:r>
      <w:r>
        <w:rPr>
          <w:rFonts w:ascii="Arial" w:eastAsia="Arial" w:hAnsi="Arial" w:cs="Arial"/>
          <w:sz w:val="19"/>
          <w:szCs w:val="19"/>
        </w:rPr>
        <w:t>ll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under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h</w:t>
      </w:r>
      <w:r>
        <w:rPr>
          <w:rFonts w:ascii="Arial" w:eastAsia="Arial" w:hAnsi="Arial" w:cs="Arial"/>
          <w:w w:val="101"/>
          <w:sz w:val="19"/>
          <w:szCs w:val="19"/>
        </w:rPr>
        <w:t>e</w:t>
      </w:r>
    </w:p>
    <w:p w:rsidR="009A6831" w:rsidRDefault="00AF4D7A">
      <w:pPr>
        <w:spacing w:before="1" w:line="369" w:lineRule="auto"/>
        <w:ind w:left="115" w:right="12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ues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rix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por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ue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 xml:space="preserve"> t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 xml:space="preserve">f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ori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hm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rib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e,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>pa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ed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0" w:line="260" w:lineRule="exact"/>
        <w:rPr>
          <w:sz w:val="26"/>
          <w:szCs w:val="26"/>
        </w:rPr>
      </w:pPr>
    </w:p>
    <w:p w:rsidR="009A6831" w:rsidRDefault="00AF4D7A">
      <w:pPr>
        <w:ind w:left="115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sz w:val="19"/>
          <w:szCs w:val="19"/>
        </w:rPr>
        <w:t>1</w:t>
      </w:r>
      <w:r>
        <w:rPr>
          <w:rFonts w:ascii="Arial" w:eastAsia="Arial" w:hAnsi="Arial" w:cs="Arial"/>
          <w:b/>
          <w:spacing w:val="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>2</w:t>
      </w:r>
      <w:r>
        <w:rPr>
          <w:rFonts w:ascii="Arial" w:eastAsia="Arial" w:hAnsi="Arial" w:cs="Arial"/>
          <w:b/>
          <w:spacing w:val="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 xml:space="preserve">3    </w:t>
      </w:r>
      <w:r>
        <w:rPr>
          <w:rFonts w:ascii="Arial" w:eastAsia="Arial" w:hAnsi="Arial" w:cs="Arial"/>
          <w:b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P</w:t>
      </w:r>
      <w:r>
        <w:rPr>
          <w:rFonts w:ascii="Arial" w:eastAsia="Arial" w:hAnsi="Arial" w:cs="Arial"/>
          <w:b/>
          <w:sz w:val="15"/>
          <w:szCs w:val="15"/>
        </w:rPr>
        <w:t>H</w:t>
      </w:r>
      <w:r>
        <w:rPr>
          <w:rFonts w:ascii="Arial" w:eastAsia="Arial" w:hAnsi="Arial" w:cs="Arial"/>
          <w:b/>
          <w:spacing w:val="-3"/>
          <w:sz w:val="15"/>
          <w:szCs w:val="15"/>
        </w:rPr>
        <w:t>A</w:t>
      </w:r>
      <w:r>
        <w:rPr>
          <w:rFonts w:ascii="Arial" w:eastAsia="Arial" w:hAnsi="Arial" w:cs="Arial"/>
          <w:b/>
          <w:spacing w:val="1"/>
          <w:sz w:val="15"/>
          <w:szCs w:val="15"/>
        </w:rPr>
        <w:t>S</w:t>
      </w:r>
      <w:r>
        <w:rPr>
          <w:rFonts w:ascii="Arial" w:eastAsia="Arial" w:hAnsi="Arial" w:cs="Arial"/>
          <w:b/>
          <w:sz w:val="15"/>
          <w:szCs w:val="15"/>
        </w:rPr>
        <w:t>E</w:t>
      </w:r>
      <w:r>
        <w:rPr>
          <w:rFonts w:ascii="Arial" w:eastAsia="Arial" w:hAnsi="Arial" w:cs="Arial"/>
          <w:b/>
          <w:spacing w:val="2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3:</w:t>
      </w:r>
      <w:r>
        <w:rPr>
          <w:rFonts w:ascii="Arial" w:eastAsia="Arial" w:hAnsi="Arial" w:cs="Arial"/>
          <w:b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spacing w:val="4"/>
          <w:w w:val="104"/>
          <w:sz w:val="15"/>
          <w:szCs w:val="15"/>
        </w:rPr>
        <w:t>M</w:t>
      </w:r>
      <w:r>
        <w:rPr>
          <w:rFonts w:ascii="Arial" w:eastAsia="Arial" w:hAnsi="Arial" w:cs="Arial"/>
          <w:b/>
          <w:spacing w:val="-4"/>
          <w:w w:val="104"/>
          <w:sz w:val="15"/>
          <w:szCs w:val="15"/>
        </w:rPr>
        <w:t>P</w:t>
      </w:r>
      <w:r>
        <w:rPr>
          <w:rFonts w:ascii="Arial" w:eastAsia="Arial" w:hAnsi="Arial" w:cs="Arial"/>
          <w:b/>
          <w:w w:val="104"/>
          <w:sz w:val="15"/>
          <w:szCs w:val="15"/>
        </w:rPr>
        <w:t>L</w:t>
      </w:r>
      <w:r>
        <w:rPr>
          <w:rFonts w:ascii="Arial" w:eastAsia="Arial" w:hAnsi="Arial" w:cs="Arial"/>
          <w:b/>
          <w:spacing w:val="-4"/>
          <w:w w:val="104"/>
          <w:sz w:val="15"/>
          <w:szCs w:val="15"/>
        </w:rPr>
        <w:t>E</w:t>
      </w:r>
      <w:r>
        <w:rPr>
          <w:rFonts w:ascii="Arial" w:eastAsia="Arial" w:hAnsi="Arial" w:cs="Arial"/>
          <w:b/>
          <w:spacing w:val="4"/>
          <w:w w:val="104"/>
          <w:sz w:val="15"/>
          <w:szCs w:val="15"/>
        </w:rPr>
        <w:t>M</w:t>
      </w:r>
      <w:r>
        <w:rPr>
          <w:rFonts w:ascii="Arial" w:eastAsia="Arial" w:hAnsi="Arial" w:cs="Arial"/>
          <w:b/>
          <w:spacing w:val="-4"/>
          <w:w w:val="104"/>
          <w:sz w:val="15"/>
          <w:szCs w:val="15"/>
        </w:rPr>
        <w:t>E</w:t>
      </w:r>
      <w:r>
        <w:rPr>
          <w:rFonts w:ascii="Arial" w:eastAsia="Arial" w:hAnsi="Arial" w:cs="Arial"/>
          <w:b/>
          <w:w w:val="104"/>
          <w:sz w:val="15"/>
          <w:szCs w:val="15"/>
        </w:rPr>
        <w:t>NT</w:t>
      </w:r>
      <w:r>
        <w:rPr>
          <w:rFonts w:ascii="Arial" w:eastAsia="Arial" w:hAnsi="Arial" w:cs="Arial"/>
          <w:b/>
          <w:spacing w:val="-5"/>
          <w:w w:val="104"/>
          <w:sz w:val="15"/>
          <w:szCs w:val="15"/>
        </w:rPr>
        <w:t>A</w:t>
      </w:r>
      <w:r>
        <w:rPr>
          <w:rFonts w:ascii="Arial" w:eastAsia="Arial" w:hAnsi="Arial" w:cs="Arial"/>
          <w:b/>
          <w:spacing w:val="3"/>
          <w:w w:val="104"/>
          <w:sz w:val="15"/>
          <w:szCs w:val="15"/>
        </w:rPr>
        <w:t>T</w:t>
      </w:r>
      <w:r>
        <w:rPr>
          <w:rFonts w:ascii="Arial" w:eastAsia="Arial" w:hAnsi="Arial" w:cs="Arial"/>
          <w:b/>
          <w:spacing w:val="-3"/>
          <w:w w:val="104"/>
          <w:sz w:val="15"/>
          <w:szCs w:val="15"/>
        </w:rPr>
        <w:t>I</w:t>
      </w:r>
      <w:r>
        <w:rPr>
          <w:rFonts w:ascii="Arial" w:eastAsia="Arial" w:hAnsi="Arial" w:cs="Arial"/>
          <w:b/>
          <w:spacing w:val="1"/>
          <w:w w:val="104"/>
          <w:sz w:val="15"/>
          <w:szCs w:val="15"/>
        </w:rPr>
        <w:t>O</w:t>
      </w:r>
      <w:r>
        <w:rPr>
          <w:rFonts w:ascii="Arial" w:eastAsia="Arial" w:hAnsi="Arial" w:cs="Arial"/>
          <w:b/>
          <w:w w:val="104"/>
          <w:sz w:val="15"/>
          <w:szCs w:val="15"/>
        </w:rPr>
        <w:t>N</w:t>
      </w:r>
    </w:p>
    <w:p w:rsidR="009A6831" w:rsidRDefault="009A6831">
      <w:pPr>
        <w:spacing w:before="5" w:line="120" w:lineRule="exact"/>
        <w:rPr>
          <w:sz w:val="12"/>
          <w:szCs w:val="12"/>
        </w:rPr>
      </w:pPr>
    </w:p>
    <w:p w:rsidR="009A6831" w:rsidRDefault="00AF4D7A">
      <w:pPr>
        <w:spacing w:line="369" w:lineRule="auto"/>
        <w:ind w:left="115" w:right="41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nder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hat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do,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how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going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5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 xml:space="preserve">s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don</w:t>
      </w:r>
      <w:r>
        <w:rPr>
          <w:rFonts w:ascii="Arial" w:eastAsia="Arial" w:hAnsi="Arial" w:cs="Arial"/>
          <w:spacing w:val="-5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!</w:t>
      </w:r>
    </w:p>
    <w:p w:rsidR="009A6831" w:rsidRDefault="009A6831">
      <w:pPr>
        <w:spacing w:before="15" w:line="260" w:lineRule="exact"/>
        <w:rPr>
          <w:sz w:val="26"/>
          <w:szCs w:val="26"/>
        </w:rPr>
      </w:pPr>
    </w:p>
    <w:p w:rsidR="009A6831" w:rsidRDefault="00AF4D7A">
      <w:pPr>
        <w:spacing w:line="369" w:lineRule="auto"/>
        <w:ind w:left="115" w:right="276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1120" w:bottom="280" w:left="1200" w:header="2105" w:footer="1382" w:gutter="0"/>
          <w:cols w:space="720"/>
        </w:sectPr>
      </w:pP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ere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5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ea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edi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 xml:space="preserve">ng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no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able,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em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get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pe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m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p</w:t>
      </w:r>
      <w:r>
        <w:rPr>
          <w:rFonts w:ascii="Arial" w:eastAsia="Arial" w:hAnsi="Arial" w:cs="Arial"/>
          <w:w w:val="101"/>
          <w:sz w:val="19"/>
          <w:szCs w:val="19"/>
        </w:rPr>
        <w:t>le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 xml:space="preserve">ed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ernal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ea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3"/>
          <w:sz w:val="19"/>
          <w:szCs w:val="19"/>
        </w:rPr>
        <w:t>'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>b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line="100" w:lineRule="exact"/>
        <w:rPr>
          <w:sz w:val="10"/>
          <w:szCs w:val="10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before="31"/>
        <w:ind w:left="115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sz w:val="19"/>
          <w:szCs w:val="19"/>
        </w:rPr>
        <w:t>1</w:t>
      </w:r>
      <w:r>
        <w:rPr>
          <w:rFonts w:ascii="Arial" w:eastAsia="Arial" w:hAnsi="Arial" w:cs="Arial"/>
          <w:b/>
          <w:spacing w:val="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>2</w:t>
      </w:r>
      <w:r>
        <w:rPr>
          <w:rFonts w:ascii="Arial" w:eastAsia="Arial" w:hAnsi="Arial" w:cs="Arial"/>
          <w:b/>
          <w:spacing w:val="1"/>
          <w:sz w:val="19"/>
          <w:szCs w:val="19"/>
        </w:rPr>
        <w:t>.</w:t>
      </w:r>
      <w:r>
        <w:rPr>
          <w:rFonts w:ascii="Arial" w:eastAsia="Arial" w:hAnsi="Arial" w:cs="Arial"/>
          <w:b/>
          <w:sz w:val="19"/>
          <w:szCs w:val="19"/>
        </w:rPr>
        <w:t xml:space="preserve">4    </w:t>
      </w:r>
      <w:r>
        <w:rPr>
          <w:rFonts w:ascii="Arial" w:eastAsia="Arial" w:hAnsi="Arial" w:cs="Arial"/>
          <w:b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P</w:t>
      </w:r>
      <w:r>
        <w:rPr>
          <w:rFonts w:ascii="Arial" w:eastAsia="Arial" w:hAnsi="Arial" w:cs="Arial"/>
          <w:b/>
          <w:sz w:val="15"/>
          <w:szCs w:val="15"/>
        </w:rPr>
        <w:t>H</w:t>
      </w:r>
      <w:r>
        <w:rPr>
          <w:rFonts w:ascii="Arial" w:eastAsia="Arial" w:hAnsi="Arial" w:cs="Arial"/>
          <w:b/>
          <w:spacing w:val="-3"/>
          <w:sz w:val="15"/>
          <w:szCs w:val="15"/>
        </w:rPr>
        <w:t>A</w:t>
      </w:r>
      <w:r>
        <w:rPr>
          <w:rFonts w:ascii="Arial" w:eastAsia="Arial" w:hAnsi="Arial" w:cs="Arial"/>
          <w:b/>
          <w:spacing w:val="1"/>
          <w:sz w:val="15"/>
          <w:szCs w:val="15"/>
        </w:rPr>
        <w:t>S</w:t>
      </w:r>
      <w:r>
        <w:rPr>
          <w:rFonts w:ascii="Arial" w:eastAsia="Arial" w:hAnsi="Arial" w:cs="Arial"/>
          <w:b/>
          <w:sz w:val="15"/>
          <w:szCs w:val="15"/>
        </w:rPr>
        <w:t>E</w:t>
      </w:r>
      <w:r>
        <w:rPr>
          <w:rFonts w:ascii="Arial" w:eastAsia="Arial" w:hAnsi="Arial" w:cs="Arial"/>
          <w:b/>
          <w:spacing w:val="2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4:</w:t>
      </w:r>
      <w:r>
        <w:rPr>
          <w:rFonts w:ascii="Arial" w:eastAsia="Arial" w:hAnsi="Arial" w:cs="Arial"/>
          <w:b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4"/>
          <w:sz w:val="19"/>
          <w:szCs w:val="19"/>
        </w:rPr>
        <w:t>M</w:t>
      </w:r>
      <w:r>
        <w:rPr>
          <w:rFonts w:ascii="Arial" w:eastAsia="Arial" w:hAnsi="Arial" w:cs="Arial"/>
          <w:b/>
          <w:spacing w:val="-3"/>
          <w:sz w:val="15"/>
          <w:szCs w:val="15"/>
        </w:rPr>
        <w:t>AI</w:t>
      </w:r>
      <w:r>
        <w:rPr>
          <w:rFonts w:ascii="Arial" w:eastAsia="Arial" w:hAnsi="Arial" w:cs="Arial"/>
          <w:b/>
          <w:sz w:val="15"/>
          <w:szCs w:val="15"/>
        </w:rPr>
        <w:t>NT</w:t>
      </w:r>
      <w:r>
        <w:rPr>
          <w:rFonts w:ascii="Arial" w:eastAsia="Arial" w:hAnsi="Arial" w:cs="Arial"/>
          <w:b/>
          <w:spacing w:val="-1"/>
          <w:sz w:val="15"/>
          <w:szCs w:val="15"/>
        </w:rPr>
        <w:t>E</w:t>
      </w:r>
      <w:r>
        <w:rPr>
          <w:rFonts w:ascii="Arial" w:eastAsia="Arial" w:hAnsi="Arial" w:cs="Arial"/>
          <w:b/>
          <w:spacing w:val="2"/>
          <w:sz w:val="15"/>
          <w:szCs w:val="15"/>
        </w:rPr>
        <w:t>N</w:t>
      </w:r>
      <w:r>
        <w:rPr>
          <w:rFonts w:ascii="Arial" w:eastAsia="Arial" w:hAnsi="Arial" w:cs="Arial"/>
          <w:b/>
          <w:spacing w:val="-3"/>
          <w:sz w:val="15"/>
          <w:szCs w:val="15"/>
        </w:rPr>
        <w:t>A</w:t>
      </w:r>
      <w:r>
        <w:rPr>
          <w:rFonts w:ascii="Arial" w:eastAsia="Arial" w:hAnsi="Arial" w:cs="Arial"/>
          <w:b/>
          <w:sz w:val="15"/>
          <w:szCs w:val="15"/>
        </w:rPr>
        <w:t>N</w:t>
      </w:r>
      <w:r>
        <w:rPr>
          <w:rFonts w:ascii="Arial" w:eastAsia="Arial" w:hAnsi="Arial" w:cs="Arial"/>
          <w:b/>
          <w:spacing w:val="-3"/>
          <w:sz w:val="15"/>
          <w:szCs w:val="15"/>
        </w:rPr>
        <w:t>C</w:t>
      </w:r>
      <w:r>
        <w:rPr>
          <w:rFonts w:ascii="Arial" w:eastAsia="Arial" w:hAnsi="Arial" w:cs="Arial"/>
          <w:b/>
          <w:sz w:val="15"/>
          <w:szCs w:val="15"/>
        </w:rPr>
        <w:t xml:space="preserve">E </w:t>
      </w:r>
      <w:r>
        <w:rPr>
          <w:rFonts w:ascii="Arial" w:eastAsia="Arial" w:hAnsi="Arial" w:cs="Arial"/>
          <w:b/>
          <w:spacing w:val="4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pacing w:val="-5"/>
          <w:sz w:val="15"/>
          <w:szCs w:val="15"/>
        </w:rPr>
        <w:t>A</w:t>
      </w:r>
      <w:r>
        <w:rPr>
          <w:rFonts w:ascii="Arial" w:eastAsia="Arial" w:hAnsi="Arial" w:cs="Arial"/>
          <w:b/>
          <w:sz w:val="15"/>
          <w:szCs w:val="15"/>
        </w:rPr>
        <w:t>ND</w:t>
      </w:r>
      <w:r>
        <w:rPr>
          <w:rFonts w:ascii="Arial" w:eastAsia="Arial" w:hAnsi="Arial" w:cs="Arial"/>
          <w:b/>
          <w:spacing w:val="15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b/>
          <w:spacing w:val="4"/>
          <w:w w:val="104"/>
          <w:sz w:val="15"/>
          <w:szCs w:val="15"/>
        </w:rPr>
        <w:t>E</w:t>
      </w:r>
      <w:r>
        <w:rPr>
          <w:rFonts w:ascii="Arial" w:eastAsia="Arial" w:hAnsi="Arial" w:cs="Arial"/>
          <w:b/>
          <w:spacing w:val="-3"/>
          <w:w w:val="104"/>
          <w:sz w:val="15"/>
          <w:szCs w:val="15"/>
        </w:rPr>
        <w:t>A</w:t>
      </w:r>
      <w:r>
        <w:rPr>
          <w:rFonts w:ascii="Arial" w:eastAsia="Arial" w:hAnsi="Arial" w:cs="Arial"/>
          <w:b/>
          <w:spacing w:val="-1"/>
          <w:w w:val="104"/>
          <w:sz w:val="15"/>
          <w:szCs w:val="15"/>
        </w:rPr>
        <w:t>S</w:t>
      </w:r>
      <w:r>
        <w:rPr>
          <w:rFonts w:ascii="Arial" w:eastAsia="Arial" w:hAnsi="Arial" w:cs="Arial"/>
          <w:b/>
          <w:w w:val="104"/>
          <w:sz w:val="15"/>
          <w:szCs w:val="15"/>
        </w:rPr>
        <w:t>UR</w:t>
      </w:r>
      <w:r>
        <w:rPr>
          <w:rFonts w:ascii="Arial" w:eastAsia="Arial" w:hAnsi="Arial" w:cs="Arial"/>
          <w:b/>
          <w:spacing w:val="-1"/>
          <w:w w:val="104"/>
          <w:sz w:val="15"/>
          <w:szCs w:val="15"/>
        </w:rPr>
        <w:t>E</w:t>
      </w:r>
      <w:r>
        <w:rPr>
          <w:rFonts w:ascii="Arial" w:eastAsia="Arial" w:hAnsi="Arial" w:cs="Arial"/>
          <w:b/>
          <w:spacing w:val="4"/>
          <w:w w:val="104"/>
          <w:sz w:val="15"/>
          <w:szCs w:val="15"/>
        </w:rPr>
        <w:t>M</w:t>
      </w:r>
      <w:r>
        <w:rPr>
          <w:rFonts w:ascii="Arial" w:eastAsia="Arial" w:hAnsi="Arial" w:cs="Arial"/>
          <w:b/>
          <w:spacing w:val="-4"/>
          <w:w w:val="104"/>
          <w:sz w:val="15"/>
          <w:szCs w:val="15"/>
        </w:rPr>
        <w:t>E</w:t>
      </w:r>
      <w:r>
        <w:rPr>
          <w:rFonts w:ascii="Arial" w:eastAsia="Arial" w:hAnsi="Arial" w:cs="Arial"/>
          <w:b/>
          <w:w w:val="104"/>
          <w:sz w:val="15"/>
          <w:szCs w:val="15"/>
        </w:rPr>
        <w:t>NT</w:t>
      </w:r>
    </w:p>
    <w:p w:rsidR="009A6831" w:rsidRDefault="009A6831">
      <w:pPr>
        <w:spacing w:before="5" w:line="120" w:lineRule="exact"/>
        <w:rPr>
          <w:sz w:val="12"/>
          <w:szCs w:val="12"/>
        </w:rPr>
      </w:pPr>
    </w:p>
    <w:p w:rsidR="009A6831" w:rsidRDefault="00AF4D7A">
      <w:pPr>
        <w:spacing w:line="369" w:lineRule="auto"/>
        <w:ind w:left="115" w:right="85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1400" w:bottom="280" w:left="1200" w:header="2105" w:footer="1382" w:gutter="0"/>
          <w:cols w:space="720"/>
        </w:sectPr>
      </w:pP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pacing w:val="-5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led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program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up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run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in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anaging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progre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re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w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 xml:space="preserve">ng </w:t>
      </w:r>
      <w:r>
        <w:rPr>
          <w:rFonts w:ascii="Arial" w:eastAsia="Arial" w:hAnsi="Arial" w:cs="Arial"/>
          <w:sz w:val="19"/>
          <w:szCs w:val="19"/>
        </w:rPr>
        <w:t>pr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5"/>
          <w:sz w:val="19"/>
          <w:szCs w:val="19"/>
        </w:rPr>
        <w:t>j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sk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al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during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ur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w</w:t>
      </w:r>
      <w:r>
        <w:rPr>
          <w:rFonts w:ascii="Arial" w:eastAsia="Arial" w:hAnsi="Arial" w:cs="Arial"/>
          <w:w w:val="101"/>
          <w:sz w:val="19"/>
          <w:szCs w:val="19"/>
        </w:rPr>
        <w:t xml:space="preserve">e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ine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ari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sc</w:t>
      </w:r>
      <w:r>
        <w:rPr>
          <w:rFonts w:ascii="Arial" w:eastAsia="Arial" w:hAnsi="Arial" w:cs="Arial"/>
          <w:sz w:val="19"/>
          <w:szCs w:val="19"/>
        </w:rPr>
        <w:t>ore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ds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hem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ure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 xml:space="preserve">nd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O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I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6" w:line="100" w:lineRule="exact"/>
        <w:rPr>
          <w:sz w:val="11"/>
          <w:szCs w:val="11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before="18"/>
        <w:ind w:left="155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spacing w:val="-1"/>
          <w:sz w:val="27"/>
          <w:szCs w:val="27"/>
        </w:rPr>
        <w:t>1</w:t>
      </w:r>
      <w:r>
        <w:rPr>
          <w:rFonts w:ascii="Arial" w:eastAsia="Arial" w:hAnsi="Arial" w:cs="Arial"/>
          <w:b/>
          <w:spacing w:val="1"/>
          <w:sz w:val="27"/>
          <w:szCs w:val="27"/>
        </w:rPr>
        <w:t>.</w:t>
      </w:r>
      <w:r>
        <w:rPr>
          <w:rFonts w:ascii="Arial" w:eastAsia="Arial" w:hAnsi="Arial" w:cs="Arial"/>
          <w:b/>
          <w:sz w:val="27"/>
          <w:szCs w:val="27"/>
        </w:rPr>
        <w:t xml:space="preserve">3 </w:t>
      </w:r>
      <w:r>
        <w:rPr>
          <w:rFonts w:ascii="Arial" w:eastAsia="Arial" w:hAnsi="Arial" w:cs="Arial"/>
          <w:b/>
          <w:spacing w:val="3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z w:val="27"/>
          <w:szCs w:val="27"/>
        </w:rPr>
        <w:t>P</w:t>
      </w:r>
      <w:r>
        <w:rPr>
          <w:rFonts w:ascii="Arial" w:eastAsia="Arial" w:hAnsi="Arial" w:cs="Arial"/>
          <w:b/>
          <w:spacing w:val="6"/>
          <w:sz w:val="27"/>
          <w:szCs w:val="27"/>
        </w:rPr>
        <w:t>L</w:t>
      </w:r>
      <w:r>
        <w:rPr>
          <w:rFonts w:ascii="Arial" w:eastAsia="Arial" w:hAnsi="Arial" w:cs="Arial"/>
          <w:b/>
          <w:spacing w:val="-12"/>
          <w:sz w:val="27"/>
          <w:szCs w:val="27"/>
        </w:rPr>
        <w:t>A</w:t>
      </w:r>
      <w:r>
        <w:rPr>
          <w:rFonts w:ascii="Arial" w:eastAsia="Arial" w:hAnsi="Arial" w:cs="Arial"/>
          <w:b/>
          <w:sz w:val="27"/>
          <w:szCs w:val="27"/>
        </w:rPr>
        <w:t>N</w:t>
      </w:r>
      <w:r>
        <w:rPr>
          <w:rFonts w:ascii="Arial" w:eastAsia="Arial" w:hAnsi="Arial" w:cs="Arial"/>
          <w:b/>
          <w:spacing w:val="-8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w w:val="101"/>
          <w:sz w:val="27"/>
          <w:szCs w:val="27"/>
        </w:rPr>
        <w:t>PR</w:t>
      </w:r>
      <w:r>
        <w:rPr>
          <w:rFonts w:ascii="Arial" w:eastAsia="Arial" w:hAnsi="Arial" w:cs="Arial"/>
          <w:b/>
          <w:spacing w:val="1"/>
          <w:w w:val="101"/>
          <w:sz w:val="27"/>
          <w:szCs w:val="27"/>
        </w:rPr>
        <w:t>O</w:t>
      </w:r>
      <w:r>
        <w:rPr>
          <w:rFonts w:ascii="Arial" w:eastAsia="Arial" w:hAnsi="Arial" w:cs="Arial"/>
          <w:b/>
          <w:w w:val="101"/>
          <w:sz w:val="27"/>
          <w:szCs w:val="27"/>
        </w:rPr>
        <w:t>P</w:t>
      </w:r>
      <w:r>
        <w:rPr>
          <w:rFonts w:ascii="Arial" w:eastAsia="Arial" w:hAnsi="Arial" w:cs="Arial"/>
          <w:b/>
          <w:spacing w:val="-1"/>
          <w:w w:val="101"/>
          <w:sz w:val="27"/>
          <w:szCs w:val="27"/>
        </w:rPr>
        <w:t>O</w:t>
      </w:r>
      <w:r>
        <w:rPr>
          <w:rFonts w:ascii="Arial" w:eastAsia="Arial" w:hAnsi="Arial" w:cs="Arial"/>
          <w:b/>
          <w:w w:val="101"/>
          <w:sz w:val="27"/>
          <w:szCs w:val="27"/>
        </w:rPr>
        <w:t>SED</w:t>
      </w:r>
    </w:p>
    <w:p w:rsidR="009A6831" w:rsidRDefault="009A6831">
      <w:pPr>
        <w:spacing w:before="17" w:line="240" w:lineRule="exact"/>
        <w:rPr>
          <w:sz w:val="24"/>
          <w:szCs w:val="24"/>
        </w:rPr>
      </w:pPr>
    </w:p>
    <w:p w:rsidR="009A6831" w:rsidRDefault="00AF4D7A">
      <w:pPr>
        <w:spacing w:line="242" w:lineRule="auto"/>
        <w:ind w:left="155" w:right="49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ous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ans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EO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rom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ub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g.</w:t>
      </w:r>
      <w:r>
        <w:rPr>
          <w:rFonts w:ascii="Arial" w:eastAsia="Arial" w:hAnsi="Arial" w:cs="Arial"/>
          <w:spacing w:val="9"/>
          <w:sz w:val="19"/>
          <w:szCs w:val="19"/>
        </w:rPr>
        <w:t xml:space="preserve"> 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 xml:space="preserve">de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hem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cc</w:t>
      </w:r>
      <w:r>
        <w:rPr>
          <w:rFonts w:ascii="Arial" w:eastAsia="Arial" w:hAnsi="Arial" w:cs="Arial"/>
          <w:sz w:val="19"/>
          <w:szCs w:val="19"/>
        </w:rPr>
        <w:t>ord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udge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ere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pla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6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ou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f</w:t>
      </w:r>
      <w:r>
        <w:rPr>
          <w:rFonts w:ascii="Arial" w:eastAsia="Arial" w:hAnsi="Arial" w:cs="Arial"/>
          <w:w w:val="101"/>
          <w:sz w:val="19"/>
          <w:szCs w:val="19"/>
        </w:rPr>
        <w:t>or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line="200" w:lineRule="exact"/>
      </w:pPr>
    </w:p>
    <w:p w:rsidR="009A6831" w:rsidRDefault="009A6831">
      <w:pPr>
        <w:spacing w:before="19" w:line="200" w:lineRule="exact"/>
      </w:pPr>
    </w:p>
    <w:p w:rsidR="009A6831" w:rsidRDefault="00AF4D7A">
      <w:pPr>
        <w:ind w:left="916" w:right="490" w:hanging="576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“</w:t>
      </w:r>
      <w:r>
        <w:rPr>
          <w:color w:val="C00000"/>
          <w:spacing w:val="-1"/>
          <w:sz w:val="23"/>
          <w:szCs w:val="23"/>
        </w:rPr>
        <w:t>A</w:t>
      </w:r>
      <w:r>
        <w:rPr>
          <w:color w:val="C00000"/>
          <w:spacing w:val="2"/>
          <w:sz w:val="23"/>
          <w:szCs w:val="23"/>
        </w:rPr>
        <w:t>N</w:t>
      </w:r>
      <w:r>
        <w:rPr>
          <w:color w:val="C00000"/>
          <w:sz w:val="23"/>
          <w:szCs w:val="23"/>
        </w:rPr>
        <w:t xml:space="preserve">Y </w:t>
      </w:r>
      <w:r>
        <w:rPr>
          <w:color w:val="C00000"/>
          <w:spacing w:val="15"/>
          <w:sz w:val="23"/>
          <w:szCs w:val="23"/>
        </w:rPr>
        <w:t xml:space="preserve"> </w:t>
      </w:r>
      <w:r>
        <w:rPr>
          <w:color w:val="C00000"/>
          <w:spacing w:val="2"/>
          <w:w w:val="117"/>
          <w:sz w:val="23"/>
          <w:szCs w:val="23"/>
        </w:rPr>
        <w:t>R</w:t>
      </w:r>
      <w:r>
        <w:rPr>
          <w:color w:val="C00000"/>
          <w:spacing w:val="-1"/>
          <w:w w:val="117"/>
          <w:sz w:val="23"/>
          <w:szCs w:val="23"/>
        </w:rPr>
        <w:t>EP</w:t>
      </w:r>
      <w:r>
        <w:rPr>
          <w:color w:val="C00000"/>
          <w:w w:val="117"/>
          <w:sz w:val="23"/>
          <w:szCs w:val="23"/>
        </w:rPr>
        <w:t>U</w:t>
      </w:r>
      <w:r>
        <w:rPr>
          <w:color w:val="C00000"/>
          <w:spacing w:val="2"/>
          <w:w w:val="117"/>
          <w:sz w:val="23"/>
          <w:szCs w:val="23"/>
        </w:rPr>
        <w:t>T</w:t>
      </w:r>
      <w:r>
        <w:rPr>
          <w:color w:val="C00000"/>
          <w:spacing w:val="-1"/>
          <w:w w:val="117"/>
          <w:sz w:val="23"/>
          <w:szCs w:val="23"/>
        </w:rPr>
        <w:t>E</w:t>
      </w:r>
      <w:r>
        <w:rPr>
          <w:color w:val="C00000"/>
          <w:w w:val="117"/>
          <w:sz w:val="23"/>
          <w:szCs w:val="23"/>
        </w:rPr>
        <w:t>D</w:t>
      </w:r>
      <w:r>
        <w:rPr>
          <w:color w:val="C00000"/>
          <w:spacing w:val="12"/>
          <w:w w:val="117"/>
          <w:sz w:val="23"/>
          <w:szCs w:val="23"/>
        </w:rPr>
        <w:t xml:space="preserve"> </w:t>
      </w:r>
      <w:r>
        <w:rPr>
          <w:color w:val="C00000"/>
          <w:w w:val="117"/>
          <w:sz w:val="23"/>
          <w:szCs w:val="23"/>
        </w:rPr>
        <w:t>S</w:t>
      </w:r>
      <w:r>
        <w:rPr>
          <w:color w:val="C00000"/>
          <w:spacing w:val="1"/>
          <w:w w:val="117"/>
          <w:sz w:val="23"/>
          <w:szCs w:val="23"/>
        </w:rPr>
        <w:t>E</w:t>
      </w:r>
      <w:r>
        <w:rPr>
          <w:color w:val="C00000"/>
          <w:w w:val="117"/>
          <w:sz w:val="23"/>
          <w:szCs w:val="23"/>
        </w:rPr>
        <w:t>O</w:t>
      </w:r>
      <w:r>
        <w:rPr>
          <w:color w:val="C00000"/>
          <w:spacing w:val="25"/>
          <w:w w:val="117"/>
          <w:sz w:val="23"/>
          <w:szCs w:val="23"/>
        </w:rPr>
        <w:t xml:space="preserve"> </w:t>
      </w:r>
      <w:r>
        <w:rPr>
          <w:color w:val="C00000"/>
          <w:spacing w:val="2"/>
          <w:w w:val="110"/>
          <w:sz w:val="23"/>
          <w:szCs w:val="23"/>
        </w:rPr>
        <w:t>C</w:t>
      </w:r>
      <w:r>
        <w:rPr>
          <w:color w:val="C00000"/>
          <w:spacing w:val="-2"/>
          <w:w w:val="119"/>
          <w:sz w:val="23"/>
          <w:szCs w:val="23"/>
        </w:rPr>
        <w:t>O</w:t>
      </w:r>
      <w:r>
        <w:rPr>
          <w:color w:val="C00000"/>
          <w:w w:val="108"/>
          <w:sz w:val="23"/>
          <w:szCs w:val="23"/>
        </w:rPr>
        <w:t>M</w:t>
      </w:r>
      <w:r>
        <w:rPr>
          <w:color w:val="C00000"/>
          <w:spacing w:val="-1"/>
          <w:w w:val="133"/>
          <w:sz w:val="23"/>
          <w:szCs w:val="23"/>
        </w:rPr>
        <w:t>P</w:t>
      </w:r>
      <w:r>
        <w:rPr>
          <w:color w:val="C00000"/>
          <w:spacing w:val="1"/>
          <w:w w:val="109"/>
          <w:sz w:val="23"/>
          <w:szCs w:val="23"/>
        </w:rPr>
        <w:t>A</w:t>
      </w:r>
      <w:r>
        <w:rPr>
          <w:color w:val="C00000"/>
          <w:spacing w:val="2"/>
          <w:w w:val="119"/>
          <w:sz w:val="23"/>
          <w:szCs w:val="23"/>
        </w:rPr>
        <w:t>N</w:t>
      </w:r>
      <w:r>
        <w:rPr>
          <w:color w:val="C00000"/>
          <w:spacing w:val="-2"/>
          <w:w w:val="103"/>
          <w:sz w:val="23"/>
          <w:szCs w:val="23"/>
        </w:rPr>
        <w:t>Y</w:t>
      </w:r>
      <w:r>
        <w:rPr>
          <w:color w:val="C00000"/>
          <w:w w:val="146"/>
          <w:sz w:val="23"/>
          <w:szCs w:val="23"/>
        </w:rPr>
        <w:t>,</w:t>
      </w:r>
      <w:r>
        <w:rPr>
          <w:color w:val="C00000"/>
          <w:spacing w:val="24"/>
          <w:sz w:val="23"/>
          <w:szCs w:val="23"/>
        </w:rPr>
        <w:t xml:space="preserve"> </w:t>
      </w:r>
      <w:r>
        <w:rPr>
          <w:color w:val="C00000"/>
          <w:w w:val="121"/>
          <w:sz w:val="23"/>
          <w:szCs w:val="23"/>
        </w:rPr>
        <w:t>W</w:t>
      </w:r>
      <w:r>
        <w:rPr>
          <w:color w:val="C00000"/>
          <w:spacing w:val="-1"/>
          <w:w w:val="117"/>
          <w:sz w:val="23"/>
          <w:szCs w:val="23"/>
        </w:rPr>
        <w:t>H</w:t>
      </w:r>
      <w:r>
        <w:rPr>
          <w:color w:val="C00000"/>
          <w:w w:val="166"/>
          <w:sz w:val="23"/>
          <w:szCs w:val="23"/>
        </w:rPr>
        <w:t>I</w:t>
      </w:r>
      <w:r>
        <w:rPr>
          <w:color w:val="C00000"/>
          <w:spacing w:val="2"/>
          <w:w w:val="110"/>
          <w:sz w:val="23"/>
          <w:szCs w:val="23"/>
        </w:rPr>
        <w:t>C</w:t>
      </w:r>
      <w:r>
        <w:rPr>
          <w:color w:val="C00000"/>
          <w:w w:val="117"/>
          <w:sz w:val="23"/>
          <w:szCs w:val="23"/>
        </w:rPr>
        <w:t>H</w:t>
      </w:r>
      <w:r>
        <w:rPr>
          <w:color w:val="C00000"/>
          <w:spacing w:val="18"/>
          <w:sz w:val="23"/>
          <w:szCs w:val="23"/>
        </w:rPr>
        <w:t xml:space="preserve"> </w:t>
      </w:r>
      <w:r>
        <w:rPr>
          <w:color w:val="C00000"/>
          <w:spacing w:val="4"/>
          <w:w w:val="118"/>
          <w:sz w:val="23"/>
          <w:szCs w:val="23"/>
        </w:rPr>
        <w:t>D</w:t>
      </w:r>
      <w:r>
        <w:rPr>
          <w:color w:val="C00000"/>
          <w:spacing w:val="1"/>
          <w:w w:val="118"/>
          <w:sz w:val="23"/>
          <w:szCs w:val="23"/>
        </w:rPr>
        <w:t>O</w:t>
      </w:r>
      <w:r>
        <w:rPr>
          <w:color w:val="C00000"/>
          <w:spacing w:val="-1"/>
          <w:w w:val="118"/>
          <w:sz w:val="23"/>
          <w:szCs w:val="23"/>
        </w:rPr>
        <w:t>E</w:t>
      </w:r>
      <w:r>
        <w:rPr>
          <w:color w:val="C00000"/>
          <w:w w:val="118"/>
          <w:sz w:val="23"/>
          <w:szCs w:val="23"/>
        </w:rPr>
        <w:t>S</w:t>
      </w:r>
      <w:r>
        <w:rPr>
          <w:color w:val="C00000"/>
          <w:spacing w:val="15"/>
          <w:w w:val="118"/>
          <w:sz w:val="23"/>
          <w:szCs w:val="23"/>
        </w:rPr>
        <w:t xml:space="preserve"> </w:t>
      </w:r>
      <w:r>
        <w:rPr>
          <w:color w:val="C00000"/>
          <w:spacing w:val="5"/>
          <w:sz w:val="23"/>
          <w:szCs w:val="23"/>
        </w:rPr>
        <w:t>L</w:t>
      </w:r>
      <w:r>
        <w:rPr>
          <w:color w:val="C00000"/>
          <w:spacing w:val="-4"/>
          <w:sz w:val="23"/>
          <w:szCs w:val="23"/>
        </w:rPr>
        <w:t>O</w:t>
      </w:r>
      <w:r>
        <w:rPr>
          <w:color w:val="C00000"/>
          <w:sz w:val="23"/>
          <w:szCs w:val="23"/>
        </w:rPr>
        <w:t xml:space="preserve">T </w:t>
      </w:r>
      <w:r>
        <w:rPr>
          <w:color w:val="C00000"/>
          <w:spacing w:val="27"/>
          <w:sz w:val="23"/>
          <w:szCs w:val="23"/>
        </w:rPr>
        <w:t xml:space="preserve"> </w:t>
      </w:r>
      <w:r>
        <w:rPr>
          <w:color w:val="C00000"/>
          <w:spacing w:val="-4"/>
          <w:sz w:val="23"/>
          <w:szCs w:val="23"/>
        </w:rPr>
        <w:t>O</w:t>
      </w:r>
      <w:r>
        <w:rPr>
          <w:color w:val="C00000"/>
          <w:sz w:val="23"/>
          <w:szCs w:val="23"/>
        </w:rPr>
        <w:t xml:space="preserve">F </w:t>
      </w:r>
      <w:r>
        <w:rPr>
          <w:color w:val="C00000"/>
          <w:spacing w:val="23"/>
          <w:sz w:val="23"/>
          <w:szCs w:val="23"/>
        </w:rPr>
        <w:t xml:space="preserve"> </w:t>
      </w:r>
      <w:r>
        <w:rPr>
          <w:color w:val="C00000"/>
          <w:spacing w:val="-5"/>
          <w:w w:val="116"/>
          <w:sz w:val="23"/>
          <w:szCs w:val="23"/>
        </w:rPr>
        <w:t>H</w:t>
      </w:r>
      <w:r>
        <w:rPr>
          <w:color w:val="C00000"/>
          <w:spacing w:val="1"/>
          <w:w w:val="116"/>
          <w:sz w:val="23"/>
          <w:szCs w:val="23"/>
        </w:rPr>
        <w:t>A</w:t>
      </w:r>
      <w:r>
        <w:rPr>
          <w:color w:val="C00000"/>
          <w:w w:val="116"/>
          <w:sz w:val="23"/>
          <w:szCs w:val="23"/>
        </w:rPr>
        <w:t>RD</w:t>
      </w:r>
      <w:r>
        <w:rPr>
          <w:color w:val="C00000"/>
          <w:spacing w:val="11"/>
          <w:w w:val="116"/>
          <w:sz w:val="23"/>
          <w:szCs w:val="23"/>
        </w:rPr>
        <w:t xml:space="preserve"> </w:t>
      </w:r>
      <w:r>
        <w:rPr>
          <w:color w:val="C00000"/>
          <w:w w:val="116"/>
          <w:sz w:val="23"/>
          <w:szCs w:val="23"/>
        </w:rPr>
        <w:t>W</w:t>
      </w:r>
      <w:r>
        <w:rPr>
          <w:color w:val="C00000"/>
          <w:spacing w:val="-2"/>
          <w:w w:val="116"/>
          <w:sz w:val="23"/>
          <w:szCs w:val="23"/>
        </w:rPr>
        <w:t>O</w:t>
      </w:r>
      <w:r>
        <w:rPr>
          <w:color w:val="C00000"/>
          <w:w w:val="116"/>
          <w:sz w:val="23"/>
          <w:szCs w:val="23"/>
        </w:rPr>
        <w:t>RK</w:t>
      </w:r>
      <w:r>
        <w:rPr>
          <w:color w:val="C00000"/>
          <w:spacing w:val="22"/>
          <w:w w:val="116"/>
          <w:sz w:val="23"/>
          <w:szCs w:val="23"/>
        </w:rPr>
        <w:t xml:space="preserve"> </w:t>
      </w:r>
      <w:r>
        <w:rPr>
          <w:color w:val="C00000"/>
          <w:spacing w:val="-3"/>
          <w:w w:val="166"/>
          <w:sz w:val="23"/>
          <w:szCs w:val="23"/>
        </w:rPr>
        <w:t>I</w:t>
      </w:r>
      <w:r>
        <w:rPr>
          <w:color w:val="C00000"/>
          <w:w w:val="119"/>
          <w:sz w:val="23"/>
          <w:szCs w:val="23"/>
        </w:rPr>
        <w:t xml:space="preserve">N </w:t>
      </w:r>
      <w:r>
        <w:rPr>
          <w:color w:val="C00000"/>
          <w:w w:val="129"/>
          <w:sz w:val="23"/>
          <w:szCs w:val="23"/>
        </w:rPr>
        <w:t>S</w:t>
      </w:r>
      <w:r>
        <w:rPr>
          <w:color w:val="C00000"/>
          <w:spacing w:val="1"/>
          <w:w w:val="113"/>
          <w:sz w:val="23"/>
          <w:szCs w:val="23"/>
        </w:rPr>
        <w:t>E</w:t>
      </w:r>
      <w:r>
        <w:rPr>
          <w:color w:val="C00000"/>
          <w:spacing w:val="-1"/>
          <w:w w:val="109"/>
          <w:sz w:val="23"/>
          <w:szCs w:val="23"/>
        </w:rPr>
        <w:t>A</w:t>
      </w:r>
      <w:r>
        <w:rPr>
          <w:color w:val="C00000"/>
          <w:w w:val="119"/>
          <w:sz w:val="23"/>
          <w:szCs w:val="23"/>
        </w:rPr>
        <w:t>R</w:t>
      </w:r>
      <w:r>
        <w:rPr>
          <w:color w:val="C00000"/>
          <w:spacing w:val="2"/>
          <w:w w:val="110"/>
          <w:sz w:val="23"/>
          <w:szCs w:val="23"/>
        </w:rPr>
        <w:t>C</w:t>
      </w:r>
      <w:r>
        <w:rPr>
          <w:color w:val="C00000"/>
          <w:spacing w:val="-1"/>
          <w:w w:val="117"/>
          <w:sz w:val="23"/>
          <w:szCs w:val="23"/>
        </w:rPr>
        <w:t>H</w:t>
      </w:r>
      <w:r>
        <w:rPr>
          <w:color w:val="C00000"/>
          <w:spacing w:val="2"/>
          <w:w w:val="166"/>
          <w:sz w:val="23"/>
          <w:szCs w:val="23"/>
        </w:rPr>
        <w:t>I</w:t>
      </w:r>
      <w:r>
        <w:rPr>
          <w:color w:val="C00000"/>
          <w:spacing w:val="-1"/>
          <w:w w:val="119"/>
          <w:sz w:val="23"/>
          <w:szCs w:val="23"/>
        </w:rPr>
        <w:t>N</w:t>
      </w:r>
      <w:r>
        <w:rPr>
          <w:color w:val="C00000"/>
          <w:spacing w:val="-2"/>
          <w:w w:val="114"/>
          <w:sz w:val="23"/>
          <w:szCs w:val="23"/>
        </w:rPr>
        <w:t>G</w:t>
      </w:r>
      <w:r>
        <w:rPr>
          <w:color w:val="C00000"/>
          <w:w w:val="146"/>
          <w:sz w:val="23"/>
          <w:szCs w:val="23"/>
        </w:rPr>
        <w:t>,</w:t>
      </w:r>
      <w:r>
        <w:rPr>
          <w:color w:val="C00000"/>
          <w:spacing w:val="26"/>
          <w:sz w:val="23"/>
          <w:szCs w:val="23"/>
        </w:rPr>
        <w:t xml:space="preserve"> </w:t>
      </w:r>
      <w:r>
        <w:rPr>
          <w:color w:val="C00000"/>
          <w:spacing w:val="-1"/>
          <w:w w:val="109"/>
          <w:sz w:val="23"/>
          <w:szCs w:val="23"/>
        </w:rPr>
        <w:t>A</w:t>
      </w:r>
      <w:r>
        <w:rPr>
          <w:color w:val="C00000"/>
          <w:spacing w:val="-1"/>
          <w:w w:val="119"/>
          <w:sz w:val="23"/>
          <w:szCs w:val="23"/>
        </w:rPr>
        <w:t>N</w:t>
      </w:r>
      <w:r>
        <w:rPr>
          <w:color w:val="C00000"/>
          <w:spacing w:val="1"/>
          <w:w w:val="109"/>
          <w:sz w:val="23"/>
          <w:szCs w:val="23"/>
        </w:rPr>
        <w:t>A</w:t>
      </w:r>
      <w:r>
        <w:rPr>
          <w:color w:val="C00000"/>
          <w:w w:val="106"/>
          <w:sz w:val="23"/>
          <w:szCs w:val="23"/>
        </w:rPr>
        <w:t>L</w:t>
      </w:r>
      <w:r>
        <w:rPr>
          <w:color w:val="C00000"/>
          <w:spacing w:val="1"/>
          <w:w w:val="103"/>
          <w:sz w:val="23"/>
          <w:szCs w:val="23"/>
        </w:rPr>
        <w:t>Y</w:t>
      </w:r>
      <w:r>
        <w:rPr>
          <w:color w:val="C00000"/>
          <w:w w:val="129"/>
          <w:sz w:val="23"/>
          <w:szCs w:val="23"/>
        </w:rPr>
        <w:t>S</w:t>
      </w:r>
      <w:r>
        <w:rPr>
          <w:color w:val="C00000"/>
          <w:spacing w:val="-3"/>
          <w:w w:val="166"/>
          <w:sz w:val="23"/>
          <w:szCs w:val="23"/>
        </w:rPr>
        <w:t>I</w:t>
      </w:r>
      <w:r>
        <w:rPr>
          <w:color w:val="C00000"/>
          <w:w w:val="129"/>
          <w:sz w:val="23"/>
          <w:szCs w:val="23"/>
        </w:rPr>
        <w:t>S</w:t>
      </w:r>
      <w:r>
        <w:rPr>
          <w:color w:val="C00000"/>
          <w:spacing w:val="24"/>
          <w:sz w:val="23"/>
          <w:szCs w:val="23"/>
        </w:rPr>
        <w:t xml:space="preserve"> </w:t>
      </w:r>
      <w:r>
        <w:rPr>
          <w:color w:val="C00000"/>
          <w:spacing w:val="1"/>
          <w:w w:val="114"/>
          <w:sz w:val="23"/>
          <w:szCs w:val="23"/>
        </w:rPr>
        <w:t>A</w:t>
      </w:r>
      <w:r>
        <w:rPr>
          <w:color w:val="C00000"/>
          <w:spacing w:val="-1"/>
          <w:w w:val="114"/>
          <w:sz w:val="23"/>
          <w:szCs w:val="23"/>
        </w:rPr>
        <w:t>N</w:t>
      </w:r>
      <w:r>
        <w:rPr>
          <w:color w:val="C00000"/>
          <w:w w:val="114"/>
          <w:sz w:val="23"/>
          <w:szCs w:val="23"/>
        </w:rPr>
        <w:t>D</w:t>
      </w:r>
      <w:r>
        <w:rPr>
          <w:color w:val="C00000"/>
          <w:spacing w:val="17"/>
          <w:w w:val="114"/>
          <w:sz w:val="23"/>
          <w:szCs w:val="23"/>
        </w:rPr>
        <w:t xml:space="preserve"> </w:t>
      </w:r>
      <w:r>
        <w:rPr>
          <w:color w:val="C00000"/>
          <w:w w:val="114"/>
          <w:sz w:val="23"/>
          <w:szCs w:val="23"/>
        </w:rPr>
        <w:t>R</w:t>
      </w:r>
      <w:r>
        <w:rPr>
          <w:color w:val="C00000"/>
          <w:spacing w:val="-1"/>
          <w:w w:val="114"/>
          <w:sz w:val="23"/>
          <w:szCs w:val="23"/>
        </w:rPr>
        <w:t>E</w:t>
      </w:r>
      <w:r>
        <w:rPr>
          <w:color w:val="C00000"/>
          <w:spacing w:val="2"/>
          <w:w w:val="114"/>
          <w:sz w:val="23"/>
          <w:szCs w:val="23"/>
        </w:rPr>
        <w:t>S</w:t>
      </w:r>
      <w:r>
        <w:rPr>
          <w:color w:val="C00000"/>
          <w:spacing w:val="-1"/>
          <w:w w:val="114"/>
          <w:sz w:val="23"/>
          <w:szCs w:val="23"/>
        </w:rPr>
        <w:t>E</w:t>
      </w:r>
      <w:r>
        <w:rPr>
          <w:color w:val="C00000"/>
          <w:spacing w:val="1"/>
          <w:w w:val="114"/>
          <w:sz w:val="23"/>
          <w:szCs w:val="23"/>
        </w:rPr>
        <w:t>A</w:t>
      </w:r>
      <w:r>
        <w:rPr>
          <w:color w:val="C00000"/>
          <w:w w:val="114"/>
          <w:sz w:val="23"/>
          <w:szCs w:val="23"/>
        </w:rPr>
        <w:t>R</w:t>
      </w:r>
      <w:r>
        <w:rPr>
          <w:color w:val="C00000"/>
          <w:spacing w:val="-1"/>
          <w:w w:val="114"/>
          <w:sz w:val="23"/>
          <w:szCs w:val="23"/>
        </w:rPr>
        <w:t>C</w:t>
      </w:r>
      <w:r>
        <w:rPr>
          <w:color w:val="C00000"/>
          <w:w w:val="114"/>
          <w:sz w:val="23"/>
          <w:szCs w:val="23"/>
        </w:rPr>
        <w:t>H</w:t>
      </w:r>
      <w:r>
        <w:rPr>
          <w:color w:val="C00000"/>
          <w:spacing w:val="37"/>
          <w:w w:val="114"/>
          <w:sz w:val="23"/>
          <w:szCs w:val="23"/>
        </w:rPr>
        <w:t xml:space="preserve"> </w:t>
      </w:r>
      <w:r>
        <w:rPr>
          <w:color w:val="C00000"/>
          <w:spacing w:val="2"/>
          <w:w w:val="114"/>
          <w:sz w:val="23"/>
          <w:szCs w:val="23"/>
        </w:rPr>
        <w:t>C</w:t>
      </w:r>
      <w:r>
        <w:rPr>
          <w:color w:val="C00000"/>
          <w:spacing w:val="-1"/>
          <w:w w:val="114"/>
          <w:sz w:val="23"/>
          <w:szCs w:val="23"/>
        </w:rPr>
        <w:t>A</w:t>
      </w:r>
      <w:r>
        <w:rPr>
          <w:color w:val="C00000"/>
          <w:spacing w:val="2"/>
          <w:w w:val="114"/>
          <w:sz w:val="23"/>
          <w:szCs w:val="23"/>
        </w:rPr>
        <w:t>NN</w:t>
      </w:r>
      <w:r>
        <w:rPr>
          <w:color w:val="C00000"/>
          <w:spacing w:val="-5"/>
          <w:w w:val="114"/>
          <w:sz w:val="23"/>
          <w:szCs w:val="23"/>
        </w:rPr>
        <w:t>O</w:t>
      </w:r>
      <w:r>
        <w:rPr>
          <w:color w:val="C00000"/>
          <w:w w:val="114"/>
          <w:sz w:val="23"/>
          <w:szCs w:val="23"/>
        </w:rPr>
        <w:t>T</w:t>
      </w:r>
      <w:r>
        <w:rPr>
          <w:color w:val="C00000"/>
          <w:spacing w:val="24"/>
          <w:w w:val="114"/>
          <w:sz w:val="23"/>
          <w:szCs w:val="23"/>
        </w:rPr>
        <w:t xml:space="preserve"> </w:t>
      </w:r>
      <w:r>
        <w:rPr>
          <w:color w:val="C00000"/>
          <w:spacing w:val="2"/>
          <w:sz w:val="23"/>
          <w:szCs w:val="23"/>
        </w:rPr>
        <w:t>B</w:t>
      </w:r>
      <w:r>
        <w:rPr>
          <w:color w:val="C00000"/>
          <w:sz w:val="23"/>
          <w:szCs w:val="23"/>
        </w:rPr>
        <w:t xml:space="preserve">E </w:t>
      </w:r>
      <w:r>
        <w:rPr>
          <w:color w:val="C00000"/>
          <w:spacing w:val="8"/>
          <w:sz w:val="23"/>
          <w:szCs w:val="23"/>
        </w:rPr>
        <w:t xml:space="preserve"> </w:t>
      </w:r>
      <w:r>
        <w:rPr>
          <w:color w:val="C00000"/>
          <w:spacing w:val="-1"/>
          <w:w w:val="110"/>
          <w:sz w:val="23"/>
          <w:szCs w:val="23"/>
        </w:rPr>
        <w:t>C</w:t>
      </w:r>
      <w:r>
        <w:rPr>
          <w:color w:val="C00000"/>
          <w:spacing w:val="-1"/>
          <w:w w:val="117"/>
          <w:sz w:val="23"/>
          <w:szCs w:val="23"/>
        </w:rPr>
        <w:t>H</w:t>
      </w:r>
      <w:r>
        <w:rPr>
          <w:color w:val="C00000"/>
          <w:spacing w:val="1"/>
          <w:w w:val="113"/>
          <w:sz w:val="23"/>
          <w:szCs w:val="23"/>
        </w:rPr>
        <w:t>E</w:t>
      </w:r>
      <w:r>
        <w:rPr>
          <w:color w:val="C00000"/>
          <w:spacing w:val="-1"/>
          <w:w w:val="109"/>
          <w:sz w:val="23"/>
          <w:szCs w:val="23"/>
        </w:rPr>
        <w:t>A</w:t>
      </w:r>
      <w:r>
        <w:rPr>
          <w:color w:val="C00000"/>
          <w:w w:val="133"/>
          <w:sz w:val="23"/>
          <w:szCs w:val="23"/>
        </w:rPr>
        <w:t>P</w:t>
      </w:r>
      <w:r>
        <w:rPr>
          <w:rFonts w:ascii="Arial" w:eastAsia="Arial" w:hAnsi="Arial" w:cs="Arial"/>
          <w:color w:val="000000"/>
          <w:w w:val="101"/>
          <w:sz w:val="27"/>
          <w:szCs w:val="27"/>
        </w:rPr>
        <w:t>”</w:t>
      </w:r>
    </w:p>
    <w:p w:rsidR="009A6831" w:rsidRDefault="009A6831">
      <w:pPr>
        <w:spacing w:line="200" w:lineRule="exact"/>
      </w:pPr>
    </w:p>
    <w:p w:rsidR="009A6831" w:rsidRDefault="009A6831">
      <w:pPr>
        <w:spacing w:before="15" w:line="200" w:lineRule="exact"/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2"/>
        <w:gridCol w:w="1576"/>
        <w:gridCol w:w="1620"/>
        <w:gridCol w:w="1783"/>
      </w:tblGrid>
      <w:tr w:rsidR="009A6831">
        <w:trPr>
          <w:trHeight w:hRule="exact" w:val="467"/>
        </w:trPr>
        <w:tc>
          <w:tcPr>
            <w:tcW w:w="4662" w:type="dxa"/>
            <w:tcBorders>
              <w:top w:val="single" w:sz="7" w:space="0" w:color="00B04F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00B04F"/>
          </w:tcPr>
          <w:p w:rsidR="009A6831" w:rsidRDefault="009A6831">
            <w:pPr>
              <w:spacing w:before="7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SEO</w:t>
            </w:r>
            <w:r>
              <w:rPr>
                <w:rFonts w:ascii="Arial" w:eastAsia="Arial" w:hAnsi="Arial" w:cs="Arial"/>
                <w:b/>
                <w:color w:val="FFFFFF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w w:val="10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w w:val="10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w w:val="10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w w:val="103"/>
                <w:sz w:val="16"/>
                <w:szCs w:val="16"/>
              </w:rPr>
              <w:t>IVIT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w w:val="10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w w:val="103"/>
                <w:sz w:val="16"/>
                <w:szCs w:val="16"/>
              </w:rPr>
              <w:t>S</w:t>
            </w:r>
          </w:p>
        </w:tc>
        <w:tc>
          <w:tcPr>
            <w:tcW w:w="1576" w:type="dxa"/>
            <w:tcBorders>
              <w:top w:val="single" w:sz="7" w:space="0" w:color="00B04F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00B04F"/>
          </w:tcPr>
          <w:p w:rsidR="009A6831" w:rsidRDefault="009A6831">
            <w:pPr>
              <w:spacing w:before="7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4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LUE</w:t>
            </w:r>
            <w:r>
              <w:rPr>
                <w:rFonts w:ascii="Arial" w:eastAsia="Arial" w:hAnsi="Arial" w:cs="Arial"/>
                <w:b/>
                <w:color w:val="FFFFFF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w w:val="103"/>
                <w:sz w:val="16"/>
                <w:szCs w:val="16"/>
              </w:rPr>
              <w:t>*</w:t>
            </w:r>
          </w:p>
        </w:tc>
        <w:tc>
          <w:tcPr>
            <w:tcW w:w="1620" w:type="dxa"/>
            <w:tcBorders>
              <w:top w:val="single" w:sz="7" w:space="0" w:color="00B04F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00B04F"/>
          </w:tcPr>
          <w:p w:rsidR="009A6831" w:rsidRDefault="009A6831">
            <w:pPr>
              <w:spacing w:before="7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2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ND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RD</w:t>
            </w:r>
            <w:r>
              <w:rPr>
                <w:rFonts w:ascii="Arial" w:eastAsia="Arial" w:hAnsi="Arial" w:cs="Arial"/>
                <w:b/>
                <w:color w:val="FFFFFF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w w:val="103"/>
                <w:sz w:val="16"/>
                <w:szCs w:val="16"/>
              </w:rPr>
              <w:t>*</w:t>
            </w:r>
          </w:p>
        </w:tc>
        <w:tc>
          <w:tcPr>
            <w:tcW w:w="1783" w:type="dxa"/>
            <w:tcBorders>
              <w:top w:val="single" w:sz="7" w:space="0" w:color="00B04F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00B04F"/>
          </w:tcPr>
          <w:p w:rsidR="009A6831" w:rsidRDefault="009A6831">
            <w:pPr>
              <w:spacing w:before="7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4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w w:val="103"/>
                <w:sz w:val="16"/>
                <w:szCs w:val="16"/>
              </w:rPr>
              <w:t>*</w:t>
            </w:r>
          </w:p>
        </w:tc>
      </w:tr>
      <w:tr w:rsidR="009A6831">
        <w:trPr>
          <w:trHeight w:hRule="exact" w:val="438"/>
        </w:trPr>
        <w:tc>
          <w:tcPr>
            <w:tcW w:w="9641" w:type="dxa"/>
            <w:gridSpan w:val="4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2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7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b/>
                <w:color w:val="FF000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0000"/>
                <w:spacing w:val="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b/>
                <w:color w:val="FF0000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hs</w:t>
            </w:r>
            <w:r>
              <w:rPr>
                <w:rFonts w:ascii="Arial" w:eastAsia="Arial" w:hAnsi="Arial" w:cs="Arial"/>
                <w:b/>
                <w:color w:val="FF0000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0000"/>
                <w:spacing w:val="-1"/>
                <w:w w:val="10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color w:val="FF0000"/>
                <w:spacing w:val="-2"/>
                <w:w w:val="10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color w:val="FF0000"/>
                <w:w w:val="10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color w:val="FF0000"/>
                <w:spacing w:val="1"/>
                <w:w w:val="10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color w:val="FF0000"/>
                <w:w w:val="10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color w:val="FF0000"/>
                <w:spacing w:val="3"/>
                <w:w w:val="10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color w:val="FF0000"/>
                <w:spacing w:val="-1"/>
                <w:w w:val="10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color w:val="FF0000"/>
                <w:spacing w:val="1"/>
                <w:w w:val="10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color w:val="FF0000"/>
                <w:spacing w:val="-2"/>
                <w:w w:val="10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color w:val="FF0000"/>
                <w:w w:val="102"/>
                <w:sz w:val="18"/>
                <w:szCs w:val="18"/>
              </w:rPr>
              <w:t>t</w:t>
            </w:r>
          </w:p>
        </w:tc>
      </w:tr>
      <w:tr w:rsidR="009A6831">
        <w:trPr>
          <w:trHeight w:hRule="exact" w:val="473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8" w:line="120" w:lineRule="exact"/>
              <w:rPr>
                <w:sz w:val="12"/>
                <w:szCs w:val="12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8"/>
                <w:szCs w:val="18"/>
              </w:rPr>
              <w:t>Rs</w:t>
            </w:r>
            <w:r>
              <w:rPr>
                <w:rFonts w:ascii="Arial" w:eastAsia="Arial" w:hAnsi="Arial" w:cs="Arial"/>
                <w:b/>
                <w:w w:val="102"/>
                <w:sz w:val="18"/>
                <w:szCs w:val="18"/>
              </w:rPr>
              <w:t>.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8" w:line="120" w:lineRule="exact"/>
              <w:rPr>
                <w:sz w:val="12"/>
                <w:szCs w:val="12"/>
              </w:rPr>
            </w:pPr>
          </w:p>
          <w:p w:rsidR="009A6831" w:rsidRDefault="00AF4D7A">
            <w:pPr>
              <w:ind w:left="3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b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8"/>
                <w:szCs w:val="18"/>
              </w:rPr>
              <w:t>40</w:t>
            </w:r>
            <w:r>
              <w:rPr>
                <w:rFonts w:ascii="Arial" w:eastAsia="Arial" w:hAnsi="Arial" w:cs="Arial"/>
                <w:b/>
                <w:spacing w:val="2"/>
                <w:w w:val="10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b/>
                <w:spacing w:val="-2"/>
                <w:w w:val="10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b/>
                <w:w w:val="102"/>
                <w:sz w:val="18"/>
                <w:szCs w:val="18"/>
              </w:rPr>
              <w:t>0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8" w:line="120" w:lineRule="exact"/>
              <w:rPr>
                <w:sz w:val="12"/>
                <w:szCs w:val="12"/>
              </w:rPr>
            </w:pPr>
          </w:p>
          <w:p w:rsidR="009A6831" w:rsidRDefault="00AF4D7A">
            <w:pPr>
              <w:ind w:left="35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b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8"/>
                <w:szCs w:val="18"/>
              </w:rPr>
              <w:t>72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8"/>
                <w:szCs w:val="18"/>
              </w:rPr>
              <w:t>00</w:t>
            </w:r>
            <w:r>
              <w:rPr>
                <w:rFonts w:ascii="Arial" w:eastAsia="Arial" w:hAnsi="Arial" w:cs="Arial"/>
                <w:b/>
                <w:w w:val="102"/>
                <w:sz w:val="18"/>
                <w:szCs w:val="18"/>
              </w:rPr>
              <w:t>0</w: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8" w:line="120" w:lineRule="exact"/>
              <w:rPr>
                <w:sz w:val="12"/>
                <w:szCs w:val="12"/>
              </w:rPr>
            </w:pPr>
          </w:p>
          <w:p w:rsidR="009A6831" w:rsidRDefault="00AF4D7A">
            <w:pPr>
              <w:ind w:left="4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Rs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b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8"/>
                <w:szCs w:val="18"/>
              </w:rPr>
              <w:t>9</w:t>
            </w:r>
            <w:r>
              <w:rPr>
                <w:rFonts w:ascii="Arial" w:eastAsia="Arial" w:hAnsi="Arial" w:cs="Arial"/>
                <w:b/>
                <w:spacing w:val="-2"/>
                <w:w w:val="102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b/>
                <w:spacing w:val="2"/>
                <w:w w:val="10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b/>
                <w:spacing w:val="-2"/>
                <w:w w:val="10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b/>
                <w:w w:val="102"/>
                <w:sz w:val="18"/>
                <w:szCs w:val="18"/>
              </w:rPr>
              <w:t>0</w:t>
            </w:r>
          </w:p>
        </w:tc>
      </w:tr>
      <w:tr w:rsidR="009A6831">
        <w:trPr>
          <w:trHeight w:hRule="exact" w:val="425"/>
        </w:trPr>
        <w:tc>
          <w:tcPr>
            <w:tcW w:w="9641" w:type="dxa"/>
            <w:gridSpan w:val="4"/>
            <w:tcBorders>
              <w:top w:val="single" w:sz="7" w:space="0" w:color="E5E5E5"/>
              <w:left w:val="single" w:sz="7" w:space="0" w:color="000000"/>
              <w:bottom w:val="single" w:sz="7" w:space="0" w:color="E5E5E5"/>
              <w:right w:val="single" w:sz="7" w:space="0" w:color="000000"/>
            </w:tcBorders>
            <w:shd w:val="clear" w:color="auto" w:fill="E5E5E5"/>
          </w:tcPr>
          <w:p w:rsidR="009A6831" w:rsidRDefault="009A6831">
            <w:pPr>
              <w:spacing w:before="1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3918" w:right="390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-4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b/>
                <w:spacing w:val="2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b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9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spacing w:val="-6"/>
                <w:w w:val="102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s</w:t>
            </w:r>
          </w:p>
        </w:tc>
      </w:tr>
      <w:tr w:rsidR="009A6831">
        <w:trPr>
          <w:trHeight w:hRule="exact" w:val="461"/>
        </w:trPr>
        <w:tc>
          <w:tcPr>
            <w:tcW w:w="4662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#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ey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s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655" w:right="65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w w:val="103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b/>
                <w:w w:val="103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678" w:right="67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w w:val="103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b/>
                <w:w w:val="103"/>
                <w:sz w:val="16"/>
                <w:szCs w:val="16"/>
              </w:rPr>
              <w:t>5</w:t>
            </w:r>
          </w:p>
        </w:tc>
        <w:tc>
          <w:tcPr>
            <w:tcW w:w="1783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7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758" w:right="76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3"/>
                <w:w w:val="103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b/>
                <w:w w:val="103"/>
                <w:sz w:val="16"/>
                <w:szCs w:val="16"/>
              </w:rPr>
              <w:t>5</w:t>
            </w:r>
          </w:p>
        </w:tc>
      </w:tr>
      <w:tr w:rsidR="009A6831">
        <w:trPr>
          <w:trHeight w:hRule="exact" w:val="454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epo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rt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685"/>
            </w:pPr>
            <w:r>
              <w:pict>
                <v:shape id="_x0000_i1026" type="#_x0000_t75" style="width:9.75pt;height:12.75pt">
                  <v:imagedata r:id="rId13" o:title=""/>
                </v:shape>
              </w:pic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08"/>
            </w:pPr>
            <w:r>
              <w:pict>
                <v:shape id="_x0000_i1027" type="#_x0000_t75" style="width:9.75pt;height:12.7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89"/>
            </w:pPr>
            <w:r>
              <w:pict>
                <v:shape id="_x0000_i1028" type="#_x0000_t75" style="width:9.75pt;height:12.75pt">
                  <v:imagedata r:id="rId13" o:title=""/>
                </v:shape>
              </w:pict>
            </w:r>
          </w:p>
        </w:tc>
      </w:tr>
      <w:tr w:rsidR="009A6831">
        <w:trPr>
          <w:trHeight w:hRule="exact" w:val="450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&amp;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na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liza</w:t>
            </w:r>
            <w:r>
              <w:rPr>
                <w:rFonts w:ascii="Arial" w:eastAsia="Arial" w:hAnsi="Arial" w:cs="Arial"/>
                <w:spacing w:val="4"/>
                <w:w w:val="10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n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685"/>
            </w:pPr>
            <w:r>
              <w:pict>
                <v:shape id="_x0000_i1029" type="#_x0000_t75" style="width:9.75pt;height:12.75pt">
                  <v:imagedata r:id="rId13" o:title=""/>
                </v:shape>
              </w:pic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08"/>
            </w:pPr>
            <w:r>
              <w:pict>
                <v:shape id="_x0000_i1030" type="#_x0000_t75" style="width:9.75pt;height:12.7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89"/>
            </w:pPr>
            <w:r>
              <w:pict>
                <v:shape id="_x0000_i1031" type="#_x0000_t75" style="width:9.75pt;height:12.75pt">
                  <v:imagedata r:id="rId13" o:title=""/>
                </v:shape>
              </w:pict>
            </w:r>
          </w:p>
        </w:tc>
      </w:tr>
      <w:tr w:rsidR="009A6831">
        <w:trPr>
          <w:trHeight w:hRule="exact" w:val="474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1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ompe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4"/>
                <w:w w:val="103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4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s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8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685"/>
            </w:pPr>
            <w:r>
              <w:pict>
                <v:shape id="_x0000_i1032" type="#_x0000_t75" style="width:9.75pt;height:12.75pt">
                  <v:imagedata r:id="rId13" o:title=""/>
                </v:shape>
              </w:pic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8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08"/>
            </w:pPr>
            <w:r>
              <w:pict>
                <v:shape id="_x0000_i1033" type="#_x0000_t75" style="width:9.75pt;height:12.7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8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89"/>
            </w:pPr>
            <w:r>
              <w:pict>
                <v:shape id="_x0000_i1034" type="#_x0000_t75" style="width:9.75pt;height:12.75pt">
                  <v:imagedata r:id="rId13" o:title=""/>
                </v:shape>
              </w:pict>
            </w:r>
          </w:p>
        </w:tc>
      </w:tr>
      <w:tr w:rsidR="009A6831">
        <w:trPr>
          <w:trHeight w:hRule="exact" w:val="425"/>
        </w:trPr>
        <w:tc>
          <w:tcPr>
            <w:tcW w:w="9641" w:type="dxa"/>
            <w:gridSpan w:val="4"/>
            <w:tcBorders>
              <w:top w:val="single" w:sz="7" w:space="0" w:color="E5E5E5"/>
              <w:left w:val="single" w:sz="7" w:space="0" w:color="000000"/>
              <w:bottom w:val="single" w:sz="7" w:space="0" w:color="E5E5E5"/>
              <w:right w:val="single" w:sz="7" w:space="0" w:color="000000"/>
            </w:tcBorders>
            <w:shd w:val="clear" w:color="auto" w:fill="E5E5E5"/>
          </w:tcPr>
          <w:p w:rsidR="009A6831" w:rsidRDefault="009A6831">
            <w:pPr>
              <w:spacing w:before="1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3878" w:right="3860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spacing w:val="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Pa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Op</w:t>
            </w:r>
            <w:r>
              <w:rPr>
                <w:rFonts w:ascii="Arial" w:eastAsia="Arial" w:hAnsi="Arial" w:cs="Arial"/>
                <w:b/>
                <w:spacing w:val="2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n</w:t>
            </w:r>
          </w:p>
        </w:tc>
      </w:tr>
      <w:tr w:rsidR="009A6831">
        <w:trPr>
          <w:trHeight w:hRule="exact" w:val="461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AF4D7A">
            <w:pPr>
              <w:spacing w:before="53"/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ag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z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me</w:t>
            </w:r>
            <w:r>
              <w:rPr>
                <w:rFonts w:ascii="Arial" w:eastAsia="Arial" w:hAnsi="Arial" w:cs="Arial"/>
                <w:sz w:val="16"/>
                <w:szCs w:val="16"/>
              </w:rPr>
              <w:t>ta</w:t>
            </w:r>
            <w:r>
              <w:rPr>
                <w:rFonts w:ascii="Arial" w:eastAsia="Arial" w:hAnsi="Arial" w:cs="Arial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ip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&amp;</w:t>
            </w:r>
          </w:p>
          <w:p w:rsidR="009A6831" w:rsidRDefault="00AF4D7A">
            <w:pPr>
              <w:spacing w:before="8"/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ey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s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1"/>
                <w:szCs w:val="11"/>
              </w:rPr>
            </w:pPr>
          </w:p>
          <w:p w:rsidR="009A6831" w:rsidRDefault="00206E05">
            <w:pPr>
              <w:ind w:left="685"/>
            </w:pPr>
            <w:r>
              <w:pict>
                <v:shape id="_x0000_i1035" type="#_x0000_t75" style="width:9.75pt;height:12.75pt">
                  <v:imagedata r:id="rId13" o:title=""/>
                </v:shape>
              </w:pic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1"/>
                <w:szCs w:val="11"/>
              </w:rPr>
            </w:pPr>
          </w:p>
          <w:p w:rsidR="009A6831" w:rsidRDefault="00206E05">
            <w:pPr>
              <w:ind w:left="708"/>
            </w:pPr>
            <w:r>
              <w:pict>
                <v:shape id="_x0000_i1036" type="#_x0000_t75" style="width:9.75pt;height:12.7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1"/>
                <w:szCs w:val="11"/>
              </w:rPr>
            </w:pPr>
          </w:p>
          <w:p w:rsidR="009A6831" w:rsidRDefault="00206E05">
            <w:pPr>
              <w:ind w:left="789"/>
            </w:pPr>
            <w:r>
              <w:pict>
                <v:shape id="_x0000_i1037" type="#_x0000_t75" style="width:9.75pt;height:12.75pt">
                  <v:imagedata r:id="rId13" o:title=""/>
                </v:shape>
              </w:pict>
            </w:r>
          </w:p>
        </w:tc>
      </w:tr>
      <w:tr w:rsidR="009A6831">
        <w:trPr>
          <w:trHeight w:hRule="exact" w:val="451"/>
        </w:trPr>
        <w:tc>
          <w:tcPr>
            <w:tcW w:w="4662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2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obo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im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za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n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685"/>
            </w:pPr>
            <w:r>
              <w:pict>
                <v:shape id="_x0000_i1038" type="#_x0000_t75" style="width:9.75pt;height:12.75pt">
                  <v:imagedata r:id="rId13" o:title=""/>
                </v:shape>
              </w:pic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08"/>
            </w:pPr>
            <w:r>
              <w:pict>
                <v:shape id="_x0000_i1039" type="#_x0000_t75" style="width:9.75pt;height:12.7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89"/>
            </w:pPr>
            <w:r>
              <w:pict>
                <v:shape id="_x0000_i1040" type="#_x0000_t75" style="width:9.75pt;height:12.75pt">
                  <v:imagedata r:id="rId13" o:title=""/>
                </v:shape>
              </w:pict>
            </w:r>
          </w:p>
        </w:tc>
      </w:tr>
      <w:tr w:rsidR="009A6831">
        <w:trPr>
          <w:trHeight w:hRule="exact" w:val="454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al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n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685"/>
            </w:pPr>
            <w:r>
              <w:pict>
                <v:shape id="_x0000_i1041" type="#_x0000_t75" style="width:9.75pt;height:12.75pt">
                  <v:imagedata r:id="rId13" o:title=""/>
                </v:shape>
              </w:pic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08"/>
            </w:pPr>
            <w:r>
              <w:pict>
                <v:shape id="_x0000_i1042" type="#_x0000_t75" style="width:9.75pt;height:12.7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89"/>
            </w:pPr>
            <w:r>
              <w:pict>
                <v:shape id="_x0000_i1043" type="#_x0000_t75" style="width:9.75pt;height:12.75pt">
                  <v:imagedata r:id="rId13" o:title=""/>
                </v:shape>
              </w:pict>
            </w:r>
          </w:p>
        </w:tc>
      </w:tr>
      <w:tr w:rsidR="009A6831">
        <w:trPr>
          <w:trHeight w:hRule="exact" w:val="452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6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HT</w:t>
            </w:r>
            <w:r>
              <w:rPr>
                <w:rFonts w:ascii="Arial" w:eastAsia="Arial" w:hAnsi="Arial" w:cs="Arial"/>
                <w:spacing w:val="-5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spacing w:val="1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od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spacing w:val="-4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eanu</w:t>
            </w:r>
            <w:r>
              <w:rPr>
                <w:rFonts w:ascii="Arial" w:eastAsia="Arial" w:hAnsi="Arial" w:cs="Arial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pacing w:val="2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&amp;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w w:val="104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1"/>
                <w:w w:val="10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4"/>
                <w:w w:val="104"/>
                <w:sz w:val="15"/>
                <w:szCs w:val="15"/>
              </w:rPr>
              <w:t>z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io</w:t>
            </w:r>
            <w:r>
              <w:rPr>
                <w:rFonts w:ascii="Arial" w:eastAsia="Arial" w:hAnsi="Arial" w:cs="Arial"/>
                <w:w w:val="104"/>
                <w:sz w:val="15"/>
                <w:szCs w:val="15"/>
              </w:rPr>
              <w:t>n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685"/>
            </w:pPr>
            <w:r>
              <w:pict>
                <v:shape id="_x0000_i1044" type="#_x0000_t75" style="width:9.75pt;height:12.75pt">
                  <v:imagedata r:id="rId13" o:title=""/>
                </v:shape>
              </w:pic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08"/>
            </w:pPr>
            <w:r>
              <w:pict>
                <v:shape id="_x0000_i1045" type="#_x0000_t75" style="width:9.75pt;height:12.7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89"/>
            </w:pPr>
            <w:r>
              <w:pict>
                <v:shape id="_x0000_i1046" type="#_x0000_t75" style="width:9.75pt;height:12.75pt">
                  <v:imagedata r:id="rId13" o:title=""/>
                </v:shape>
              </w:pict>
            </w:r>
          </w:p>
        </w:tc>
      </w:tr>
      <w:tr w:rsidR="009A6831">
        <w:trPr>
          <w:trHeight w:hRule="exact" w:val="452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5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oog</w:t>
            </w:r>
            <w:r>
              <w:rPr>
                <w:rFonts w:ascii="Arial" w:eastAsia="Arial" w:hAnsi="Arial" w:cs="Arial"/>
                <w:spacing w:val="-4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An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ly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3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2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Se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pacing w:val="1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&amp;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-3"/>
                <w:w w:val="104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eg</w:t>
            </w:r>
            <w:r>
              <w:rPr>
                <w:rFonts w:ascii="Arial" w:eastAsia="Arial" w:hAnsi="Arial" w:cs="Arial"/>
                <w:spacing w:val="3"/>
                <w:w w:val="104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3"/>
                <w:w w:val="104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1"/>
                <w:w w:val="10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w w:val="104"/>
                <w:sz w:val="15"/>
                <w:szCs w:val="15"/>
              </w:rPr>
              <w:t>n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8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685"/>
            </w:pPr>
            <w:r>
              <w:pict>
                <v:shape id="_x0000_i1047" type="#_x0000_t75" style="width:9.75pt;height:12.75pt">
                  <v:imagedata r:id="rId13" o:title=""/>
                </v:shape>
              </w:pic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8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08"/>
            </w:pPr>
            <w:r>
              <w:pict>
                <v:shape id="_x0000_i1048" type="#_x0000_t75" style="width:9.75pt;height:12.7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8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89"/>
            </w:pPr>
            <w:r>
              <w:pict>
                <v:shape id="_x0000_i1049" type="#_x0000_t75" style="width:9.75pt;height:12.75pt">
                  <v:imagedata r:id="rId13" o:title=""/>
                </v:shape>
              </w:pict>
            </w:r>
          </w:p>
        </w:tc>
      </w:tr>
      <w:tr w:rsidR="009A6831">
        <w:trPr>
          <w:trHeight w:hRule="exact" w:val="451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6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ag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&amp;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 xml:space="preserve"> H</w:t>
            </w:r>
            <w:r>
              <w:rPr>
                <w:rFonts w:ascii="Arial" w:eastAsia="Arial" w:hAnsi="Arial" w:cs="Arial"/>
                <w:spacing w:val="-4"/>
                <w:sz w:val="15"/>
                <w:szCs w:val="15"/>
              </w:rPr>
              <w:t>y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pe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rl</w:t>
            </w:r>
            <w:r>
              <w:rPr>
                <w:rFonts w:ascii="Arial" w:eastAsia="Arial" w:hAnsi="Arial" w:cs="Arial"/>
                <w:spacing w:val="-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z w:val="15"/>
                <w:szCs w:val="15"/>
              </w:rPr>
              <w:t>k</w:t>
            </w:r>
            <w:r>
              <w:rPr>
                <w:rFonts w:ascii="Arial" w:eastAsia="Arial" w:hAnsi="Arial" w:cs="Arial"/>
                <w:spacing w:val="2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4"/>
                <w:sz w:val="15"/>
                <w:szCs w:val="15"/>
              </w:rPr>
              <w:t>z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io</w:t>
            </w:r>
            <w:r>
              <w:rPr>
                <w:rFonts w:ascii="Arial" w:eastAsia="Arial" w:hAnsi="Arial" w:cs="Arial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3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(A</w:t>
            </w:r>
            <w:r>
              <w:rPr>
                <w:rFonts w:ascii="Arial" w:eastAsia="Arial" w:hAnsi="Arial" w:cs="Arial"/>
                <w:spacing w:val="-4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z w:val="15"/>
                <w:szCs w:val="15"/>
              </w:rPr>
              <w:t>,</w:t>
            </w:r>
            <w:r>
              <w:rPr>
                <w:rFonts w:ascii="Arial" w:eastAsia="Arial" w:hAnsi="Arial" w:cs="Arial"/>
                <w:spacing w:val="1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An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ho</w:t>
            </w:r>
            <w:r>
              <w:rPr>
                <w:rFonts w:ascii="Arial" w:eastAsia="Arial" w:hAnsi="Arial" w:cs="Arial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ex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1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an</w:t>
            </w:r>
            <w:r>
              <w:rPr>
                <w:rFonts w:ascii="Arial" w:eastAsia="Arial" w:hAnsi="Arial" w:cs="Arial"/>
                <w:sz w:val="15"/>
                <w:szCs w:val="15"/>
              </w:rPr>
              <w:t>d</w:t>
            </w:r>
            <w:r>
              <w:rPr>
                <w:rFonts w:ascii="Arial" w:eastAsia="Arial" w:hAnsi="Arial" w:cs="Arial"/>
                <w:spacing w:val="1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4"/>
                <w:w w:val="104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w w:val="104"/>
                <w:sz w:val="15"/>
                <w:szCs w:val="15"/>
              </w:rPr>
              <w:t>)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685"/>
            </w:pPr>
            <w:r>
              <w:pict>
                <v:shape id="_x0000_i1050" type="#_x0000_t75" style="width:9.75pt;height:12.75pt">
                  <v:imagedata r:id="rId13" o:title=""/>
                </v:shape>
              </w:pic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08"/>
            </w:pPr>
            <w:r>
              <w:pict>
                <v:shape id="_x0000_i1051" type="#_x0000_t75" style="width:9.75pt;height:12.7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89"/>
            </w:pPr>
            <w:r>
              <w:pict>
                <v:shape id="_x0000_i1052" type="#_x0000_t75" style="width:9.75pt;height:12.75pt">
                  <v:imagedata r:id="rId13" o:title=""/>
                </v:shape>
              </w:pict>
            </w:r>
          </w:p>
        </w:tc>
      </w:tr>
      <w:tr w:rsidR="009A6831">
        <w:trPr>
          <w:trHeight w:hRule="exact" w:val="474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oog</w:t>
            </w:r>
            <w:r>
              <w:rPr>
                <w:rFonts w:ascii="Arial" w:eastAsia="Arial" w:hAnsi="Arial" w:cs="Arial"/>
                <w:spacing w:val="-4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sz w:val="15"/>
                <w:szCs w:val="15"/>
              </w:rPr>
              <w:t>W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b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te</w:t>
            </w:r>
            <w:r>
              <w:rPr>
                <w:rFonts w:ascii="Arial" w:eastAsia="Arial" w:hAnsi="Arial" w:cs="Arial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3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ool</w:t>
            </w:r>
            <w:r>
              <w:rPr>
                <w:rFonts w:ascii="Arial" w:eastAsia="Arial" w:hAnsi="Arial" w:cs="Arial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cc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oun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pacing w:val="1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&amp;</w:t>
            </w:r>
            <w:r>
              <w:rPr>
                <w:rFonts w:ascii="Arial" w:eastAsia="Arial" w:hAnsi="Arial" w:cs="Arial"/>
                <w:spacing w:val="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04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2"/>
                <w:w w:val="104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3"/>
                <w:w w:val="104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3"/>
                <w:w w:val="104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-4"/>
                <w:w w:val="104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w w:val="104"/>
                <w:sz w:val="15"/>
                <w:szCs w:val="15"/>
              </w:rPr>
              <w:t>g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685"/>
            </w:pPr>
            <w:r>
              <w:pict>
                <v:shape id="_x0000_i1053" type="#_x0000_t75" style="width:9.75pt;height:12.75pt">
                  <v:imagedata r:id="rId13" o:title=""/>
                </v:shape>
              </w:pict>
            </w:r>
          </w:p>
          <w:p w:rsidR="009A6831" w:rsidRDefault="009A6831">
            <w:pPr>
              <w:spacing w:before="1" w:line="100" w:lineRule="exact"/>
              <w:rPr>
                <w:sz w:val="10"/>
                <w:szCs w:val="10"/>
              </w:rPr>
            </w:pP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08"/>
            </w:pPr>
            <w:r>
              <w:pict>
                <v:shape id="_x0000_i1054" type="#_x0000_t75" style="width:9.75pt;height:12.75pt">
                  <v:imagedata r:id="rId13" o:title=""/>
                </v:shape>
              </w:pict>
            </w:r>
          </w:p>
          <w:p w:rsidR="009A6831" w:rsidRDefault="009A6831">
            <w:pPr>
              <w:spacing w:before="1" w:line="100" w:lineRule="exact"/>
              <w:rPr>
                <w:sz w:val="10"/>
                <w:szCs w:val="10"/>
              </w:rPr>
            </w:pP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89"/>
            </w:pPr>
            <w:r>
              <w:pict>
                <v:shape id="_x0000_i1055" type="#_x0000_t75" style="width:9.75pt;height:12.75pt">
                  <v:imagedata r:id="rId13" o:title=""/>
                </v:shape>
              </w:pict>
            </w:r>
          </w:p>
          <w:p w:rsidR="009A6831" w:rsidRDefault="009A6831">
            <w:pPr>
              <w:spacing w:before="1" w:line="100" w:lineRule="exact"/>
              <w:rPr>
                <w:sz w:val="10"/>
                <w:szCs w:val="10"/>
              </w:rPr>
            </w:pPr>
          </w:p>
        </w:tc>
      </w:tr>
      <w:tr w:rsidR="009A6831">
        <w:trPr>
          <w:trHeight w:hRule="exact" w:val="426"/>
        </w:trPr>
        <w:tc>
          <w:tcPr>
            <w:tcW w:w="9641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E5E5E5"/>
              <w:right w:val="single" w:sz="7" w:space="0" w:color="000000"/>
            </w:tcBorders>
            <w:shd w:val="clear" w:color="auto" w:fill="E5E5E5"/>
          </w:tcPr>
          <w:p w:rsidR="009A6831" w:rsidRDefault="009A6831">
            <w:pPr>
              <w:spacing w:before="2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3873" w:right="3855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b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Pa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103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b/>
                <w:spacing w:val="2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za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io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n</w:t>
            </w:r>
          </w:p>
        </w:tc>
      </w:tr>
      <w:tr w:rsidR="009A6831">
        <w:trPr>
          <w:trHeight w:hRule="exact" w:val="461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7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ub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n</w:t>
            </w:r>
          </w:p>
        </w:tc>
        <w:tc>
          <w:tcPr>
            <w:tcW w:w="1576" w:type="dxa"/>
            <w:tcBorders>
              <w:top w:val="single" w:sz="7" w:space="0" w:color="E5E5E5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1"/>
                <w:szCs w:val="11"/>
              </w:rPr>
            </w:pPr>
          </w:p>
          <w:p w:rsidR="009A6831" w:rsidRDefault="00206E05">
            <w:pPr>
              <w:ind w:left="680"/>
            </w:pPr>
            <w:r>
              <w:pict>
                <v:shape id="_x0000_i1056" type="#_x0000_t75" style="width:9.75pt;height:12.75pt">
                  <v:imagedata r:id="rId13" o:title=""/>
                </v:shape>
              </w:pict>
            </w:r>
          </w:p>
        </w:tc>
        <w:tc>
          <w:tcPr>
            <w:tcW w:w="1620" w:type="dxa"/>
            <w:tcBorders>
              <w:top w:val="single" w:sz="7" w:space="0" w:color="E5E5E5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1"/>
                <w:szCs w:val="11"/>
              </w:rPr>
            </w:pPr>
          </w:p>
          <w:p w:rsidR="009A6831" w:rsidRDefault="00206E05">
            <w:pPr>
              <w:ind w:left="703"/>
            </w:pPr>
            <w:r>
              <w:pict>
                <v:shape id="_x0000_i1057" type="#_x0000_t75" style="width:9.75pt;height:12.7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1"/>
                <w:szCs w:val="11"/>
              </w:rPr>
            </w:pPr>
          </w:p>
          <w:p w:rsidR="009A6831" w:rsidRDefault="00206E05">
            <w:pPr>
              <w:ind w:left="784"/>
            </w:pPr>
            <w:r>
              <w:pict>
                <v:shape id="_x0000_i1058" type="#_x0000_t75" style="width:9.75pt;height:12.75pt">
                  <v:imagedata r:id="rId13" o:title=""/>
                </v:shape>
              </w:pict>
            </w:r>
          </w:p>
        </w:tc>
      </w:tr>
      <w:tr w:rsidR="009A6831">
        <w:trPr>
          <w:trHeight w:hRule="exact" w:val="450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ry</w:t>
            </w:r>
            <w:r>
              <w:rPr>
                <w:rFonts w:ascii="Arial" w:eastAsia="Arial" w:hAnsi="Arial" w:cs="Arial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ub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n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605" w:right="61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30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0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627" w:right="63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0</w: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706" w:right="7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70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0</w:t>
            </w:r>
          </w:p>
        </w:tc>
      </w:tr>
      <w:tr w:rsidR="009A6831">
        <w:trPr>
          <w:trHeight w:hRule="exact" w:val="452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1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ma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g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80" w:lineRule="exact"/>
              <w:rPr>
                <w:sz w:val="19"/>
                <w:szCs w:val="19"/>
              </w:rPr>
            </w:pPr>
          </w:p>
          <w:p w:rsidR="009A6831" w:rsidRDefault="00206E05">
            <w:pPr>
              <w:ind w:left="709"/>
              <w:rPr>
                <w:sz w:val="12"/>
                <w:szCs w:val="12"/>
              </w:rPr>
            </w:pPr>
            <w:r>
              <w:pict>
                <v:shape id="_x0000_i1059" type="#_x0000_t75" style="width:6.75pt;height:6pt">
                  <v:imagedata r:id="rId14" o:title=""/>
                </v:shape>
              </w:pict>
            </w:r>
          </w:p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1" w:line="100" w:lineRule="exact"/>
              <w:rPr>
                <w:sz w:val="11"/>
                <w:szCs w:val="11"/>
              </w:rPr>
            </w:pPr>
          </w:p>
          <w:p w:rsidR="009A6831" w:rsidRDefault="00206E05">
            <w:pPr>
              <w:ind w:left="703"/>
            </w:pPr>
            <w:r>
              <w:pict>
                <v:shape id="_x0000_i1060" type="#_x0000_t75" style="width:9.75pt;height:12.7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1" w:line="100" w:lineRule="exact"/>
              <w:rPr>
                <w:sz w:val="11"/>
                <w:szCs w:val="11"/>
              </w:rPr>
            </w:pPr>
          </w:p>
          <w:p w:rsidR="009A6831" w:rsidRDefault="00206E05">
            <w:pPr>
              <w:ind w:left="784"/>
            </w:pPr>
            <w:r>
              <w:pict>
                <v:shape id="_x0000_i1061" type="#_x0000_t75" style="width:9.75pt;height:12.75pt">
                  <v:imagedata r:id="rId13" o:title=""/>
                </v:shape>
              </w:pict>
            </w:r>
          </w:p>
        </w:tc>
      </w:tr>
      <w:tr w:rsidR="009A6831">
        <w:trPr>
          <w:trHeight w:hRule="exact" w:val="463"/>
        </w:trPr>
        <w:tc>
          <w:tcPr>
            <w:tcW w:w="4662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2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&amp;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g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6" w:line="180" w:lineRule="exact"/>
              <w:rPr>
                <w:sz w:val="19"/>
                <w:szCs w:val="19"/>
              </w:rPr>
            </w:pPr>
          </w:p>
          <w:p w:rsidR="009A6831" w:rsidRDefault="00206E05">
            <w:pPr>
              <w:ind w:left="709"/>
              <w:rPr>
                <w:sz w:val="13"/>
                <w:szCs w:val="13"/>
              </w:rPr>
            </w:pPr>
            <w:r>
              <w:pict>
                <v:shape id="_x0000_i1062" type="#_x0000_t75" style="width:6.75pt;height:6.75pt">
                  <v:imagedata r:id="rId14" o:title=""/>
                </v:shape>
              </w:pict>
            </w:r>
          </w:p>
          <w:p w:rsidR="009A6831" w:rsidRDefault="009A6831">
            <w:pPr>
              <w:spacing w:before="9" w:line="100" w:lineRule="exact"/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2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582" w:right="59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m</w: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2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663" w:right="67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m</w:t>
            </w:r>
          </w:p>
        </w:tc>
      </w:tr>
    </w:tbl>
    <w:p w:rsidR="009A6831" w:rsidRDefault="009A6831">
      <w:pPr>
        <w:sectPr w:rsidR="009A6831">
          <w:pgSz w:w="11900" w:h="16840"/>
          <w:pgMar w:top="2300" w:right="860" w:bottom="280" w:left="1160" w:header="2105" w:footer="1382" w:gutter="0"/>
          <w:cols w:space="720"/>
        </w:sectPr>
      </w:pP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9A6831">
      <w:pPr>
        <w:spacing w:line="200" w:lineRule="exact"/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3"/>
        <w:gridCol w:w="1575"/>
        <w:gridCol w:w="1621"/>
        <w:gridCol w:w="1783"/>
      </w:tblGrid>
      <w:tr w:rsidR="009A6831">
        <w:trPr>
          <w:trHeight w:hRule="exact" w:val="446"/>
        </w:trPr>
        <w:tc>
          <w:tcPr>
            <w:tcW w:w="4663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5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bmi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n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80" w:lineRule="exact"/>
              <w:rPr>
                <w:sz w:val="18"/>
                <w:szCs w:val="18"/>
              </w:rPr>
            </w:pPr>
          </w:p>
          <w:p w:rsidR="009A6831" w:rsidRDefault="00206E05">
            <w:pPr>
              <w:ind w:left="714"/>
              <w:rPr>
                <w:sz w:val="12"/>
                <w:szCs w:val="12"/>
              </w:rPr>
            </w:pPr>
            <w:r>
              <w:pict>
                <v:shape id="_x0000_i1063" type="#_x0000_t75" style="width:6.75pt;height:6pt">
                  <v:imagedata r:id="rId14" o:title=""/>
                </v:shape>
              </w:pict>
            </w:r>
          </w:p>
          <w:p w:rsidR="009A6831" w:rsidRDefault="009A6831">
            <w:pPr>
              <w:spacing w:before="2" w:line="100" w:lineRule="exact"/>
              <w:rPr>
                <w:sz w:val="11"/>
                <w:szCs w:val="11"/>
              </w:rPr>
            </w:pPr>
          </w:p>
        </w:tc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5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587" w:right="58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m</w:t>
            </w:r>
          </w:p>
        </w:tc>
        <w:tc>
          <w:tcPr>
            <w:tcW w:w="1783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5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667" w:right="66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m</w:t>
            </w:r>
          </w:p>
        </w:tc>
      </w:tr>
      <w:tr w:rsidR="009A6831">
        <w:trPr>
          <w:trHeight w:hRule="exact" w:val="454"/>
        </w:trPr>
        <w:tc>
          <w:tcPr>
            <w:tcW w:w="466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s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685"/>
            </w:pPr>
            <w:r>
              <w:pict>
                <v:shape id="_x0000_i1064" type="#_x0000_t75" style="width:9.75pt;height:12.75pt">
                  <v:imagedata r:id="rId13" o:title=""/>
                </v:shape>
              </w:pict>
            </w:r>
          </w:p>
        </w:tc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08"/>
            </w:pPr>
            <w:r>
              <w:pict>
                <v:shape id="_x0000_i1065" type="#_x0000_t75" style="width:9.75pt;height:12.7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89"/>
            </w:pPr>
            <w:r>
              <w:pict>
                <v:shape id="_x0000_i1066" type="#_x0000_t75" style="width:9.75pt;height:12.75pt">
                  <v:imagedata r:id="rId13" o:title=""/>
                </v:shape>
              </w:pict>
            </w:r>
          </w:p>
        </w:tc>
      </w:tr>
      <w:tr w:rsidR="009A6831">
        <w:trPr>
          <w:trHeight w:hRule="exact" w:val="474"/>
        </w:trPr>
        <w:tc>
          <w:tcPr>
            <w:tcW w:w="4663" w:type="dxa"/>
            <w:tcBorders>
              <w:top w:val="single" w:sz="7" w:space="0" w:color="FFFFFF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AF4D7A">
            <w:pPr>
              <w:spacing w:before="43"/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eque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ts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to</w:t>
            </w:r>
          </w:p>
          <w:p w:rsidR="009A6831" w:rsidRDefault="00AF4D7A">
            <w:pPr>
              <w:spacing w:before="8"/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ela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ex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ch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)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3" w:line="180" w:lineRule="exact"/>
              <w:rPr>
                <w:sz w:val="19"/>
                <w:szCs w:val="19"/>
              </w:rPr>
            </w:pPr>
          </w:p>
          <w:p w:rsidR="009A6831" w:rsidRDefault="00206E05">
            <w:pPr>
              <w:ind w:left="714"/>
              <w:rPr>
                <w:sz w:val="13"/>
                <w:szCs w:val="13"/>
              </w:rPr>
            </w:pPr>
            <w:r>
              <w:pict>
                <v:shape id="_x0000_i1067" type="#_x0000_t75" style="width:6.75pt;height:6.75pt">
                  <v:imagedata r:id="rId14" o:title=""/>
                </v:shape>
              </w:pict>
            </w:r>
          </w:p>
          <w:p w:rsidR="009A6831" w:rsidRDefault="009A6831">
            <w:pPr>
              <w:spacing w:before="2" w:line="120" w:lineRule="exact"/>
              <w:rPr>
                <w:sz w:val="13"/>
                <w:szCs w:val="13"/>
              </w:rPr>
            </w:pPr>
          </w:p>
        </w:tc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08"/>
            </w:pPr>
            <w:r>
              <w:pict>
                <v:shape id="_x0000_i1068" type="#_x0000_t75" style="width:9.75pt;height:12.75pt">
                  <v:imagedata r:id="rId13" o:title=""/>
                </v:shape>
              </w:pict>
            </w:r>
          </w:p>
          <w:p w:rsidR="009A6831" w:rsidRDefault="009A6831">
            <w:pPr>
              <w:spacing w:before="1" w:line="100" w:lineRule="exact"/>
              <w:rPr>
                <w:sz w:val="10"/>
                <w:szCs w:val="10"/>
              </w:rPr>
            </w:pP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E5E5E5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89"/>
            </w:pPr>
            <w:r>
              <w:pict>
                <v:shape id="_x0000_i1069" type="#_x0000_t75" style="width:9.75pt;height:12.75pt">
                  <v:imagedata r:id="rId13" o:title=""/>
                </v:shape>
              </w:pict>
            </w:r>
          </w:p>
          <w:p w:rsidR="009A6831" w:rsidRDefault="009A6831">
            <w:pPr>
              <w:spacing w:before="1" w:line="100" w:lineRule="exact"/>
              <w:rPr>
                <w:sz w:val="10"/>
                <w:szCs w:val="10"/>
              </w:rPr>
            </w:pPr>
          </w:p>
        </w:tc>
      </w:tr>
      <w:tr w:rsidR="009A6831">
        <w:trPr>
          <w:trHeight w:hRule="exact" w:val="422"/>
        </w:trPr>
        <w:tc>
          <w:tcPr>
            <w:tcW w:w="9642" w:type="dxa"/>
            <w:gridSpan w:val="4"/>
            <w:tcBorders>
              <w:top w:val="single" w:sz="7" w:space="0" w:color="E5E5E5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5E5E5"/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AF4D7A">
            <w:pPr>
              <w:ind w:left="4187" w:right="4171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XM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te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s</w:t>
            </w:r>
          </w:p>
        </w:tc>
      </w:tr>
      <w:tr w:rsidR="009A6831">
        <w:trPr>
          <w:trHeight w:hRule="exact" w:val="460"/>
        </w:trPr>
        <w:tc>
          <w:tcPr>
            <w:tcW w:w="466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8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&amp;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bm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n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5" w:line="100" w:lineRule="exact"/>
              <w:rPr>
                <w:sz w:val="11"/>
                <w:szCs w:val="11"/>
              </w:rPr>
            </w:pPr>
          </w:p>
          <w:p w:rsidR="009A6831" w:rsidRDefault="00206E05">
            <w:pPr>
              <w:ind w:left="685"/>
            </w:pPr>
            <w:r>
              <w:pict>
                <v:shape id="_x0000_i1070" type="#_x0000_t75" style="width:9.75pt;height:12.75pt">
                  <v:imagedata r:id="rId13" o:title=""/>
                </v:shape>
              </w:pict>
            </w:r>
          </w:p>
        </w:tc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5" w:line="100" w:lineRule="exact"/>
              <w:rPr>
                <w:sz w:val="11"/>
                <w:szCs w:val="11"/>
              </w:rPr>
            </w:pPr>
          </w:p>
          <w:p w:rsidR="009A6831" w:rsidRDefault="00206E05">
            <w:pPr>
              <w:ind w:left="708"/>
            </w:pPr>
            <w:r>
              <w:pict>
                <v:shape id="_x0000_i1071" type="#_x0000_t75" style="width:9.75pt;height:12.7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5" w:line="100" w:lineRule="exact"/>
              <w:rPr>
                <w:sz w:val="11"/>
                <w:szCs w:val="11"/>
              </w:rPr>
            </w:pPr>
          </w:p>
          <w:p w:rsidR="009A6831" w:rsidRDefault="00206E05">
            <w:pPr>
              <w:ind w:left="789"/>
            </w:pPr>
            <w:r>
              <w:pict>
                <v:shape id="_x0000_i1072" type="#_x0000_t75" style="width:9.75pt;height:12.75pt">
                  <v:imagedata r:id="rId13" o:title=""/>
                </v:shape>
              </w:pict>
            </w:r>
          </w:p>
        </w:tc>
      </w:tr>
      <w:tr w:rsidR="009A6831">
        <w:trPr>
          <w:trHeight w:hRule="exact" w:val="474"/>
        </w:trPr>
        <w:tc>
          <w:tcPr>
            <w:tcW w:w="4663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2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ema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 </w:t>
            </w:r>
            <w:r>
              <w:rPr>
                <w:rFonts w:ascii="Arial" w:eastAsia="Arial" w:hAnsi="Arial" w:cs="Arial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&amp;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bm</w:t>
            </w: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n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685"/>
            </w:pPr>
            <w:r>
              <w:pict>
                <v:shape id="_x0000_i1073" type="#_x0000_t75" style="width:9.75pt;height:12.75pt">
                  <v:imagedata r:id="rId13" o:title=""/>
                </v:shape>
              </w:pict>
            </w:r>
          </w:p>
          <w:p w:rsidR="009A6831" w:rsidRDefault="009A6831">
            <w:pPr>
              <w:spacing w:before="1" w:line="100" w:lineRule="exact"/>
              <w:rPr>
                <w:sz w:val="10"/>
                <w:szCs w:val="10"/>
              </w:rPr>
            </w:pPr>
          </w:p>
        </w:tc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08"/>
            </w:pPr>
            <w:r>
              <w:pict>
                <v:shape id="_x0000_i1074" type="#_x0000_t75" style="width:9.75pt;height:12.75pt">
                  <v:imagedata r:id="rId13" o:title=""/>
                </v:shape>
              </w:pict>
            </w:r>
          </w:p>
          <w:p w:rsidR="009A6831" w:rsidRDefault="009A6831">
            <w:pPr>
              <w:spacing w:before="1" w:line="100" w:lineRule="exact"/>
              <w:rPr>
                <w:sz w:val="10"/>
                <w:szCs w:val="10"/>
              </w:rPr>
            </w:pP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89"/>
            </w:pPr>
            <w:r>
              <w:pict>
                <v:shape id="_x0000_i1075" type="#_x0000_t75" style="width:9.75pt;height:12.75pt">
                  <v:imagedata r:id="rId13" o:title=""/>
                </v:shape>
              </w:pict>
            </w:r>
          </w:p>
          <w:p w:rsidR="009A6831" w:rsidRDefault="009A6831">
            <w:pPr>
              <w:spacing w:before="1" w:line="100" w:lineRule="exact"/>
              <w:rPr>
                <w:sz w:val="10"/>
                <w:szCs w:val="10"/>
              </w:rPr>
            </w:pPr>
          </w:p>
        </w:tc>
      </w:tr>
      <w:tr w:rsidR="009A6831">
        <w:trPr>
          <w:trHeight w:hRule="exact" w:val="426"/>
        </w:trPr>
        <w:tc>
          <w:tcPr>
            <w:tcW w:w="9642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E5E5E5"/>
              <w:right w:val="single" w:sz="7" w:space="0" w:color="000000"/>
            </w:tcBorders>
            <w:shd w:val="clear" w:color="auto" w:fill="E5E5E5"/>
          </w:tcPr>
          <w:p w:rsidR="009A6831" w:rsidRDefault="009A6831">
            <w:pPr>
              <w:spacing w:before="2" w:line="100" w:lineRule="exact"/>
              <w:rPr>
                <w:sz w:val="11"/>
                <w:szCs w:val="11"/>
              </w:rPr>
            </w:pPr>
          </w:p>
          <w:p w:rsidR="009A6831" w:rsidRDefault="00AF4D7A">
            <w:pPr>
              <w:ind w:left="3803" w:right="3791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Mo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b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SE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10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rt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g</w:t>
            </w:r>
          </w:p>
        </w:tc>
      </w:tr>
      <w:tr w:rsidR="009A6831">
        <w:trPr>
          <w:trHeight w:hRule="exact" w:val="458"/>
        </w:trPr>
        <w:tc>
          <w:tcPr>
            <w:tcW w:w="466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7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(St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ic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)</w:t>
            </w:r>
          </w:p>
        </w:tc>
        <w:tc>
          <w:tcPr>
            <w:tcW w:w="1575" w:type="dxa"/>
            <w:tcBorders>
              <w:top w:val="single" w:sz="7" w:space="0" w:color="E5E5E5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542" w:right="55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w w:val="103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c</w:t>
            </w:r>
          </w:p>
        </w:tc>
        <w:tc>
          <w:tcPr>
            <w:tcW w:w="1621" w:type="dxa"/>
            <w:tcBorders>
              <w:top w:val="single" w:sz="7" w:space="0" w:color="E5E5E5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4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e</w: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7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2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omp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e</w:t>
            </w:r>
          </w:p>
        </w:tc>
      </w:tr>
      <w:tr w:rsidR="009A6831">
        <w:trPr>
          <w:trHeight w:hRule="exact" w:val="452"/>
        </w:trPr>
        <w:tc>
          <w:tcPr>
            <w:tcW w:w="466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20" w:lineRule="exact"/>
              <w:rPr>
                <w:sz w:val="13"/>
                <w:szCs w:val="13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epo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ts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680"/>
            </w:pPr>
            <w:r>
              <w:pict>
                <v:shape id="_x0000_i1076" type="#_x0000_t75" style="width:9.75pt;height:12.75pt">
                  <v:imagedata r:id="rId13" o:title=""/>
                </v:shape>
              </w:pict>
            </w:r>
          </w:p>
        </w:tc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03"/>
            </w:pPr>
            <w:r>
              <w:pict>
                <v:shape id="_x0000_i1077" type="#_x0000_t75" style="width:9.75pt;height:12.7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84"/>
            </w:pPr>
            <w:r>
              <w:pict>
                <v:shape id="_x0000_i1078" type="#_x0000_t75" style="width:9.75pt;height:12.75pt">
                  <v:imagedata r:id="rId13" o:title=""/>
                </v:shape>
              </w:pict>
            </w:r>
          </w:p>
        </w:tc>
      </w:tr>
      <w:tr w:rsidR="009A6831">
        <w:trPr>
          <w:trHeight w:hRule="exact" w:val="452"/>
        </w:trPr>
        <w:tc>
          <w:tcPr>
            <w:tcW w:w="466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1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Mon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epo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rt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8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680"/>
            </w:pPr>
            <w:r>
              <w:pict>
                <v:shape id="_x0000_i1079" type="#_x0000_t75" style="width:9.75pt;height:12.75pt">
                  <v:imagedata r:id="rId13" o:title=""/>
                </v:shape>
              </w:pict>
            </w:r>
          </w:p>
        </w:tc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8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03"/>
            </w:pPr>
            <w:r>
              <w:pict>
                <v:shape id="_x0000_i1080" type="#_x0000_t75" style="width:9.75pt;height:12.7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8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84"/>
            </w:pPr>
            <w:r>
              <w:pict>
                <v:shape id="_x0000_i1081" type="#_x0000_t75" style="width:9.75pt;height:12.75pt">
                  <v:imagedata r:id="rId13" o:title=""/>
                </v:shape>
              </w:pict>
            </w:r>
          </w:p>
        </w:tc>
      </w:tr>
      <w:tr w:rsidR="009A6831">
        <w:trPr>
          <w:trHeight w:hRule="exact" w:val="454"/>
        </w:trPr>
        <w:tc>
          <w:tcPr>
            <w:tcW w:w="466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2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ry</w:t>
            </w:r>
            <w:r>
              <w:rPr>
                <w:rFonts w:ascii="Arial" w:eastAsia="Arial" w:hAnsi="Arial" w:cs="Arial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ub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po</w:t>
            </w:r>
            <w:r>
              <w:rPr>
                <w:rFonts w:ascii="Arial" w:eastAsia="Arial" w:hAnsi="Arial" w:cs="Arial"/>
                <w:spacing w:val="2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t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680"/>
            </w:pPr>
            <w:r>
              <w:pict>
                <v:shape id="_x0000_i1082" type="#_x0000_t75" style="width:9.75pt;height:12.75pt">
                  <v:imagedata r:id="rId13" o:title=""/>
                </v:shape>
              </w:pict>
            </w:r>
          </w:p>
        </w:tc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03"/>
            </w:pPr>
            <w:r>
              <w:pict>
                <v:shape id="_x0000_i1083" type="#_x0000_t75" style="width:9.75pt;height:12.7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9A6831" w:rsidRDefault="009A6831">
            <w:pPr>
              <w:spacing w:before="9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84"/>
            </w:pPr>
            <w:r>
              <w:pict>
                <v:shape id="_x0000_i1084" type="#_x0000_t75" style="width:9.75pt;height:12.75pt">
                  <v:imagedata r:id="rId13" o:title=""/>
                </v:shape>
              </w:pict>
            </w:r>
          </w:p>
        </w:tc>
      </w:tr>
      <w:tr w:rsidR="009A6831">
        <w:trPr>
          <w:trHeight w:hRule="exact" w:val="464"/>
        </w:trPr>
        <w:tc>
          <w:tcPr>
            <w:tcW w:w="4663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2" w:line="140" w:lineRule="exact"/>
              <w:rPr>
                <w:sz w:val="14"/>
                <w:szCs w:val="14"/>
              </w:rPr>
            </w:pPr>
          </w:p>
          <w:p w:rsidR="009A6831" w:rsidRDefault="00AF4D7A">
            <w:pPr>
              <w:ind w:left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ub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w w:val="103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w w:val="103"/>
                <w:sz w:val="16"/>
                <w:szCs w:val="16"/>
              </w:rPr>
              <w:t>rt</w:t>
            </w:r>
          </w:p>
        </w:tc>
        <w:tc>
          <w:tcPr>
            <w:tcW w:w="1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680"/>
            </w:pPr>
            <w:r>
              <w:pict>
                <v:shape id="_x0000_i1085" type="#_x0000_t75" style="width:9.75pt;height:12.75pt">
                  <v:imagedata r:id="rId13" o:title=""/>
                </v:shape>
              </w:pict>
            </w:r>
          </w:p>
        </w:tc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03"/>
            </w:pPr>
            <w:r>
              <w:pict>
                <v:shape id="_x0000_i1086" type="#_x0000_t75" style="width:9.75pt;height:12.75pt">
                  <v:imagedata r:id="rId13" o:title=""/>
                </v:shape>
              </w:pict>
            </w:r>
          </w:p>
        </w:tc>
        <w:tc>
          <w:tcPr>
            <w:tcW w:w="1783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A6831" w:rsidRDefault="009A6831">
            <w:pPr>
              <w:spacing w:before="7" w:line="100" w:lineRule="exact"/>
              <w:rPr>
                <w:sz w:val="10"/>
                <w:szCs w:val="10"/>
              </w:rPr>
            </w:pPr>
          </w:p>
          <w:p w:rsidR="009A6831" w:rsidRDefault="00206E05">
            <w:pPr>
              <w:ind w:left="784"/>
            </w:pPr>
            <w:r>
              <w:pict>
                <v:shape id="_x0000_i1087" type="#_x0000_t75" style="width:9.75pt;height:12.75pt">
                  <v:imagedata r:id="rId13" o:title=""/>
                </v:shape>
              </w:pict>
            </w:r>
          </w:p>
        </w:tc>
      </w:tr>
    </w:tbl>
    <w:p w:rsidR="009A6831" w:rsidRDefault="009A6831">
      <w:pPr>
        <w:spacing w:before="2" w:line="160" w:lineRule="exact"/>
        <w:rPr>
          <w:sz w:val="17"/>
          <w:szCs w:val="17"/>
        </w:rPr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AF4D7A">
      <w:pPr>
        <w:spacing w:before="31" w:line="666" w:lineRule="auto"/>
        <w:ind w:left="155" w:right="524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FF0000"/>
          <w:sz w:val="19"/>
          <w:szCs w:val="19"/>
        </w:rPr>
        <w:t>Pa</w:t>
      </w:r>
      <w:r>
        <w:rPr>
          <w:rFonts w:ascii="Arial" w:eastAsia="Arial" w:hAnsi="Arial" w:cs="Arial"/>
          <w:color w:val="FF0000"/>
          <w:spacing w:val="-1"/>
          <w:sz w:val="19"/>
          <w:szCs w:val="19"/>
        </w:rPr>
        <w:t>ym</w:t>
      </w:r>
      <w:r>
        <w:rPr>
          <w:rFonts w:ascii="Arial" w:eastAsia="Arial" w:hAnsi="Arial" w:cs="Arial"/>
          <w:color w:val="FF0000"/>
          <w:spacing w:val="3"/>
          <w:sz w:val="19"/>
          <w:szCs w:val="19"/>
        </w:rPr>
        <w:t>e</w:t>
      </w:r>
      <w:r>
        <w:rPr>
          <w:rFonts w:ascii="Arial" w:eastAsia="Arial" w:hAnsi="Arial" w:cs="Arial"/>
          <w:color w:val="FF0000"/>
          <w:sz w:val="19"/>
          <w:szCs w:val="19"/>
        </w:rPr>
        <w:t>nt</w:t>
      </w:r>
      <w:r>
        <w:rPr>
          <w:rFonts w:ascii="Arial" w:eastAsia="Arial" w:hAnsi="Arial" w:cs="Arial"/>
          <w:color w:val="FF0000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19"/>
          <w:szCs w:val="19"/>
        </w:rPr>
        <w:t>m</w:t>
      </w:r>
      <w:r>
        <w:rPr>
          <w:rFonts w:ascii="Arial" w:eastAsia="Arial" w:hAnsi="Arial" w:cs="Arial"/>
          <w:color w:val="FF0000"/>
          <w:sz w:val="19"/>
          <w:szCs w:val="19"/>
        </w:rPr>
        <w:t>o</w:t>
      </w:r>
      <w:r>
        <w:rPr>
          <w:rFonts w:ascii="Arial" w:eastAsia="Arial" w:hAnsi="Arial" w:cs="Arial"/>
          <w:color w:val="FF0000"/>
          <w:spacing w:val="-2"/>
          <w:sz w:val="19"/>
          <w:szCs w:val="19"/>
        </w:rPr>
        <w:t>d</w:t>
      </w:r>
      <w:r>
        <w:rPr>
          <w:rFonts w:ascii="Arial" w:eastAsia="Arial" w:hAnsi="Arial" w:cs="Arial"/>
          <w:color w:val="FF0000"/>
          <w:sz w:val="19"/>
          <w:szCs w:val="19"/>
        </w:rPr>
        <w:t>e:</w:t>
      </w:r>
      <w:r>
        <w:rPr>
          <w:rFonts w:ascii="Arial" w:eastAsia="Arial" w:hAnsi="Arial" w:cs="Arial"/>
          <w:color w:val="FF0000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538DD4"/>
          <w:sz w:val="19"/>
          <w:szCs w:val="19"/>
        </w:rPr>
        <w:t>5</w:t>
      </w:r>
      <w:r>
        <w:rPr>
          <w:rFonts w:ascii="Arial" w:eastAsia="Arial" w:hAnsi="Arial" w:cs="Arial"/>
          <w:color w:val="538DD4"/>
          <w:spacing w:val="-2"/>
          <w:sz w:val="19"/>
          <w:szCs w:val="19"/>
        </w:rPr>
        <w:t>0</w:t>
      </w:r>
      <w:r>
        <w:rPr>
          <w:rFonts w:ascii="Arial" w:eastAsia="Arial" w:hAnsi="Arial" w:cs="Arial"/>
          <w:color w:val="538DD4"/>
          <w:sz w:val="19"/>
          <w:szCs w:val="19"/>
        </w:rPr>
        <w:t>%</w:t>
      </w:r>
      <w:r>
        <w:rPr>
          <w:rFonts w:ascii="Arial" w:eastAsia="Arial" w:hAnsi="Arial" w:cs="Arial"/>
          <w:color w:val="538DD4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538DD4"/>
          <w:spacing w:val="-2"/>
          <w:sz w:val="19"/>
          <w:szCs w:val="19"/>
        </w:rPr>
        <w:t>a</w:t>
      </w:r>
      <w:r>
        <w:rPr>
          <w:rFonts w:ascii="Arial" w:eastAsia="Arial" w:hAnsi="Arial" w:cs="Arial"/>
          <w:color w:val="538DD4"/>
          <w:sz w:val="19"/>
          <w:szCs w:val="19"/>
        </w:rPr>
        <w:t>d</w:t>
      </w:r>
      <w:r>
        <w:rPr>
          <w:rFonts w:ascii="Arial" w:eastAsia="Arial" w:hAnsi="Arial" w:cs="Arial"/>
          <w:color w:val="538DD4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538DD4"/>
          <w:spacing w:val="-2"/>
          <w:sz w:val="19"/>
          <w:szCs w:val="19"/>
        </w:rPr>
        <w:t>a</w:t>
      </w:r>
      <w:r>
        <w:rPr>
          <w:rFonts w:ascii="Arial" w:eastAsia="Arial" w:hAnsi="Arial" w:cs="Arial"/>
          <w:color w:val="538DD4"/>
          <w:sz w:val="19"/>
          <w:szCs w:val="19"/>
        </w:rPr>
        <w:t>n</w:t>
      </w:r>
      <w:r>
        <w:rPr>
          <w:rFonts w:ascii="Arial" w:eastAsia="Arial" w:hAnsi="Arial" w:cs="Arial"/>
          <w:color w:val="538DD4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538DD4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538DD4"/>
          <w:sz w:val="19"/>
          <w:szCs w:val="19"/>
        </w:rPr>
        <w:t>,</w:t>
      </w:r>
      <w:r>
        <w:rPr>
          <w:rFonts w:ascii="Arial" w:eastAsia="Arial" w:hAnsi="Arial" w:cs="Arial"/>
          <w:color w:val="538DD4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color w:val="538DD4"/>
          <w:sz w:val="19"/>
          <w:szCs w:val="19"/>
        </w:rPr>
        <w:t>50%</w:t>
      </w:r>
      <w:r>
        <w:rPr>
          <w:rFonts w:ascii="Arial" w:eastAsia="Arial" w:hAnsi="Arial" w:cs="Arial"/>
          <w:color w:val="538DD4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538DD4"/>
          <w:spacing w:val="-2"/>
          <w:sz w:val="19"/>
          <w:szCs w:val="19"/>
        </w:rPr>
        <w:t>a</w:t>
      </w:r>
      <w:r>
        <w:rPr>
          <w:rFonts w:ascii="Arial" w:eastAsia="Arial" w:hAnsi="Arial" w:cs="Arial"/>
          <w:color w:val="538DD4"/>
          <w:spacing w:val="-1"/>
          <w:sz w:val="19"/>
          <w:szCs w:val="19"/>
        </w:rPr>
        <w:t>f</w:t>
      </w:r>
      <w:r>
        <w:rPr>
          <w:rFonts w:ascii="Arial" w:eastAsia="Arial" w:hAnsi="Arial" w:cs="Arial"/>
          <w:color w:val="538DD4"/>
          <w:spacing w:val="4"/>
          <w:sz w:val="19"/>
          <w:szCs w:val="19"/>
        </w:rPr>
        <w:t>t</w:t>
      </w:r>
      <w:r>
        <w:rPr>
          <w:rFonts w:ascii="Arial" w:eastAsia="Arial" w:hAnsi="Arial" w:cs="Arial"/>
          <w:color w:val="538DD4"/>
          <w:spacing w:val="-2"/>
          <w:sz w:val="19"/>
          <w:szCs w:val="19"/>
        </w:rPr>
        <w:t>e</w:t>
      </w:r>
      <w:r>
        <w:rPr>
          <w:rFonts w:ascii="Arial" w:eastAsia="Arial" w:hAnsi="Arial" w:cs="Arial"/>
          <w:color w:val="538DD4"/>
          <w:sz w:val="19"/>
          <w:szCs w:val="19"/>
        </w:rPr>
        <w:t>r</w:t>
      </w:r>
      <w:r>
        <w:rPr>
          <w:rFonts w:ascii="Arial" w:eastAsia="Arial" w:hAnsi="Arial" w:cs="Arial"/>
          <w:color w:val="538DD4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538DD4"/>
          <w:sz w:val="19"/>
          <w:szCs w:val="19"/>
        </w:rPr>
        <w:t>3</w:t>
      </w:r>
      <w:r>
        <w:rPr>
          <w:rFonts w:ascii="Arial" w:eastAsia="Arial" w:hAnsi="Arial" w:cs="Arial"/>
          <w:color w:val="538DD4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538DD4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color w:val="538DD4"/>
          <w:w w:val="101"/>
          <w:sz w:val="19"/>
          <w:szCs w:val="19"/>
        </w:rPr>
        <w:t>on</w:t>
      </w:r>
      <w:r>
        <w:rPr>
          <w:rFonts w:ascii="Arial" w:eastAsia="Arial" w:hAnsi="Arial" w:cs="Arial"/>
          <w:color w:val="538DD4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538DD4"/>
          <w:w w:val="101"/>
          <w:sz w:val="19"/>
          <w:szCs w:val="19"/>
        </w:rPr>
        <w:t>h</w:t>
      </w:r>
      <w:r>
        <w:rPr>
          <w:rFonts w:ascii="Arial" w:eastAsia="Arial" w:hAnsi="Arial" w:cs="Arial"/>
          <w:color w:val="538DD4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color w:val="538DD4"/>
          <w:w w:val="102"/>
          <w:sz w:val="19"/>
          <w:szCs w:val="19"/>
        </w:rPr>
        <w:t xml:space="preserve">. </w:t>
      </w:r>
      <w:r>
        <w:rPr>
          <w:rFonts w:ascii="Arial" w:eastAsia="Arial" w:hAnsi="Arial" w:cs="Arial"/>
          <w:color w:val="FF0000"/>
          <w:sz w:val="19"/>
          <w:szCs w:val="19"/>
        </w:rPr>
        <w:t>Pa</w:t>
      </w:r>
      <w:r>
        <w:rPr>
          <w:rFonts w:ascii="Arial" w:eastAsia="Arial" w:hAnsi="Arial" w:cs="Arial"/>
          <w:color w:val="FF0000"/>
          <w:spacing w:val="-1"/>
          <w:sz w:val="19"/>
          <w:szCs w:val="19"/>
        </w:rPr>
        <w:t>ym</w:t>
      </w:r>
      <w:r>
        <w:rPr>
          <w:rFonts w:ascii="Arial" w:eastAsia="Arial" w:hAnsi="Arial" w:cs="Arial"/>
          <w:color w:val="FF0000"/>
          <w:spacing w:val="3"/>
          <w:sz w:val="19"/>
          <w:szCs w:val="19"/>
        </w:rPr>
        <w:t>e</w:t>
      </w:r>
      <w:r>
        <w:rPr>
          <w:rFonts w:ascii="Arial" w:eastAsia="Arial" w:hAnsi="Arial" w:cs="Arial"/>
          <w:color w:val="FF0000"/>
          <w:sz w:val="19"/>
          <w:szCs w:val="19"/>
        </w:rPr>
        <w:t>nt</w:t>
      </w:r>
      <w:r>
        <w:rPr>
          <w:rFonts w:ascii="Arial" w:eastAsia="Arial" w:hAnsi="Arial" w:cs="Arial"/>
          <w:color w:val="FF0000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color w:val="FF0000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color w:val="FF0000"/>
          <w:w w:val="101"/>
          <w:sz w:val="19"/>
          <w:szCs w:val="19"/>
        </w:rPr>
        <w:t>e</w:t>
      </w:r>
      <w:r>
        <w:rPr>
          <w:rFonts w:ascii="Arial" w:eastAsia="Arial" w:hAnsi="Arial" w:cs="Arial"/>
          <w:color w:val="FF0000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color w:val="FF0000"/>
          <w:w w:val="101"/>
          <w:sz w:val="19"/>
          <w:szCs w:val="19"/>
        </w:rPr>
        <w:t>h</w:t>
      </w:r>
      <w:r>
        <w:rPr>
          <w:rFonts w:ascii="Arial" w:eastAsia="Arial" w:hAnsi="Arial" w:cs="Arial"/>
          <w:color w:val="FF0000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color w:val="FF0000"/>
          <w:w w:val="101"/>
          <w:sz w:val="19"/>
          <w:szCs w:val="19"/>
        </w:rPr>
        <w:t>d</w:t>
      </w:r>
      <w:r>
        <w:rPr>
          <w:rFonts w:ascii="Arial" w:eastAsia="Arial" w:hAnsi="Arial" w:cs="Arial"/>
          <w:color w:val="FF0000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color w:val="FF0000"/>
          <w:w w:val="102"/>
          <w:sz w:val="19"/>
          <w:szCs w:val="19"/>
        </w:rPr>
        <w:t>:</w:t>
      </w:r>
    </w:p>
    <w:p w:rsidR="009A6831" w:rsidRDefault="00AF4D7A">
      <w:pPr>
        <w:spacing w:before="6"/>
        <w:ind w:left="15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color w:val="FF0000"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color w:val="FF0000"/>
          <w:sz w:val="19"/>
          <w:szCs w:val="19"/>
        </w:rPr>
        <w:t>n</w:t>
      </w:r>
      <w:r>
        <w:rPr>
          <w:rFonts w:ascii="Arial" w:eastAsia="Arial" w:hAnsi="Arial" w:cs="Arial"/>
          <w:b/>
          <w:color w:val="FF0000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FF0000"/>
          <w:spacing w:val="4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color w:val="FF0000"/>
          <w:spacing w:val="-3"/>
          <w:w w:val="102"/>
          <w:sz w:val="19"/>
          <w:szCs w:val="19"/>
        </w:rPr>
        <w:t>n</w:t>
      </w:r>
      <w:r>
        <w:rPr>
          <w:rFonts w:ascii="Arial" w:eastAsia="Arial" w:hAnsi="Arial" w:cs="Arial"/>
          <w:b/>
          <w:color w:val="FF0000"/>
          <w:spacing w:val="-1"/>
          <w:w w:val="102"/>
          <w:sz w:val="19"/>
          <w:szCs w:val="19"/>
        </w:rPr>
        <w:t>d</w:t>
      </w:r>
      <w:r>
        <w:rPr>
          <w:rFonts w:ascii="Arial" w:eastAsia="Arial" w:hAnsi="Arial" w:cs="Arial"/>
          <w:b/>
          <w:color w:val="FF0000"/>
          <w:spacing w:val="1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color w:val="FF0000"/>
          <w:w w:val="101"/>
          <w:sz w:val="19"/>
          <w:szCs w:val="19"/>
        </w:rPr>
        <w:t>a</w:t>
      </w:r>
    </w:p>
    <w:p w:rsidR="009A6831" w:rsidRDefault="009A6831">
      <w:pPr>
        <w:spacing w:line="200" w:lineRule="exact"/>
      </w:pPr>
    </w:p>
    <w:p w:rsidR="009A6831" w:rsidRDefault="009A6831">
      <w:pPr>
        <w:spacing w:before="3" w:line="200" w:lineRule="exact"/>
      </w:pPr>
    </w:p>
    <w:p w:rsidR="009A6831" w:rsidRDefault="00AF4D7A">
      <w:pPr>
        <w:ind w:left="506"/>
        <w:rPr>
          <w:rFonts w:ascii="Arial" w:eastAsia="Arial" w:hAnsi="Arial" w:cs="Arial"/>
          <w:sz w:val="19"/>
          <w:szCs w:val="19"/>
        </w:rPr>
      </w:pPr>
      <w:r>
        <w:rPr>
          <w:color w:val="538DD4"/>
          <w:w w:val="134"/>
          <w:sz w:val="19"/>
          <w:szCs w:val="19"/>
        </w:rPr>
        <w:t xml:space="preserve">•   </w:t>
      </w:r>
      <w:r>
        <w:rPr>
          <w:color w:val="538DD4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z w:val="19"/>
          <w:szCs w:val="19"/>
        </w:rPr>
        <w:t>O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color w:val="538DD4"/>
          <w:spacing w:val="1"/>
          <w:sz w:val="19"/>
          <w:szCs w:val="19"/>
        </w:rPr>
        <w:t>l</w:t>
      </w:r>
      <w:r>
        <w:rPr>
          <w:rFonts w:ascii="Arial" w:eastAsia="Arial" w:hAnsi="Arial" w:cs="Arial"/>
          <w:b/>
          <w:color w:val="538DD4"/>
          <w:spacing w:val="4"/>
          <w:sz w:val="19"/>
          <w:szCs w:val="19"/>
        </w:rPr>
        <w:t>i</w:t>
      </w:r>
      <w:r>
        <w:rPr>
          <w:rFonts w:ascii="Arial" w:eastAsia="Arial" w:hAnsi="Arial" w:cs="Arial"/>
          <w:b/>
          <w:color w:val="538DD4"/>
          <w:spacing w:val="-3"/>
          <w:sz w:val="19"/>
          <w:szCs w:val="19"/>
        </w:rPr>
        <w:t>n</w:t>
      </w:r>
      <w:r>
        <w:rPr>
          <w:rFonts w:ascii="Arial" w:eastAsia="Arial" w:hAnsi="Arial" w:cs="Arial"/>
          <w:b/>
          <w:color w:val="538DD4"/>
          <w:sz w:val="19"/>
          <w:szCs w:val="19"/>
        </w:rPr>
        <w:t>e</w:t>
      </w:r>
      <w:r>
        <w:rPr>
          <w:rFonts w:ascii="Arial" w:eastAsia="Arial" w:hAnsi="Arial" w:cs="Arial"/>
          <w:b/>
          <w:color w:val="538DD4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2"/>
          <w:sz w:val="19"/>
          <w:szCs w:val="19"/>
        </w:rPr>
        <w:t>B</w:t>
      </w:r>
      <w:r>
        <w:rPr>
          <w:rFonts w:ascii="Arial" w:eastAsia="Arial" w:hAnsi="Arial" w:cs="Arial"/>
          <w:b/>
          <w:color w:val="538DD4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spacing w:val="-3"/>
          <w:sz w:val="19"/>
          <w:szCs w:val="19"/>
        </w:rPr>
        <w:t>n</w:t>
      </w:r>
      <w:r>
        <w:rPr>
          <w:rFonts w:ascii="Arial" w:eastAsia="Arial" w:hAnsi="Arial" w:cs="Arial"/>
          <w:b/>
          <w:color w:val="538DD4"/>
          <w:sz w:val="19"/>
          <w:szCs w:val="19"/>
        </w:rPr>
        <w:t>k</w:t>
      </w:r>
      <w:r>
        <w:rPr>
          <w:rFonts w:ascii="Arial" w:eastAsia="Arial" w:hAnsi="Arial" w:cs="Arial"/>
          <w:b/>
          <w:color w:val="538DD4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-1"/>
          <w:w w:val="102"/>
          <w:sz w:val="19"/>
          <w:szCs w:val="19"/>
        </w:rPr>
        <w:t>T</w:t>
      </w:r>
      <w:r>
        <w:rPr>
          <w:rFonts w:ascii="Arial" w:eastAsia="Arial" w:hAnsi="Arial" w:cs="Arial"/>
          <w:b/>
          <w:color w:val="538DD4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spacing w:val="3"/>
          <w:w w:val="101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spacing w:val="-1"/>
          <w:w w:val="102"/>
          <w:sz w:val="19"/>
          <w:szCs w:val="19"/>
        </w:rPr>
        <w:t>n</w:t>
      </w:r>
      <w:r>
        <w:rPr>
          <w:rFonts w:ascii="Arial" w:eastAsia="Arial" w:hAnsi="Arial" w:cs="Arial"/>
          <w:b/>
          <w:color w:val="538DD4"/>
          <w:spacing w:val="-2"/>
          <w:w w:val="101"/>
          <w:sz w:val="19"/>
          <w:szCs w:val="19"/>
        </w:rPr>
        <w:t>s</w:t>
      </w:r>
      <w:r>
        <w:rPr>
          <w:rFonts w:ascii="Arial" w:eastAsia="Arial" w:hAnsi="Arial" w:cs="Arial"/>
          <w:b/>
          <w:color w:val="538DD4"/>
          <w:spacing w:val="3"/>
          <w:w w:val="101"/>
          <w:sz w:val="19"/>
          <w:szCs w:val="19"/>
        </w:rPr>
        <w:t>f</w:t>
      </w:r>
      <w:r>
        <w:rPr>
          <w:rFonts w:ascii="Arial" w:eastAsia="Arial" w:hAnsi="Arial" w:cs="Arial"/>
          <w:b/>
          <w:color w:val="538DD4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r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506"/>
        <w:rPr>
          <w:rFonts w:ascii="Arial" w:eastAsia="Arial" w:hAnsi="Arial" w:cs="Arial"/>
          <w:sz w:val="19"/>
          <w:szCs w:val="19"/>
        </w:rPr>
      </w:pPr>
      <w:r>
        <w:rPr>
          <w:color w:val="538DD4"/>
          <w:w w:val="134"/>
          <w:sz w:val="19"/>
          <w:szCs w:val="19"/>
        </w:rPr>
        <w:t xml:space="preserve">•   </w:t>
      </w:r>
      <w:r>
        <w:rPr>
          <w:color w:val="538DD4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Ch</w:t>
      </w:r>
      <w:r>
        <w:rPr>
          <w:rFonts w:ascii="Arial" w:eastAsia="Arial" w:hAnsi="Arial" w:cs="Arial"/>
          <w:b/>
          <w:color w:val="538DD4"/>
          <w:spacing w:val="3"/>
          <w:sz w:val="19"/>
          <w:szCs w:val="19"/>
        </w:rPr>
        <w:t>e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q</w:t>
      </w:r>
      <w:r>
        <w:rPr>
          <w:rFonts w:ascii="Arial" w:eastAsia="Arial" w:hAnsi="Arial" w:cs="Arial"/>
          <w:b/>
          <w:color w:val="538DD4"/>
          <w:spacing w:val="2"/>
          <w:sz w:val="19"/>
          <w:szCs w:val="19"/>
        </w:rPr>
        <w:t>u</w:t>
      </w:r>
      <w:r>
        <w:rPr>
          <w:rFonts w:ascii="Arial" w:eastAsia="Arial" w:hAnsi="Arial" w:cs="Arial"/>
          <w:b/>
          <w:color w:val="538DD4"/>
          <w:sz w:val="19"/>
          <w:szCs w:val="19"/>
        </w:rPr>
        <w:t>e</w:t>
      </w:r>
      <w:r>
        <w:rPr>
          <w:rFonts w:ascii="Arial" w:eastAsia="Arial" w:hAnsi="Arial" w:cs="Arial"/>
          <w:b/>
          <w:color w:val="538DD4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z w:val="19"/>
          <w:szCs w:val="19"/>
        </w:rPr>
        <w:t>/</w:t>
      </w:r>
      <w:r>
        <w:rPr>
          <w:rFonts w:ascii="Arial" w:eastAsia="Arial" w:hAnsi="Arial" w:cs="Arial"/>
          <w:b/>
          <w:color w:val="538DD4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D</w:t>
      </w:r>
      <w:r>
        <w:rPr>
          <w:rFonts w:ascii="Arial" w:eastAsia="Arial" w:hAnsi="Arial" w:cs="Arial"/>
          <w:b/>
          <w:color w:val="538DD4"/>
          <w:sz w:val="19"/>
          <w:szCs w:val="19"/>
        </w:rPr>
        <w:t>D</w:t>
      </w:r>
      <w:r>
        <w:rPr>
          <w:rFonts w:ascii="Arial" w:eastAsia="Arial" w:hAnsi="Arial" w:cs="Arial"/>
          <w:b/>
          <w:color w:val="538DD4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2"/>
          <w:sz w:val="19"/>
          <w:szCs w:val="19"/>
        </w:rPr>
        <w:t>D</w:t>
      </w:r>
      <w:r>
        <w:rPr>
          <w:rFonts w:ascii="Arial" w:eastAsia="Arial" w:hAnsi="Arial" w:cs="Arial"/>
          <w:b/>
          <w:color w:val="538DD4"/>
          <w:spacing w:val="-2"/>
          <w:sz w:val="19"/>
          <w:szCs w:val="19"/>
        </w:rPr>
        <w:t>e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po</w:t>
      </w:r>
      <w:r>
        <w:rPr>
          <w:rFonts w:ascii="Arial" w:eastAsia="Arial" w:hAnsi="Arial" w:cs="Arial"/>
          <w:b/>
          <w:color w:val="538DD4"/>
          <w:spacing w:val="-2"/>
          <w:sz w:val="19"/>
          <w:szCs w:val="19"/>
        </w:rPr>
        <w:t>s</w:t>
      </w:r>
      <w:r>
        <w:rPr>
          <w:rFonts w:ascii="Arial" w:eastAsia="Arial" w:hAnsi="Arial" w:cs="Arial"/>
          <w:b/>
          <w:color w:val="538DD4"/>
          <w:spacing w:val="4"/>
          <w:sz w:val="19"/>
          <w:szCs w:val="19"/>
        </w:rPr>
        <w:t>i</w:t>
      </w:r>
      <w:r>
        <w:rPr>
          <w:rFonts w:ascii="Arial" w:eastAsia="Arial" w:hAnsi="Arial" w:cs="Arial"/>
          <w:b/>
          <w:color w:val="538DD4"/>
          <w:sz w:val="19"/>
          <w:szCs w:val="19"/>
        </w:rPr>
        <w:t>t</w:t>
      </w:r>
      <w:r>
        <w:rPr>
          <w:rFonts w:ascii="Arial" w:eastAsia="Arial" w:hAnsi="Arial" w:cs="Arial"/>
          <w:b/>
          <w:color w:val="538DD4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3"/>
          <w:sz w:val="19"/>
          <w:szCs w:val="19"/>
        </w:rPr>
        <w:t>(</w:t>
      </w:r>
      <w:r>
        <w:rPr>
          <w:rFonts w:ascii="Arial" w:eastAsia="Arial" w:hAnsi="Arial" w:cs="Arial"/>
          <w:b/>
          <w:color w:val="538DD4"/>
          <w:spacing w:val="-2"/>
          <w:sz w:val="19"/>
          <w:szCs w:val="19"/>
        </w:rPr>
        <w:t>s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u</w:t>
      </w:r>
      <w:r>
        <w:rPr>
          <w:rFonts w:ascii="Arial" w:eastAsia="Arial" w:hAnsi="Arial" w:cs="Arial"/>
          <w:b/>
          <w:color w:val="538DD4"/>
          <w:spacing w:val="2"/>
          <w:sz w:val="19"/>
          <w:szCs w:val="19"/>
        </w:rPr>
        <w:t>b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j</w:t>
      </w:r>
      <w:r>
        <w:rPr>
          <w:rFonts w:ascii="Arial" w:eastAsia="Arial" w:hAnsi="Arial" w:cs="Arial"/>
          <w:b/>
          <w:color w:val="538DD4"/>
          <w:sz w:val="19"/>
          <w:szCs w:val="19"/>
        </w:rPr>
        <w:t>ects</w:t>
      </w:r>
      <w:r>
        <w:rPr>
          <w:rFonts w:ascii="Arial" w:eastAsia="Arial" w:hAnsi="Arial" w:cs="Arial"/>
          <w:b/>
          <w:color w:val="538DD4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z w:val="19"/>
          <w:szCs w:val="19"/>
        </w:rPr>
        <w:t>to</w:t>
      </w:r>
      <w:r>
        <w:rPr>
          <w:rFonts w:ascii="Arial" w:eastAsia="Arial" w:hAnsi="Arial" w:cs="Arial"/>
          <w:b/>
          <w:color w:val="538DD4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ea</w:t>
      </w:r>
      <w:r>
        <w:rPr>
          <w:rFonts w:ascii="Arial" w:eastAsia="Arial" w:hAnsi="Arial" w:cs="Arial"/>
          <w:b/>
          <w:color w:val="538DD4"/>
          <w:spacing w:val="-1"/>
          <w:w w:val="102"/>
          <w:sz w:val="19"/>
          <w:szCs w:val="19"/>
        </w:rPr>
        <w:t>l</w:t>
      </w:r>
      <w:r>
        <w:rPr>
          <w:rFonts w:ascii="Arial" w:eastAsia="Arial" w:hAnsi="Arial" w:cs="Arial"/>
          <w:b/>
          <w:color w:val="538DD4"/>
          <w:spacing w:val="4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color w:val="538DD4"/>
          <w:spacing w:val="2"/>
          <w:w w:val="101"/>
          <w:sz w:val="19"/>
          <w:szCs w:val="19"/>
        </w:rPr>
        <w:t>z</w:t>
      </w:r>
      <w:r>
        <w:rPr>
          <w:rFonts w:ascii="Arial" w:eastAsia="Arial" w:hAnsi="Arial" w:cs="Arial"/>
          <w:b/>
          <w:color w:val="538DD4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t</w:t>
      </w:r>
      <w:r>
        <w:rPr>
          <w:rFonts w:ascii="Arial" w:eastAsia="Arial" w:hAnsi="Arial" w:cs="Arial"/>
          <w:b/>
          <w:color w:val="538DD4"/>
          <w:spacing w:val="1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color w:val="538DD4"/>
          <w:spacing w:val="-1"/>
          <w:w w:val="102"/>
          <w:sz w:val="19"/>
          <w:szCs w:val="19"/>
        </w:rPr>
        <w:t>o</w:t>
      </w:r>
      <w:r>
        <w:rPr>
          <w:rFonts w:ascii="Arial" w:eastAsia="Arial" w:hAnsi="Arial" w:cs="Arial"/>
          <w:b/>
          <w:color w:val="538DD4"/>
          <w:spacing w:val="-3"/>
          <w:w w:val="102"/>
          <w:sz w:val="19"/>
          <w:szCs w:val="19"/>
        </w:rPr>
        <w:t>n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)</w:t>
      </w:r>
    </w:p>
    <w:p w:rsidR="009A6831" w:rsidRDefault="009A6831">
      <w:pPr>
        <w:spacing w:before="1" w:line="120" w:lineRule="exact"/>
        <w:rPr>
          <w:sz w:val="13"/>
          <w:szCs w:val="13"/>
        </w:rPr>
      </w:pPr>
    </w:p>
    <w:p w:rsidR="009A6831" w:rsidRDefault="00AF4D7A">
      <w:pPr>
        <w:spacing w:line="664" w:lineRule="auto"/>
        <w:ind w:left="155" w:right="6838" w:firstLine="350"/>
        <w:rPr>
          <w:rFonts w:ascii="Arial" w:eastAsia="Arial" w:hAnsi="Arial" w:cs="Arial"/>
          <w:sz w:val="19"/>
          <w:szCs w:val="19"/>
        </w:rPr>
      </w:pPr>
      <w:r>
        <w:rPr>
          <w:color w:val="538DD4"/>
          <w:w w:val="134"/>
          <w:sz w:val="19"/>
          <w:szCs w:val="19"/>
        </w:rPr>
        <w:t xml:space="preserve">•   </w:t>
      </w:r>
      <w:r>
        <w:rPr>
          <w:color w:val="538DD4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z w:val="19"/>
          <w:szCs w:val="19"/>
        </w:rPr>
        <w:t>P</w:t>
      </w:r>
      <w:r>
        <w:rPr>
          <w:rFonts w:ascii="Arial" w:eastAsia="Arial" w:hAnsi="Arial" w:cs="Arial"/>
          <w:b/>
          <w:color w:val="538DD4"/>
          <w:spacing w:val="3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spacing w:val="-5"/>
          <w:sz w:val="19"/>
          <w:szCs w:val="19"/>
        </w:rPr>
        <w:t>y</w:t>
      </w:r>
      <w:r>
        <w:rPr>
          <w:rFonts w:ascii="Arial" w:eastAsia="Arial" w:hAnsi="Arial" w:cs="Arial"/>
          <w:b/>
          <w:color w:val="538DD4"/>
          <w:spacing w:val="3"/>
          <w:sz w:val="19"/>
          <w:szCs w:val="19"/>
        </w:rPr>
        <w:t>P</w:t>
      </w:r>
      <w:r>
        <w:rPr>
          <w:rFonts w:ascii="Arial" w:eastAsia="Arial" w:hAnsi="Arial" w:cs="Arial"/>
          <w:b/>
          <w:color w:val="538DD4"/>
          <w:spacing w:val="-2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sz w:val="19"/>
          <w:szCs w:val="19"/>
        </w:rPr>
        <w:t>l</w:t>
      </w:r>
      <w:r>
        <w:rPr>
          <w:rFonts w:ascii="Arial" w:eastAsia="Arial" w:hAnsi="Arial" w:cs="Arial"/>
          <w:b/>
          <w:color w:val="538DD4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z w:val="19"/>
          <w:szCs w:val="19"/>
        </w:rPr>
        <w:t>(5</w:t>
      </w:r>
      <w:r>
        <w:rPr>
          <w:rFonts w:ascii="Arial" w:eastAsia="Arial" w:hAnsi="Arial" w:cs="Arial"/>
          <w:b/>
          <w:color w:val="538DD4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z w:val="19"/>
          <w:szCs w:val="19"/>
        </w:rPr>
        <w:t>%</w:t>
      </w:r>
      <w:r>
        <w:rPr>
          <w:rFonts w:ascii="Arial" w:eastAsia="Arial" w:hAnsi="Arial" w:cs="Arial"/>
          <w:b/>
          <w:color w:val="538DD4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s</w:t>
      </w:r>
      <w:r>
        <w:rPr>
          <w:rFonts w:ascii="Arial" w:eastAsia="Arial" w:hAnsi="Arial" w:cs="Arial"/>
          <w:b/>
          <w:color w:val="538DD4"/>
          <w:spacing w:val="-3"/>
          <w:w w:val="102"/>
          <w:sz w:val="19"/>
          <w:szCs w:val="19"/>
        </w:rPr>
        <w:t>u</w:t>
      </w:r>
      <w:r>
        <w:rPr>
          <w:rFonts w:ascii="Arial" w:eastAsia="Arial" w:hAnsi="Arial" w:cs="Arial"/>
          <w:b/>
          <w:color w:val="538DD4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c</w:t>
      </w:r>
      <w:r>
        <w:rPr>
          <w:rFonts w:ascii="Arial" w:eastAsia="Arial" w:hAnsi="Arial" w:cs="Arial"/>
          <w:b/>
          <w:color w:val="538DD4"/>
          <w:spacing w:val="-1"/>
          <w:w w:val="102"/>
          <w:sz w:val="19"/>
          <w:szCs w:val="19"/>
        </w:rPr>
        <w:t>h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spacing w:val="4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spacing w:val="-3"/>
          <w:w w:val="102"/>
          <w:sz w:val="19"/>
          <w:szCs w:val="19"/>
        </w:rPr>
        <w:t>g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 xml:space="preserve">e) </w:t>
      </w:r>
      <w:r>
        <w:rPr>
          <w:rFonts w:ascii="Arial" w:eastAsia="Arial" w:hAnsi="Arial" w:cs="Arial"/>
          <w:b/>
          <w:color w:val="FF0000"/>
          <w:spacing w:val="-1"/>
          <w:sz w:val="19"/>
          <w:szCs w:val="19"/>
        </w:rPr>
        <w:t>F</w:t>
      </w:r>
      <w:r>
        <w:rPr>
          <w:rFonts w:ascii="Arial" w:eastAsia="Arial" w:hAnsi="Arial" w:cs="Arial"/>
          <w:b/>
          <w:color w:val="FF0000"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color w:val="FF0000"/>
          <w:spacing w:val="-3"/>
          <w:sz w:val="19"/>
          <w:szCs w:val="19"/>
        </w:rPr>
        <w:t>o</w:t>
      </w:r>
      <w:r>
        <w:rPr>
          <w:rFonts w:ascii="Arial" w:eastAsia="Arial" w:hAnsi="Arial" w:cs="Arial"/>
          <w:b/>
          <w:color w:val="FF0000"/>
          <w:sz w:val="19"/>
          <w:szCs w:val="19"/>
        </w:rPr>
        <w:t>m</w:t>
      </w:r>
      <w:r>
        <w:rPr>
          <w:rFonts w:ascii="Arial" w:eastAsia="Arial" w:hAnsi="Arial" w:cs="Arial"/>
          <w:b/>
          <w:color w:val="FF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FF0000"/>
          <w:sz w:val="19"/>
          <w:szCs w:val="19"/>
        </w:rPr>
        <w:t>O</w:t>
      </w:r>
      <w:r>
        <w:rPr>
          <w:rFonts w:ascii="Arial" w:eastAsia="Arial" w:hAnsi="Arial" w:cs="Arial"/>
          <w:b/>
          <w:color w:val="FF0000"/>
          <w:spacing w:val="-1"/>
          <w:sz w:val="19"/>
          <w:szCs w:val="19"/>
        </w:rPr>
        <w:t>u</w:t>
      </w:r>
      <w:r>
        <w:rPr>
          <w:rFonts w:ascii="Arial" w:eastAsia="Arial" w:hAnsi="Arial" w:cs="Arial"/>
          <w:b/>
          <w:color w:val="FF0000"/>
          <w:sz w:val="19"/>
          <w:szCs w:val="19"/>
        </w:rPr>
        <w:t>ts</w:t>
      </w:r>
      <w:r>
        <w:rPr>
          <w:rFonts w:ascii="Arial" w:eastAsia="Arial" w:hAnsi="Arial" w:cs="Arial"/>
          <w:b/>
          <w:color w:val="FF0000"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color w:val="FF0000"/>
          <w:spacing w:val="2"/>
          <w:sz w:val="19"/>
          <w:szCs w:val="19"/>
        </w:rPr>
        <w:t>d</w:t>
      </w:r>
      <w:r>
        <w:rPr>
          <w:rFonts w:ascii="Arial" w:eastAsia="Arial" w:hAnsi="Arial" w:cs="Arial"/>
          <w:b/>
          <w:color w:val="FF0000"/>
          <w:sz w:val="19"/>
          <w:szCs w:val="19"/>
        </w:rPr>
        <w:t>e</w:t>
      </w:r>
      <w:r>
        <w:rPr>
          <w:rFonts w:ascii="Arial" w:eastAsia="Arial" w:hAnsi="Arial" w:cs="Arial"/>
          <w:b/>
          <w:color w:val="FF0000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FF0000"/>
          <w:spacing w:val="1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color w:val="FF0000"/>
          <w:spacing w:val="-1"/>
          <w:w w:val="102"/>
          <w:sz w:val="19"/>
          <w:szCs w:val="19"/>
        </w:rPr>
        <w:t>nd</w:t>
      </w:r>
      <w:r>
        <w:rPr>
          <w:rFonts w:ascii="Arial" w:eastAsia="Arial" w:hAnsi="Arial" w:cs="Arial"/>
          <w:b/>
          <w:color w:val="FF0000"/>
          <w:spacing w:val="1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color w:val="FF0000"/>
          <w:w w:val="101"/>
          <w:sz w:val="19"/>
          <w:szCs w:val="19"/>
        </w:rPr>
        <w:t>a</w:t>
      </w:r>
    </w:p>
    <w:p w:rsidR="009A6831" w:rsidRDefault="00AF4D7A">
      <w:pPr>
        <w:spacing w:before="27"/>
        <w:ind w:left="506"/>
        <w:rPr>
          <w:rFonts w:ascii="Arial" w:eastAsia="Arial" w:hAnsi="Arial" w:cs="Arial"/>
          <w:sz w:val="19"/>
          <w:szCs w:val="19"/>
        </w:rPr>
      </w:pPr>
      <w:r>
        <w:rPr>
          <w:color w:val="538DD4"/>
          <w:w w:val="134"/>
          <w:sz w:val="19"/>
          <w:szCs w:val="19"/>
        </w:rPr>
        <w:t xml:space="preserve">•   </w:t>
      </w:r>
      <w:r>
        <w:rPr>
          <w:color w:val="538DD4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2"/>
          <w:sz w:val="19"/>
          <w:szCs w:val="19"/>
        </w:rPr>
        <w:t>W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i</w:t>
      </w:r>
      <w:r>
        <w:rPr>
          <w:rFonts w:ascii="Arial" w:eastAsia="Arial" w:hAnsi="Arial" w:cs="Arial"/>
          <w:b/>
          <w:color w:val="538DD4"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sz w:val="19"/>
          <w:szCs w:val="19"/>
        </w:rPr>
        <w:t>e</w:t>
      </w:r>
      <w:r>
        <w:rPr>
          <w:rFonts w:ascii="Arial" w:eastAsia="Arial" w:hAnsi="Arial" w:cs="Arial"/>
          <w:b/>
          <w:color w:val="538DD4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-3"/>
          <w:w w:val="102"/>
          <w:sz w:val="19"/>
          <w:szCs w:val="19"/>
        </w:rPr>
        <w:t>T</w:t>
      </w:r>
      <w:r>
        <w:rPr>
          <w:rFonts w:ascii="Arial" w:eastAsia="Arial" w:hAnsi="Arial" w:cs="Arial"/>
          <w:b/>
          <w:color w:val="538DD4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spacing w:val="-1"/>
          <w:w w:val="102"/>
          <w:sz w:val="19"/>
          <w:szCs w:val="19"/>
        </w:rPr>
        <w:t>n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sfer</w:t>
      </w:r>
    </w:p>
    <w:p w:rsidR="009A6831" w:rsidRDefault="009A6831">
      <w:pPr>
        <w:spacing w:before="1" w:line="120" w:lineRule="exact"/>
        <w:rPr>
          <w:sz w:val="13"/>
          <w:szCs w:val="13"/>
        </w:rPr>
      </w:pPr>
    </w:p>
    <w:p w:rsidR="009A6831" w:rsidRDefault="00AF4D7A">
      <w:pPr>
        <w:ind w:left="506"/>
        <w:rPr>
          <w:rFonts w:ascii="Arial" w:eastAsia="Arial" w:hAnsi="Arial" w:cs="Arial"/>
          <w:sz w:val="19"/>
          <w:szCs w:val="19"/>
        </w:rPr>
      </w:pPr>
      <w:r>
        <w:rPr>
          <w:color w:val="538DD4"/>
          <w:w w:val="134"/>
          <w:sz w:val="19"/>
          <w:szCs w:val="19"/>
        </w:rPr>
        <w:t xml:space="preserve">•   </w:t>
      </w:r>
      <w:r>
        <w:rPr>
          <w:color w:val="538DD4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2"/>
          <w:sz w:val="19"/>
          <w:szCs w:val="19"/>
        </w:rPr>
        <w:t>W</w:t>
      </w:r>
      <w:r>
        <w:rPr>
          <w:rFonts w:ascii="Arial" w:eastAsia="Arial" w:hAnsi="Arial" w:cs="Arial"/>
          <w:b/>
          <w:color w:val="538DD4"/>
          <w:sz w:val="19"/>
          <w:szCs w:val="19"/>
        </w:rPr>
        <w:t>e</w:t>
      </w:r>
      <w:r>
        <w:rPr>
          <w:rFonts w:ascii="Arial" w:eastAsia="Arial" w:hAnsi="Arial" w:cs="Arial"/>
          <w:b/>
          <w:color w:val="538DD4"/>
          <w:spacing w:val="-2"/>
          <w:sz w:val="19"/>
          <w:szCs w:val="19"/>
        </w:rPr>
        <w:t>s</w:t>
      </w:r>
      <w:r>
        <w:rPr>
          <w:rFonts w:ascii="Arial" w:eastAsia="Arial" w:hAnsi="Arial" w:cs="Arial"/>
          <w:b/>
          <w:color w:val="538DD4"/>
          <w:spacing w:val="3"/>
          <w:sz w:val="19"/>
          <w:szCs w:val="19"/>
        </w:rPr>
        <w:t>t</w:t>
      </w:r>
      <w:r>
        <w:rPr>
          <w:rFonts w:ascii="Arial" w:eastAsia="Arial" w:hAnsi="Arial" w:cs="Arial"/>
          <w:b/>
          <w:color w:val="538DD4"/>
          <w:spacing w:val="-2"/>
          <w:sz w:val="19"/>
          <w:szCs w:val="19"/>
        </w:rPr>
        <w:t>e</w:t>
      </w:r>
      <w:r>
        <w:rPr>
          <w:rFonts w:ascii="Arial" w:eastAsia="Arial" w:hAnsi="Arial" w:cs="Arial"/>
          <w:b/>
          <w:color w:val="538DD4"/>
          <w:spacing w:val="4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sz w:val="19"/>
          <w:szCs w:val="19"/>
        </w:rPr>
        <w:t>n</w:t>
      </w:r>
      <w:r>
        <w:rPr>
          <w:rFonts w:ascii="Arial" w:eastAsia="Arial" w:hAnsi="Arial" w:cs="Arial"/>
          <w:b/>
          <w:color w:val="538DD4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Un</w:t>
      </w:r>
      <w:r>
        <w:rPr>
          <w:rFonts w:ascii="Arial" w:eastAsia="Arial" w:hAnsi="Arial" w:cs="Arial"/>
          <w:b/>
          <w:color w:val="538DD4"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color w:val="538DD4"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color w:val="538DD4"/>
          <w:sz w:val="19"/>
          <w:szCs w:val="19"/>
        </w:rPr>
        <w:t>n</w:t>
      </w:r>
      <w:r>
        <w:rPr>
          <w:rFonts w:ascii="Arial" w:eastAsia="Arial" w:hAnsi="Arial" w:cs="Arial"/>
          <w:b/>
          <w:color w:val="538DD4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2"/>
          <w:sz w:val="19"/>
          <w:szCs w:val="19"/>
        </w:rPr>
        <w:t>M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on</w:t>
      </w:r>
      <w:r>
        <w:rPr>
          <w:rFonts w:ascii="Arial" w:eastAsia="Arial" w:hAnsi="Arial" w:cs="Arial"/>
          <w:b/>
          <w:color w:val="538DD4"/>
          <w:spacing w:val="5"/>
          <w:sz w:val="19"/>
          <w:szCs w:val="19"/>
        </w:rPr>
        <w:t>e</w:t>
      </w:r>
      <w:r>
        <w:rPr>
          <w:rFonts w:ascii="Arial" w:eastAsia="Arial" w:hAnsi="Arial" w:cs="Arial"/>
          <w:b/>
          <w:color w:val="538DD4"/>
          <w:sz w:val="19"/>
          <w:szCs w:val="19"/>
        </w:rPr>
        <w:t>y</w:t>
      </w:r>
      <w:r>
        <w:rPr>
          <w:rFonts w:ascii="Arial" w:eastAsia="Arial" w:hAnsi="Arial" w:cs="Arial"/>
          <w:b/>
          <w:color w:val="538DD4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-1"/>
          <w:w w:val="102"/>
          <w:sz w:val="19"/>
          <w:szCs w:val="19"/>
        </w:rPr>
        <w:t>T</w:t>
      </w:r>
      <w:r>
        <w:rPr>
          <w:rFonts w:ascii="Arial" w:eastAsia="Arial" w:hAnsi="Arial" w:cs="Arial"/>
          <w:b/>
          <w:color w:val="538DD4"/>
          <w:spacing w:val="4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spacing w:val="-1"/>
          <w:w w:val="102"/>
          <w:sz w:val="19"/>
          <w:szCs w:val="19"/>
        </w:rPr>
        <w:t>n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sfer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506"/>
        <w:rPr>
          <w:rFonts w:ascii="Arial" w:eastAsia="Arial" w:hAnsi="Arial" w:cs="Arial"/>
          <w:sz w:val="19"/>
          <w:szCs w:val="19"/>
        </w:rPr>
      </w:pPr>
      <w:r>
        <w:rPr>
          <w:color w:val="538DD4"/>
          <w:w w:val="134"/>
          <w:sz w:val="19"/>
          <w:szCs w:val="19"/>
        </w:rPr>
        <w:t xml:space="preserve">•   </w:t>
      </w:r>
      <w:r>
        <w:rPr>
          <w:color w:val="538DD4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M</w:t>
      </w:r>
      <w:r>
        <w:rPr>
          <w:rFonts w:ascii="Arial" w:eastAsia="Arial" w:hAnsi="Arial" w:cs="Arial"/>
          <w:b/>
          <w:color w:val="538DD4"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color w:val="538DD4"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color w:val="538DD4"/>
          <w:spacing w:val="5"/>
          <w:sz w:val="19"/>
          <w:szCs w:val="19"/>
        </w:rPr>
        <w:t>e</w:t>
      </w:r>
      <w:r>
        <w:rPr>
          <w:rFonts w:ascii="Arial" w:eastAsia="Arial" w:hAnsi="Arial" w:cs="Arial"/>
          <w:b/>
          <w:color w:val="538DD4"/>
          <w:sz w:val="19"/>
          <w:szCs w:val="19"/>
        </w:rPr>
        <w:t>y</w:t>
      </w:r>
      <w:r>
        <w:rPr>
          <w:rFonts w:ascii="Arial" w:eastAsia="Arial" w:hAnsi="Arial" w:cs="Arial"/>
          <w:b/>
          <w:color w:val="538DD4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pacing w:val="3"/>
          <w:w w:val="102"/>
          <w:sz w:val="19"/>
          <w:szCs w:val="19"/>
        </w:rPr>
        <w:t>G</w:t>
      </w:r>
      <w:r>
        <w:rPr>
          <w:rFonts w:ascii="Arial" w:eastAsia="Arial" w:hAnsi="Arial" w:cs="Arial"/>
          <w:b/>
          <w:color w:val="538DD4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am</w:t>
      </w:r>
    </w:p>
    <w:p w:rsidR="009A6831" w:rsidRDefault="009A6831">
      <w:pPr>
        <w:spacing w:before="9" w:line="120" w:lineRule="exact"/>
        <w:rPr>
          <w:sz w:val="12"/>
          <w:szCs w:val="12"/>
        </w:rPr>
      </w:pPr>
    </w:p>
    <w:p w:rsidR="009A6831" w:rsidRDefault="00AF4D7A">
      <w:pPr>
        <w:ind w:left="506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860" w:bottom="280" w:left="1160" w:header="2105" w:footer="1382" w:gutter="0"/>
          <w:cols w:space="720"/>
        </w:sectPr>
      </w:pPr>
      <w:r>
        <w:rPr>
          <w:color w:val="538DD4"/>
          <w:w w:val="134"/>
          <w:sz w:val="19"/>
          <w:szCs w:val="19"/>
        </w:rPr>
        <w:t xml:space="preserve">•   </w:t>
      </w:r>
      <w:r>
        <w:rPr>
          <w:color w:val="538DD4"/>
          <w:spacing w:val="6"/>
          <w:w w:val="13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z w:val="19"/>
          <w:szCs w:val="19"/>
        </w:rPr>
        <w:t>P</w:t>
      </w:r>
      <w:r>
        <w:rPr>
          <w:rFonts w:ascii="Arial" w:eastAsia="Arial" w:hAnsi="Arial" w:cs="Arial"/>
          <w:b/>
          <w:color w:val="538DD4"/>
          <w:spacing w:val="3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spacing w:val="-5"/>
          <w:sz w:val="19"/>
          <w:szCs w:val="19"/>
        </w:rPr>
        <w:t>y</w:t>
      </w:r>
      <w:r>
        <w:rPr>
          <w:rFonts w:ascii="Arial" w:eastAsia="Arial" w:hAnsi="Arial" w:cs="Arial"/>
          <w:b/>
          <w:color w:val="538DD4"/>
          <w:spacing w:val="3"/>
          <w:sz w:val="19"/>
          <w:szCs w:val="19"/>
        </w:rPr>
        <w:t>P</w:t>
      </w:r>
      <w:r>
        <w:rPr>
          <w:rFonts w:ascii="Arial" w:eastAsia="Arial" w:hAnsi="Arial" w:cs="Arial"/>
          <w:b/>
          <w:color w:val="538DD4"/>
          <w:spacing w:val="-2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sz w:val="19"/>
          <w:szCs w:val="19"/>
        </w:rPr>
        <w:t>l</w:t>
      </w:r>
      <w:r>
        <w:rPr>
          <w:rFonts w:ascii="Arial" w:eastAsia="Arial" w:hAnsi="Arial" w:cs="Arial"/>
          <w:b/>
          <w:color w:val="538DD4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sz w:val="19"/>
          <w:szCs w:val="19"/>
        </w:rPr>
        <w:t>(5%</w:t>
      </w:r>
      <w:r>
        <w:rPr>
          <w:rFonts w:ascii="Arial" w:eastAsia="Arial" w:hAnsi="Arial" w:cs="Arial"/>
          <w:b/>
          <w:color w:val="538DD4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s</w:t>
      </w:r>
      <w:r>
        <w:rPr>
          <w:rFonts w:ascii="Arial" w:eastAsia="Arial" w:hAnsi="Arial" w:cs="Arial"/>
          <w:b/>
          <w:color w:val="538DD4"/>
          <w:spacing w:val="-1"/>
          <w:w w:val="102"/>
          <w:sz w:val="19"/>
          <w:szCs w:val="19"/>
        </w:rPr>
        <w:t>u</w:t>
      </w:r>
      <w:r>
        <w:rPr>
          <w:rFonts w:ascii="Arial" w:eastAsia="Arial" w:hAnsi="Arial" w:cs="Arial"/>
          <w:b/>
          <w:color w:val="538DD4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c</w:t>
      </w:r>
      <w:r>
        <w:rPr>
          <w:rFonts w:ascii="Arial" w:eastAsia="Arial" w:hAnsi="Arial" w:cs="Arial"/>
          <w:b/>
          <w:color w:val="538DD4"/>
          <w:spacing w:val="-3"/>
          <w:w w:val="102"/>
          <w:sz w:val="19"/>
          <w:szCs w:val="19"/>
        </w:rPr>
        <w:t>h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a</w:t>
      </w:r>
      <w:r>
        <w:rPr>
          <w:rFonts w:ascii="Arial" w:eastAsia="Arial" w:hAnsi="Arial" w:cs="Arial"/>
          <w:b/>
          <w:color w:val="538DD4"/>
          <w:spacing w:val="4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538DD4"/>
          <w:spacing w:val="-1"/>
          <w:w w:val="102"/>
          <w:sz w:val="19"/>
          <w:szCs w:val="19"/>
        </w:rPr>
        <w:t>g</w:t>
      </w:r>
      <w:r>
        <w:rPr>
          <w:rFonts w:ascii="Arial" w:eastAsia="Arial" w:hAnsi="Arial" w:cs="Arial"/>
          <w:b/>
          <w:color w:val="538DD4"/>
          <w:w w:val="101"/>
          <w:sz w:val="19"/>
          <w:szCs w:val="19"/>
        </w:rPr>
        <w:t>e)</w:t>
      </w:r>
    </w:p>
    <w:p w:rsidR="009A6831" w:rsidRDefault="009A6831">
      <w:pPr>
        <w:spacing w:before="8" w:line="120" w:lineRule="exact"/>
        <w:rPr>
          <w:sz w:val="12"/>
          <w:szCs w:val="12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before="2"/>
        <w:ind w:left="115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S</w:t>
      </w:r>
      <w:r>
        <w:rPr>
          <w:rFonts w:ascii="Arial" w:eastAsia="Arial" w:hAnsi="Arial" w:cs="Arial"/>
          <w:b/>
          <w:spacing w:val="2"/>
          <w:sz w:val="35"/>
          <w:szCs w:val="35"/>
          <w:u w:val="double" w:color="000000"/>
        </w:rPr>
        <w:t>E</w:t>
      </w:r>
      <w:r>
        <w:rPr>
          <w:rFonts w:ascii="Arial" w:eastAsia="Arial" w:hAnsi="Arial" w:cs="Arial"/>
          <w:b/>
          <w:sz w:val="35"/>
          <w:szCs w:val="35"/>
          <w:u w:val="double" w:color="000000"/>
        </w:rPr>
        <w:t xml:space="preserve">O </w:t>
      </w:r>
      <w:r>
        <w:rPr>
          <w:rFonts w:ascii="Arial" w:eastAsia="Arial" w:hAnsi="Arial" w:cs="Arial"/>
          <w:b/>
          <w:spacing w:val="2"/>
          <w:sz w:val="35"/>
          <w:szCs w:val="35"/>
          <w:u w:val="double" w:color="000000"/>
        </w:rPr>
        <w:t>C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O</w:t>
      </w:r>
      <w:r>
        <w:rPr>
          <w:rFonts w:ascii="Arial" w:eastAsia="Arial" w:hAnsi="Arial" w:cs="Arial"/>
          <w:b/>
          <w:spacing w:val="1"/>
          <w:sz w:val="35"/>
          <w:szCs w:val="35"/>
          <w:u w:val="double" w:color="000000"/>
        </w:rPr>
        <w:t>M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PON</w:t>
      </w:r>
      <w:r>
        <w:rPr>
          <w:rFonts w:ascii="Arial" w:eastAsia="Arial" w:hAnsi="Arial" w:cs="Arial"/>
          <w:b/>
          <w:spacing w:val="2"/>
          <w:sz w:val="35"/>
          <w:szCs w:val="35"/>
          <w:u w:val="double" w:color="000000"/>
        </w:rPr>
        <w:t>E</w:t>
      </w:r>
      <w:r>
        <w:rPr>
          <w:rFonts w:ascii="Arial" w:eastAsia="Arial" w:hAnsi="Arial" w:cs="Arial"/>
          <w:b/>
          <w:spacing w:val="-1"/>
          <w:sz w:val="35"/>
          <w:szCs w:val="35"/>
          <w:u w:val="double" w:color="000000"/>
        </w:rPr>
        <w:t>N</w:t>
      </w:r>
      <w:r>
        <w:rPr>
          <w:rFonts w:ascii="Arial" w:eastAsia="Arial" w:hAnsi="Arial" w:cs="Arial"/>
          <w:b/>
          <w:sz w:val="35"/>
          <w:szCs w:val="35"/>
          <w:u w:val="double" w:color="000000"/>
        </w:rPr>
        <w:t>TS</w:t>
      </w:r>
    </w:p>
    <w:p w:rsidR="009A6831" w:rsidRDefault="009A6831">
      <w:pPr>
        <w:spacing w:line="140" w:lineRule="exact"/>
        <w:rPr>
          <w:sz w:val="14"/>
          <w:szCs w:val="14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before="31" w:line="369" w:lineRule="auto"/>
        <w:ind w:left="115" w:right="68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9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ort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v</w:t>
      </w:r>
      <w:r>
        <w:rPr>
          <w:rFonts w:ascii="Arial" w:eastAsia="Arial" w:hAnsi="Arial" w:cs="Arial"/>
          <w:sz w:val="19"/>
          <w:szCs w:val="19"/>
        </w:rPr>
        <w:t>ari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SEO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ponen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egy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 xml:space="preserve">o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ong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run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ide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ured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ured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hou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ha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w w:val="101"/>
          <w:sz w:val="19"/>
          <w:szCs w:val="19"/>
        </w:rPr>
        <w:t xml:space="preserve">e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reg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larly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go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h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7" w:line="260" w:lineRule="exact"/>
        <w:rPr>
          <w:sz w:val="26"/>
          <w:szCs w:val="26"/>
        </w:rPr>
      </w:pPr>
    </w:p>
    <w:p w:rsidR="009A6831" w:rsidRDefault="00AF4D7A">
      <w:pPr>
        <w:spacing w:line="369" w:lineRule="auto"/>
        <w:ind w:left="115" w:right="8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ld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5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5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ber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and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up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om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engines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da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v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w w:val="101"/>
          <w:sz w:val="19"/>
          <w:szCs w:val="19"/>
        </w:rPr>
        <w:t>y</w:t>
      </w:r>
    </w:p>
    <w:p w:rsidR="009A6831" w:rsidRDefault="00AF4D7A">
      <w:pPr>
        <w:spacing w:before="1"/>
        <w:ind w:left="11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>u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w w:val="101"/>
          <w:sz w:val="19"/>
          <w:szCs w:val="19"/>
        </w:rPr>
        <w:t>h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" w:line="180" w:lineRule="exact"/>
        <w:rPr>
          <w:sz w:val="19"/>
          <w:szCs w:val="19"/>
        </w:rPr>
      </w:pPr>
    </w:p>
    <w:p w:rsidR="009A6831" w:rsidRDefault="009A6831">
      <w:pPr>
        <w:spacing w:line="200" w:lineRule="exact"/>
      </w:pPr>
    </w:p>
    <w:p w:rsidR="009A6831" w:rsidRDefault="00AF4D7A">
      <w:pPr>
        <w:ind w:left="11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mm</w:t>
      </w:r>
      <w:r>
        <w:rPr>
          <w:rFonts w:ascii="Arial" w:eastAsia="Arial" w:hAnsi="Arial" w:cs="Arial"/>
          <w:sz w:val="19"/>
          <w:szCs w:val="19"/>
        </w:rPr>
        <w:t>end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ing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add-on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before="7" w:line="200" w:lineRule="exact"/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color w:val="329965"/>
          <w:sz w:val="19"/>
          <w:szCs w:val="19"/>
        </w:rPr>
        <w:t xml:space="preserve">1.  </w:t>
      </w:r>
      <w:r>
        <w:rPr>
          <w:rFonts w:ascii="Arial" w:eastAsia="Arial" w:hAnsi="Arial" w:cs="Arial"/>
          <w:b/>
          <w:color w:val="329965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329965"/>
          <w:spacing w:val="-6"/>
          <w:sz w:val="19"/>
          <w:szCs w:val="19"/>
        </w:rPr>
        <w:t>A</w:t>
      </w:r>
      <w:r>
        <w:rPr>
          <w:rFonts w:ascii="Arial" w:eastAsia="Arial" w:hAnsi="Arial" w:cs="Arial"/>
          <w:b/>
          <w:color w:val="329965"/>
          <w:spacing w:val="4"/>
          <w:sz w:val="19"/>
          <w:szCs w:val="19"/>
        </w:rPr>
        <w:t>r</w:t>
      </w:r>
      <w:r>
        <w:rPr>
          <w:rFonts w:ascii="Arial" w:eastAsia="Arial" w:hAnsi="Arial" w:cs="Arial"/>
          <w:b/>
          <w:color w:val="329965"/>
          <w:sz w:val="19"/>
          <w:szCs w:val="19"/>
        </w:rPr>
        <w:t>t</w:t>
      </w:r>
      <w:r>
        <w:rPr>
          <w:rFonts w:ascii="Arial" w:eastAsia="Arial" w:hAnsi="Arial" w:cs="Arial"/>
          <w:b/>
          <w:color w:val="329965"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color w:val="329965"/>
          <w:sz w:val="19"/>
          <w:szCs w:val="19"/>
        </w:rPr>
        <w:t>c</w:t>
      </w:r>
      <w:r>
        <w:rPr>
          <w:rFonts w:ascii="Arial" w:eastAsia="Arial" w:hAnsi="Arial" w:cs="Arial"/>
          <w:b/>
          <w:color w:val="329965"/>
          <w:spacing w:val="1"/>
          <w:sz w:val="19"/>
          <w:szCs w:val="19"/>
        </w:rPr>
        <w:t>l</w:t>
      </w:r>
      <w:r>
        <w:rPr>
          <w:rFonts w:ascii="Arial" w:eastAsia="Arial" w:hAnsi="Arial" w:cs="Arial"/>
          <w:b/>
          <w:color w:val="329965"/>
          <w:sz w:val="19"/>
          <w:szCs w:val="19"/>
        </w:rPr>
        <w:t>e</w:t>
      </w:r>
      <w:r>
        <w:rPr>
          <w:rFonts w:ascii="Arial" w:eastAsia="Arial" w:hAnsi="Arial" w:cs="Arial"/>
          <w:b/>
          <w:color w:val="329965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329965"/>
          <w:spacing w:val="2"/>
          <w:w w:val="101"/>
          <w:sz w:val="19"/>
          <w:szCs w:val="19"/>
        </w:rPr>
        <w:t>D</w:t>
      </w:r>
      <w:r>
        <w:rPr>
          <w:rFonts w:ascii="Arial" w:eastAsia="Arial" w:hAnsi="Arial" w:cs="Arial"/>
          <w:b/>
          <w:color w:val="329965"/>
          <w:spacing w:val="-1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color w:val="329965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329965"/>
          <w:w w:val="101"/>
          <w:sz w:val="19"/>
          <w:szCs w:val="19"/>
        </w:rPr>
        <w:t>ect</w:t>
      </w:r>
      <w:r>
        <w:rPr>
          <w:rFonts w:ascii="Arial" w:eastAsia="Arial" w:hAnsi="Arial" w:cs="Arial"/>
          <w:b/>
          <w:color w:val="329965"/>
          <w:spacing w:val="-1"/>
          <w:w w:val="102"/>
          <w:sz w:val="19"/>
          <w:szCs w:val="19"/>
        </w:rPr>
        <w:t>o</w:t>
      </w:r>
      <w:r>
        <w:rPr>
          <w:rFonts w:ascii="Arial" w:eastAsia="Arial" w:hAnsi="Arial" w:cs="Arial"/>
          <w:b/>
          <w:color w:val="329965"/>
          <w:spacing w:val="4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329965"/>
          <w:w w:val="101"/>
          <w:sz w:val="19"/>
          <w:szCs w:val="19"/>
        </w:rPr>
        <w:t>y</w:t>
      </w:r>
    </w:p>
    <w:p w:rsidR="009A6831" w:rsidRDefault="009A6831">
      <w:pPr>
        <w:spacing w:before="15" w:line="220" w:lineRule="exact"/>
        <w:rPr>
          <w:sz w:val="22"/>
          <w:szCs w:val="22"/>
        </w:rPr>
      </w:pPr>
    </w:p>
    <w:p w:rsidR="009A6831" w:rsidRDefault="00AF4D7A">
      <w:pPr>
        <w:tabs>
          <w:tab w:val="left" w:pos="1160"/>
        </w:tabs>
        <w:spacing w:line="369" w:lineRule="auto"/>
        <w:ind w:left="1166" w:right="552" w:hanging="350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sc</w:t>
      </w:r>
      <w:r>
        <w:rPr>
          <w:rFonts w:ascii="Arial" w:eastAsia="Arial" w:hAnsi="Arial" w:cs="Arial"/>
          <w:sz w:val="19"/>
          <w:szCs w:val="19"/>
        </w:rPr>
        <w:t>ri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4"/>
          <w:sz w:val="19"/>
          <w:szCs w:val="19"/>
        </w:rPr>
        <w:t>/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-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QL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gen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H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are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ngine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f</w:t>
      </w:r>
      <w:r>
        <w:rPr>
          <w:rFonts w:ascii="Arial" w:eastAsia="Arial" w:hAnsi="Arial" w:cs="Arial"/>
          <w:w w:val="101"/>
          <w:sz w:val="19"/>
          <w:szCs w:val="19"/>
        </w:rPr>
        <w:t>ri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>ndl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y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AF4D7A">
      <w:pPr>
        <w:spacing w:before="3"/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>00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rela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hall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da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ory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y</w:t>
      </w:r>
      <w:r>
        <w:rPr>
          <w:rFonts w:ascii="Arial" w:eastAsia="Arial" w:hAnsi="Arial" w:cs="Arial"/>
          <w:w w:val="101"/>
          <w:sz w:val="19"/>
          <w:szCs w:val="19"/>
        </w:rPr>
        <w:t>ear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pla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sc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pt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ordi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w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>b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5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egori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5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3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ba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ck</w:t>
      </w:r>
      <w:r>
        <w:rPr>
          <w:rFonts w:ascii="Arial" w:eastAsia="Arial" w:hAnsi="Arial" w:cs="Arial"/>
          <w:spacing w:val="-5"/>
          <w:w w:val="101"/>
          <w:sz w:val="19"/>
          <w:szCs w:val="19"/>
        </w:rPr>
        <w:t>u</w:t>
      </w:r>
      <w:r>
        <w:rPr>
          <w:rFonts w:ascii="Arial" w:eastAsia="Arial" w:hAnsi="Arial" w:cs="Arial"/>
          <w:w w:val="101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/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p</w:t>
      </w:r>
      <w:r>
        <w:rPr>
          <w:rFonts w:ascii="Arial" w:eastAsia="Arial" w:hAnsi="Arial" w:cs="Arial"/>
          <w:w w:val="101"/>
          <w:sz w:val="19"/>
          <w:szCs w:val="19"/>
        </w:rPr>
        <w:t>air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hall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ll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ab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>u</w:t>
      </w:r>
      <w:r>
        <w:rPr>
          <w:rFonts w:ascii="Arial" w:eastAsia="Arial" w:hAnsi="Arial" w:cs="Arial"/>
          <w:w w:val="102"/>
          <w:sz w:val="19"/>
          <w:szCs w:val="19"/>
        </w:rPr>
        <w:t>t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ind w:left="116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200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j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D</w:t>
      </w:r>
      <w:r>
        <w:rPr>
          <w:rFonts w:ascii="Arial" w:eastAsia="Arial" w:hAnsi="Arial" w:cs="Arial"/>
          <w:w w:val="101"/>
          <w:sz w:val="19"/>
          <w:szCs w:val="19"/>
        </w:rPr>
        <w:t>ire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or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10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enue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enera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Goog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Ad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B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n</w:t>
      </w:r>
      <w:r>
        <w:rPr>
          <w:rFonts w:ascii="Arial" w:eastAsia="Arial" w:hAnsi="Arial" w:cs="Arial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w w:val="101"/>
          <w:sz w:val="19"/>
          <w:szCs w:val="19"/>
        </w:rPr>
        <w:t>s</w:t>
      </w: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before="5" w:line="200" w:lineRule="exact"/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color w:val="329965"/>
          <w:sz w:val="19"/>
          <w:szCs w:val="19"/>
        </w:rPr>
        <w:t xml:space="preserve">2.  </w:t>
      </w:r>
      <w:r>
        <w:rPr>
          <w:rFonts w:ascii="Arial" w:eastAsia="Arial" w:hAnsi="Arial" w:cs="Arial"/>
          <w:b/>
          <w:color w:val="329965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329965"/>
          <w:spacing w:val="-1"/>
          <w:w w:val="101"/>
          <w:sz w:val="19"/>
          <w:szCs w:val="19"/>
        </w:rPr>
        <w:t>B</w:t>
      </w:r>
      <w:r>
        <w:rPr>
          <w:rFonts w:ascii="Arial" w:eastAsia="Arial" w:hAnsi="Arial" w:cs="Arial"/>
          <w:b/>
          <w:color w:val="329965"/>
          <w:spacing w:val="4"/>
          <w:w w:val="102"/>
          <w:sz w:val="19"/>
          <w:szCs w:val="19"/>
        </w:rPr>
        <w:t>l</w:t>
      </w:r>
      <w:r>
        <w:rPr>
          <w:rFonts w:ascii="Arial" w:eastAsia="Arial" w:hAnsi="Arial" w:cs="Arial"/>
          <w:b/>
          <w:color w:val="329965"/>
          <w:spacing w:val="-3"/>
          <w:w w:val="102"/>
          <w:sz w:val="19"/>
          <w:szCs w:val="19"/>
        </w:rPr>
        <w:t>o</w:t>
      </w:r>
      <w:r>
        <w:rPr>
          <w:rFonts w:ascii="Arial" w:eastAsia="Arial" w:hAnsi="Arial" w:cs="Arial"/>
          <w:b/>
          <w:color w:val="329965"/>
          <w:w w:val="102"/>
          <w:sz w:val="19"/>
          <w:szCs w:val="19"/>
        </w:rPr>
        <w:t>g</w:t>
      </w:r>
    </w:p>
    <w:p w:rsidR="009A6831" w:rsidRDefault="009A6831">
      <w:pPr>
        <w:spacing w:before="18" w:line="220" w:lineRule="exact"/>
        <w:rPr>
          <w:sz w:val="22"/>
          <w:szCs w:val="22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/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SQL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s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c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i</w:t>
      </w:r>
      <w:r>
        <w:rPr>
          <w:rFonts w:ascii="Arial" w:eastAsia="Arial" w:hAnsi="Arial" w:cs="Arial"/>
          <w:w w:val="101"/>
          <w:sz w:val="19"/>
          <w:szCs w:val="19"/>
        </w:rPr>
        <w:t>p</w:t>
      </w:r>
      <w:r>
        <w:rPr>
          <w:rFonts w:ascii="Arial" w:eastAsia="Arial" w:hAnsi="Arial" w:cs="Arial"/>
          <w:w w:val="102"/>
          <w:sz w:val="19"/>
          <w:szCs w:val="19"/>
        </w:rPr>
        <w:t>t</w:t>
      </w:r>
    </w:p>
    <w:p w:rsidR="009A6831" w:rsidRDefault="009A6831">
      <w:pPr>
        <w:spacing w:before="5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eple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10-15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b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>gs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4-5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yw</w:t>
      </w:r>
      <w:r>
        <w:rPr>
          <w:rFonts w:ascii="Arial" w:eastAsia="Arial" w:hAnsi="Arial" w:cs="Arial"/>
          <w:sz w:val="19"/>
          <w:szCs w:val="19"/>
        </w:rPr>
        <w:t>ord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ger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om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bri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-1"/>
          <w:sz w:val="19"/>
          <w:szCs w:val="19"/>
        </w:rPr>
        <w:t>k</w:t>
      </w:r>
      <w:r>
        <w:rPr>
          <w:rFonts w:ascii="Arial" w:eastAsia="Arial" w:hAnsi="Arial" w:cs="Arial"/>
          <w:spacing w:val="3"/>
          <w:sz w:val="19"/>
          <w:szCs w:val="19"/>
        </w:rPr>
        <w:t>-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bl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w w:val="101"/>
          <w:sz w:val="19"/>
          <w:szCs w:val="19"/>
        </w:rPr>
        <w:t>g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enue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enera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ion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Goog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Ad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en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B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n</w:t>
      </w:r>
      <w:r>
        <w:rPr>
          <w:rFonts w:ascii="Arial" w:eastAsia="Arial" w:hAnsi="Arial" w:cs="Arial"/>
          <w:w w:val="101"/>
          <w:sz w:val="19"/>
          <w:szCs w:val="19"/>
        </w:rPr>
        <w:t>n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w w:val="101"/>
          <w:sz w:val="19"/>
          <w:szCs w:val="19"/>
        </w:rPr>
        <w:t>s</w:t>
      </w:r>
    </w:p>
    <w:p w:rsidR="009A6831" w:rsidRDefault="009A6831">
      <w:pPr>
        <w:spacing w:before="3" w:line="100" w:lineRule="exact"/>
        <w:rPr>
          <w:sz w:val="11"/>
          <w:szCs w:val="11"/>
        </w:rPr>
      </w:pPr>
    </w:p>
    <w:p w:rsidR="009A6831" w:rsidRDefault="00AF4D7A">
      <w:pPr>
        <w:tabs>
          <w:tab w:val="left" w:pos="1160"/>
        </w:tabs>
        <w:spacing w:line="371" w:lineRule="auto"/>
        <w:ind w:left="1166" w:right="93" w:hanging="350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1140" w:bottom="280" w:left="1200" w:header="2105" w:footer="1382" w:gutter="0"/>
          <w:cols w:space="720"/>
        </w:sect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spacing w:val="7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3"/>
          <w:sz w:val="19"/>
          <w:szCs w:val="19"/>
        </w:rPr>
        <w:t>H</w:t>
      </w:r>
      <w:r>
        <w:rPr>
          <w:rFonts w:ascii="Arial" w:eastAsia="Arial" w:hAnsi="Arial" w:cs="Arial"/>
          <w:b/>
          <w:spacing w:val="4"/>
          <w:sz w:val="19"/>
          <w:szCs w:val="19"/>
        </w:rPr>
        <w:t>i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spacing w:val="-2"/>
          <w:sz w:val="19"/>
          <w:szCs w:val="19"/>
        </w:rPr>
        <w:t>a</w:t>
      </w:r>
      <w:r>
        <w:rPr>
          <w:rFonts w:ascii="Arial" w:eastAsia="Arial" w:hAnsi="Arial" w:cs="Arial"/>
          <w:b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sz w:val="19"/>
          <w:szCs w:val="19"/>
        </w:rPr>
        <w:t>l</w:t>
      </w:r>
      <w:r>
        <w:rPr>
          <w:rFonts w:ascii="Arial" w:eastAsia="Arial" w:hAnsi="Arial" w:cs="Arial"/>
          <w:b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hni</w:t>
      </w:r>
      <w:r>
        <w:rPr>
          <w:rFonts w:ascii="Arial" w:eastAsia="Arial" w:hAnsi="Arial" w:cs="Arial"/>
          <w:spacing w:val="-2"/>
          <w:sz w:val="19"/>
          <w:szCs w:val="19"/>
        </w:rPr>
        <w:t>q</w:t>
      </w:r>
      <w:r>
        <w:rPr>
          <w:rFonts w:ascii="Arial" w:eastAsia="Arial" w:hAnsi="Arial" w:cs="Arial"/>
          <w:sz w:val="19"/>
          <w:szCs w:val="19"/>
        </w:rPr>
        <w:t>ue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ild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ent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ages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og;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il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als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l-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w w:val="101"/>
          <w:sz w:val="19"/>
          <w:szCs w:val="19"/>
        </w:rPr>
        <w:t>ea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 xml:space="preserve">t </w:t>
      </w:r>
      <w:r>
        <w:rPr>
          <w:rFonts w:ascii="Arial" w:eastAsia="Arial" w:hAnsi="Arial" w:cs="Arial"/>
          <w:w w:val="101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z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>d</w:t>
      </w:r>
      <w:r>
        <w:rPr>
          <w:rFonts w:ascii="Arial" w:eastAsia="Arial" w:hAnsi="Arial" w:cs="Arial"/>
          <w:w w:val="102"/>
          <w:sz w:val="19"/>
          <w:szCs w:val="19"/>
        </w:rPr>
        <w:t>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yw</w:t>
      </w:r>
      <w:r>
        <w:rPr>
          <w:rFonts w:ascii="Arial" w:eastAsia="Arial" w:hAnsi="Arial" w:cs="Arial"/>
          <w:sz w:val="19"/>
          <w:szCs w:val="19"/>
        </w:rPr>
        <w:t>ords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den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9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u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 xml:space="preserve">e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hat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bo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ural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5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1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line="100" w:lineRule="exact"/>
        <w:rPr>
          <w:sz w:val="10"/>
          <w:szCs w:val="10"/>
        </w:rPr>
      </w:pPr>
    </w:p>
    <w:p w:rsidR="009A6831" w:rsidRDefault="009A6831">
      <w:pPr>
        <w:spacing w:line="200" w:lineRule="exact"/>
      </w:pPr>
    </w:p>
    <w:p w:rsidR="009A6831" w:rsidRDefault="00AF4D7A">
      <w:pPr>
        <w:spacing w:before="31"/>
        <w:ind w:left="46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color w:val="329965"/>
          <w:sz w:val="19"/>
          <w:szCs w:val="19"/>
        </w:rPr>
        <w:t xml:space="preserve">3.  </w:t>
      </w:r>
      <w:r>
        <w:rPr>
          <w:rFonts w:ascii="Arial" w:eastAsia="Arial" w:hAnsi="Arial" w:cs="Arial"/>
          <w:b/>
          <w:color w:val="329965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329965"/>
          <w:sz w:val="19"/>
          <w:szCs w:val="19"/>
        </w:rPr>
        <w:t>P</w:t>
      </w:r>
      <w:r>
        <w:rPr>
          <w:rFonts w:ascii="Arial" w:eastAsia="Arial" w:hAnsi="Arial" w:cs="Arial"/>
          <w:b/>
          <w:color w:val="329965"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color w:val="329965"/>
          <w:spacing w:val="-2"/>
          <w:sz w:val="19"/>
          <w:szCs w:val="19"/>
        </w:rPr>
        <w:t>e</w:t>
      </w:r>
      <w:r>
        <w:rPr>
          <w:rFonts w:ascii="Arial" w:eastAsia="Arial" w:hAnsi="Arial" w:cs="Arial"/>
          <w:b/>
          <w:color w:val="329965"/>
          <w:sz w:val="19"/>
          <w:szCs w:val="19"/>
        </w:rPr>
        <w:t>ss</w:t>
      </w:r>
      <w:r>
        <w:rPr>
          <w:rFonts w:ascii="Arial" w:eastAsia="Arial" w:hAnsi="Arial" w:cs="Arial"/>
          <w:b/>
          <w:color w:val="329965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329965"/>
          <w:spacing w:val="2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329965"/>
          <w:w w:val="101"/>
          <w:sz w:val="19"/>
          <w:szCs w:val="19"/>
        </w:rPr>
        <w:t>e</w:t>
      </w:r>
      <w:r>
        <w:rPr>
          <w:rFonts w:ascii="Arial" w:eastAsia="Arial" w:hAnsi="Arial" w:cs="Arial"/>
          <w:b/>
          <w:color w:val="329965"/>
          <w:spacing w:val="1"/>
          <w:w w:val="102"/>
          <w:sz w:val="19"/>
          <w:szCs w:val="19"/>
        </w:rPr>
        <w:t>l</w:t>
      </w:r>
      <w:r>
        <w:rPr>
          <w:rFonts w:ascii="Arial" w:eastAsia="Arial" w:hAnsi="Arial" w:cs="Arial"/>
          <w:b/>
          <w:color w:val="329965"/>
          <w:w w:val="101"/>
          <w:sz w:val="19"/>
          <w:szCs w:val="19"/>
        </w:rPr>
        <w:t>e</w:t>
      </w:r>
      <w:r>
        <w:rPr>
          <w:rFonts w:ascii="Arial" w:eastAsia="Arial" w:hAnsi="Arial" w:cs="Arial"/>
          <w:b/>
          <w:color w:val="329965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b/>
          <w:color w:val="329965"/>
          <w:w w:val="101"/>
          <w:sz w:val="19"/>
          <w:szCs w:val="19"/>
        </w:rPr>
        <w:t>s</w:t>
      </w:r>
      <w:r>
        <w:rPr>
          <w:rFonts w:ascii="Arial" w:eastAsia="Arial" w:hAnsi="Arial" w:cs="Arial"/>
          <w:b/>
          <w:color w:val="329965"/>
          <w:spacing w:val="3"/>
          <w:w w:val="101"/>
          <w:sz w:val="19"/>
          <w:szCs w:val="19"/>
        </w:rPr>
        <w:t>e</w:t>
      </w:r>
      <w:r>
        <w:rPr>
          <w:rFonts w:ascii="Arial" w:eastAsia="Arial" w:hAnsi="Arial" w:cs="Arial"/>
          <w:b/>
          <w:color w:val="329965"/>
          <w:w w:val="101"/>
          <w:sz w:val="19"/>
          <w:szCs w:val="19"/>
        </w:rPr>
        <w:t>s</w:t>
      </w:r>
    </w:p>
    <w:p w:rsidR="009A6831" w:rsidRDefault="009A6831">
      <w:pPr>
        <w:spacing w:before="18" w:line="220" w:lineRule="exact"/>
        <w:rPr>
          <w:sz w:val="22"/>
          <w:szCs w:val="22"/>
        </w:rPr>
      </w:pPr>
    </w:p>
    <w:p w:rsidR="009A6831" w:rsidRDefault="00AF4D7A">
      <w:pPr>
        <w:spacing w:line="367" w:lineRule="auto"/>
        <w:ind w:left="816" w:right="8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Pre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w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ll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eloped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produ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s/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v</w:t>
      </w:r>
      <w:r>
        <w:rPr>
          <w:rFonts w:ascii="Arial" w:eastAsia="Arial" w:hAnsi="Arial" w:cs="Arial"/>
          <w:sz w:val="19"/>
          <w:szCs w:val="19"/>
        </w:rPr>
        <w:t>ar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ous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ine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p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1-2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ill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h.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ery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ium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5"/>
          <w:sz w:val="19"/>
          <w:szCs w:val="19"/>
        </w:rPr>
        <w:t>j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p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o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r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l</w:t>
      </w:r>
      <w:r>
        <w:rPr>
          <w:rFonts w:ascii="Arial" w:eastAsia="Arial" w:hAnsi="Arial" w:cs="Arial"/>
          <w:w w:val="101"/>
          <w:sz w:val="19"/>
          <w:szCs w:val="19"/>
        </w:rPr>
        <w:t>s</w:t>
      </w:r>
    </w:p>
    <w:p w:rsidR="009A6831" w:rsidRDefault="009A6831">
      <w:pPr>
        <w:spacing w:line="200" w:lineRule="exact"/>
      </w:pPr>
    </w:p>
    <w:p w:rsidR="009A6831" w:rsidRDefault="009A6831">
      <w:pPr>
        <w:spacing w:before="14" w:line="280" w:lineRule="exact"/>
        <w:rPr>
          <w:sz w:val="28"/>
          <w:szCs w:val="28"/>
        </w:rPr>
      </w:pPr>
    </w:p>
    <w:p w:rsidR="009A6831" w:rsidRDefault="00AF4D7A">
      <w:pPr>
        <w:ind w:left="46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color w:val="329965"/>
          <w:sz w:val="19"/>
          <w:szCs w:val="19"/>
        </w:rPr>
        <w:t xml:space="preserve">4.  </w:t>
      </w:r>
      <w:r>
        <w:rPr>
          <w:rFonts w:ascii="Arial" w:eastAsia="Arial" w:hAnsi="Arial" w:cs="Arial"/>
          <w:b/>
          <w:color w:val="329965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329965"/>
          <w:spacing w:val="-1"/>
          <w:sz w:val="19"/>
          <w:szCs w:val="19"/>
        </w:rPr>
        <w:t>L</w:t>
      </w:r>
      <w:r>
        <w:rPr>
          <w:rFonts w:ascii="Arial" w:eastAsia="Arial" w:hAnsi="Arial" w:cs="Arial"/>
          <w:b/>
          <w:color w:val="329965"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color w:val="329965"/>
          <w:spacing w:val="-1"/>
          <w:sz w:val="19"/>
          <w:szCs w:val="19"/>
        </w:rPr>
        <w:t>n</w:t>
      </w:r>
      <w:r>
        <w:rPr>
          <w:rFonts w:ascii="Arial" w:eastAsia="Arial" w:hAnsi="Arial" w:cs="Arial"/>
          <w:b/>
          <w:color w:val="329965"/>
          <w:sz w:val="19"/>
          <w:szCs w:val="19"/>
        </w:rPr>
        <w:t>k</w:t>
      </w:r>
      <w:r>
        <w:rPr>
          <w:rFonts w:ascii="Arial" w:eastAsia="Arial" w:hAnsi="Arial" w:cs="Arial"/>
          <w:b/>
          <w:color w:val="329965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329965"/>
          <w:spacing w:val="-1"/>
          <w:w w:val="101"/>
          <w:sz w:val="19"/>
          <w:szCs w:val="19"/>
        </w:rPr>
        <w:t>D</w:t>
      </w:r>
      <w:r>
        <w:rPr>
          <w:rFonts w:ascii="Arial" w:eastAsia="Arial" w:hAnsi="Arial" w:cs="Arial"/>
          <w:b/>
          <w:color w:val="329965"/>
          <w:spacing w:val="4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color w:val="329965"/>
          <w:spacing w:val="1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329965"/>
          <w:w w:val="101"/>
          <w:sz w:val="19"/>
          <w:szCs w:val="19"/>
        </w:rPr>
        <w:t>e</w:t>
      </w:r>
      <w:r>
        <w:rPr>
          <w:rFonts w:ascii="Arial" w:eastAsia="Arial" w:hAnsi="Arial" w:cs="Arial"/>
          <w:b/>
          <w:color w:val="329965"/>
          <w:spacing w:val="-2"/>
          <w:w w:val="101"/>
          <w:sz w:val="19"/>
          <w:szCs w:val="19"/>
        </w:rPr>
        <w:t>c</w:t>
      </w:r>
      <w:r>
        <w:rPr>
          <w:rFonts w:ascii="Arial" w:eastAsia="Arial" w:hAnsi="Arial" w:cs="Arial"/>
          <w:b/>
          <w:color w:val="329965"/>
          <w:spacing w:val="3"/>
          <w:w w:val="101"/>
          <w:sz w:val="19"/>
          <w:szCs w:val="19"/>
        </w:rPr>
        <w:t>t</w:t>
      </w:r>
      <w:r>
        <w:rPr>
          <w:rFonts w:ascii="Arial" w:eastAsia="Arial" w:hAnsi="Arial" w:cs="Arial"/>
          <w:b/>
          <w:color w:val="329965"/>
          <w:spacing w:val="-3"/>
          <w:w w:val="102"/>
          <w:sz w:val="19"/>
          <w:szCs w:val="19"/>
        </w:rPr>
        <w:t>o</w:t>
      </w:r>
      <w:r>
        <w:rPr>
          <w:rFonts w:ascii="Arial" w:eastAsia="Arial" w:hAnsi="Arial" w:cs="Arial"/>
          <w:b/>
          <w:color w:val="329965"/>
          <w:spacing w:val="4"/>
          <w:w w:val="101"/>
          <w:sz w:val="19"/>
          <w:szCs w:val="19"/>
        </w:rPr>
        <w:t>r</w:t>
      </w:r>
      <w:r>
        <w:rPr>
          <w:rFonts w:ascii="Arial" w:eastAsia="Arial" w:hAnsi="Arial" w:cs="Arial"/>
          <w:b/>
          <w:color w:val="329965"/>
          <w:w w:val="101"/>
          <w:sz w:val="19"/>
          <w:szCs w:val="19"/>
        </w:rPr>
        <w:t>y</w:t>
      </w:r>
    </w:p>
    <w:p w:rsidR="009A6831" w:rsidRDefault="009A6831">
      <w:pPr>
        <w:spacing w:before="18" w:line="220" w:lineRule="exact"/>
        <w:rPr>
          <w:sz w:val="22"/>
          <w:szCs w:val="22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ire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ory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HT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p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>ges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ber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hip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3"/>
          <w:sz w:val="19"/>
          <w:szCs w:val="19"/>
        </w:rPr>
        <w:t>2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om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lin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-1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ro</w:t>
      </w:r>
      <w:r>
        <w:rPr>
          <w:rFonts w:ascii="Arial" w:eastAsia="Arial" w:hAnsi="Arial" w:cs="Arial"/>
          <w:spacing w:val="4"/>
          <w:sz w:val="19"/>
          <w:szCs w:val="19"/>
        </w:rPr>
        <w:t>.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om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xc</w:t>
      </w:r>
      <w:r>
        <w:rPr>
          <w:rFonts w:ascii="Arial" w:eastAsia="Arial" w:hAnsi="Arial" w:cs="Arial"/>
          <w:w w:val="101"/>
          <w:sz w:val="19"/>
          <w:szCs w:val="19"/>
        </w:rPr>
        <w:t>ha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n</w:t>
      </w:r>
      <w:r>
        <w:rPr>
          <w:rFonts w:ascii="Arial" w:eastAsia="Arial" w:hAnsi="Arial" w:cs="Arial"/>
          <w:w w:val="101"/>
          <w:sz w:val="19"/>
          <w:szCs w:val="19"/>
        </w:rPr>
        <w:t>ges</w:t>
      </w:r>
    </w:p>
    <w:p w:rsidR="009A6831" w:rsidRDefault="009A6831">
      <w:pPr>
        <w:spacing w:before="5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Guaran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eed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nk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xc</w:t>
      </w:r>
      <w:r>
        <w:rPr>
          <w:rFonts w:ascii="Arial" w:eastAsia="Arial" w:hAnsi="Arial" w:cs="Arial"/>
          <w:sz w:val="19"/>
          <w:szCs w:val="19"/>
        </w:rPr>
        <w:t>han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5</w:t>
      </w:r>
      <w:r>
        <w:rPr>
          <w:rFonts w:ascii="Arial" w:eastAsia="Arial" w:hAnsi="Arial" w:cs="Arial"/>
          <w:spacing w:val="-2"/>
          <w:sz w:val="19"/>
          <w:szCs w:val="19"/>
        </w:rPr>
        <w:t>0</w:t>
      </w:r>
      <w:r>
        <w:rPr>
          <w:rFonts w:ascii="Arial" w:eastAsia="Arial" w:hAnsi="Arial" w:cs="Arial"/>
          <w:sz w:val="19"/>
          <w:szCs w:val="19"/>
        </w:rPr>
        <w:t>0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4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500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y</w:t>
      </w:r>
      <w:r>
        <w:rPr>
          <w:rFonts w:ascii="Arial" w:eastAsia="Arial" w:hAnsi="Arial" w:cs="Arial"/>
          <w:spacing w:val="-2"/>
          <w:w w:val="101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a</w:t>
      </w:r>
      <w:r>
        <w:rPr>
          <w:rFonts w:ascii="Arial" w:eastAsia="Arial" w:hAnsi="Arial" w:cs="Arial"/>
          <w:w w:val="101"/>
          <w:sz w:val="19"/>
          <w:szCs w:val="19"/>
        </w:rPr>
        <w:t>r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ay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5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-2"/>
          <w:sz w:val="19"/>
          <w:szCs w:val="19"/>
        </w:rPr>
        <w:t>0</w:t>
      </w:r>
      <w:r>
        <w:rPr>
          <w:rFonts w:ascii="Arial" w:eastAsia="Arial" w:hAnsi="Arial" w:cs="Arial"/>
          <w:sz w:val="19"/>
          <w:szCs w:val="19"/>
        </w:rPr>
        <w:t>0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4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ea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1"/>
          <w:sz w:val="19"/>
          <w:szCs w:val="19"/>
        </w:rPr>
        <w:t>y</w:t>
      </w:r>
      <w:r>
        <w:rPr>
          <w:rFonts w:ascii="Arial" w:eastAsia="Arial" w:hAnsi="Arial" w:cs="Arial"/>
          <w:spacing w:val="3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>ar</w:t>
      </w:r>
    </w:p>
    <w:p w:rsidR="009A6831" w:rsidRDefault="009A6831">
      <w:pPr>
        <w:spacing w:before="8" w:line="100" w:lineRule="exact"/>
        <w:rPr>
          <w:sz w:val="11"/>
          <w:szCs w:val="11"/>
        </w:rPr>
      </w:pPr>
    </w:p>
    <w:p w:rsidR="009A6831" w:rsidRDefault="00AF4D7A">
      <w:pPr>
        <w:ind w:left="816"/>
        <w:rPr>
          <w:rFonts w:ascii="Arial" w:eastAsia="Arial" w:hAnsi="Arial" w:cs="Arial"/>
          <w:sz w:val="19"/>
          <w:szCs w:val="19"/>
        </w:rPr>
        <w:sectPr w:rsidR="009A6831">
          <w:pgSz w:w="11900" w:h="16840"/>
          <w:pgMar w:top="2300" w:right="1140" w:bottom="280" w:left="1200" w:header="2105" w:footer="1382" w:gutter="0"/>
          <w:cols w:space="720"/>
        </w:sectPr>
      </w:pPr>
      <w:r>
        <w:rPr>
          <w:w w:val="186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</w:t>
      </w:r>
      <w:r>
        <w:rPr>
          <w:spacing w:val="-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nk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nge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report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1"/>
          <w:sz w:val="19"/>
          <w:szCs w:val="19"/>
        </w:rPr>
        <w:t>m</w:t>
      </w:r>
      <w:r>
        <w:rPr>
          <w:rFonts w:ascii="Arial" w:eastAsia="Arial" w:hAnsi="Arial" w:cs="Arial"/>
          <w:w w:val="101"/>
          <w:sz w:val="19"/>
          <w:szCs w:val="19"/>
        </w:rPr>
        <w:t>on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1"/>
          <w:sz w:val="19"/>
          <w:szCs w:val="19"/>
        </w:rPr>
        <w:t>h</w:t>
      </w:r>
    </w:p>
    <w:p w:rsidR="009A6831" w:rsidRDefault="009A6831">
      <w:pPr>
        <w:spacing w:before="1" w:line="140" w:lineRule="exact"/>
        <w:rPr>
          <w:sz w:val="14"/>
          <w:szCs w:val="14"/>
        </w:rPr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AF4D7A">
      <w:pPr>
        <w:spacing w:before="18"/>
        <w:ind w:left="215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-1"/>
          <w:sz w:val="27"/>
          <w:szCs w:val="27"/>
        </w:rPr>
        <w:t>1</w:t>
      </w:r>
      <w:r>
        <w:rPr>
          <w:rFonts w:ascii="Arial" w:eastAsia="Arial" w:hAnsi="Arial" w:cs="Arial"/>
          <w:b/>
          <w:spacing w:val="1"/>
          <w:sz w:val="27"/>
          <w:szCs w:val="27"/>
        </w:rPr>
        <w:t>.</w:t>
      </w:r>
      <w:r>
        <w:rPr>
          <w:rFonts w:ascii="Arial" w:eastAsia="Arial" w:hAnsi="Arial" w:cs="Arial"/>
          <w:b/>
          <w:sz w:val="27"/>
          <w:szCs w:val="27"/>
        </w:rPr>
        <w:t xml:space="preserve">4 </w:t>
      </w:r>
      <w:r>
        <w:rPr>
          <w:rFonts w:ascii="Arial" w:eastAsia="Arial" w:hAnsi="Arial" w:cs="Arial"/>
          <w:b/>
          <w:spacing w:val="3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z w:val="27"/>
          <w:szCs w:val="27"/>
        </w:rPr>
        <w:t>S</w:t>
      </w:r>
      <w:r>
        <w:rPr>
          <w:rFonts w:ascii="Arial" w:eastAsia="Arial" w:hAnsi="Arial" w:cs="Arial"/>
          <w:b/>
          <w:spacing w:val="-2"/>
          <w:sz w:val="27"/>
          <w:szCs w:val="27"/>
        </w:rPr>
        <w:t>E</w:t>
      </w:r>
      <w:r>
        <w:rPr>
          <w:rFonts w:ascii="Arial" w:eastAsia="Arial" w:hAnsi="Arial" w:cs="Arial"/>
          <w:b/>
          <w:sz w:val="27"/>
          <w:szCs w:val="27"/>
        </w:rPr>
        <w:t>O</w:t>
      </w:r>
      <w:r>
        <w:rPr>
          <w:rFonts w:ascii="Arial" w:eastAsia="Arial" w:hAnsi="Arial" w:cs="Arial"/>
          <w:b/>
          <w:spacing w:val="-8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-3"/>
          <w:w w:val="101"/>
          <w:sz w:val="27"/>
          <w:szCs w:val="27"/>
        </w:rPr>
        <w:t>R</w:t>
      </w:r>
      <w:r>
        <w:rPr>
          <w:rFonts w:ascii="Arial" w:eastAsia="Arial" w:hAnsi="Arial" w:cs="Arial"/>
          <w:b/>
          <w:spacing w:val="-2"/>
          <w:w w:val="102"/>
          <w:sz w:val="21"/>
          <w:szCs w:val="21"/>
        </w:rPr>
        <w:t>E</w:t>
      </w:r>
      <w:r>
        <w:rPr>
          <w:rFonts w:ascii="Arial" w:eastAsia="Arial" w:hAnsi="Arial" w:cs="Arial"/>
          <w:b/>
          <w:spacing w:val="3"/>
          <w:w w:val="102"/>
          <w:sz w:val="21"/>
          <w:szCs w:val="21"/>
        </w:rPr>
        <w:t>P</w:t>
      </w:r>
      <w:r>
        <w:rPr>
          <w:rFonts w:ascii="Arial" w:eastAsia="Arial" w:hAnsi="Arial" w:cs="Arial"/>
          <w:b/>
          <w:spacing w:val="-1"/>
          <w:w w:val="102"/>
          <w:sz w:val="21"/>
          <w:szCs w:val="21"/>
        </w:rPr>
        <w:t>O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spacing w:val="-2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w w:val="102"/>
          <w:sz w:val="21"/>
          <w:szCs w:val="21"/>
        </w:rPr>
        <w:t>S</w:t>
      </w:r>
    </w:p>
    <w:p w:rsidR="009A6831" w:rsidRDefault="009A6831">
      <w:pPr>
        <w:spacing w:before="3" w:line="240" w:lineRule="exact"/>
        <w:rPr>
          <w:sz w:val="24"/>
          <w:szCs w:val="24"/>
        </w:rPr>
      </w:pPr>
    </w:p>
    <w:p w:rsidR="009A6831" w:rsidRDefault="00AF4D7A">
      <w:pPr>
        <w:spacing w:line="200" w:lineRule="exact"/>
        <w:ind w:left="215"/>
        <w:rPr>
          <w:sz w:val="19"/>
          <w:szCs w:val="19"/>
        </w:rPr>
      </w:pPr>
      <w:r>
        <w:rPr>
          <w:color w:val="FF6500"/>
          <w:w w:val="102"/>
          <w:position w:val="-1"/>
          <w:sz w:val="19"/>
          <w:szCs w:val="19"/>
        </w:rPr>
        <w:t>M</w:t>
      </w:r>
      <w:r>
        <w:rPr>
          <w:color w:val="FF6500"/>
          <w:w w:val="125"/>
          <w:position w:val="-1"/>
          <w:sz w:val="19"/>
          <w:szCs w:val="19"/>
        </w:rPr>
        <w:t>o</w:t>
      </w:r>
      <w:r>
        <w:rPr>
          <w:color w:val="FF6500"/>
          <w:spacing w:val="-2"/>
          <w:w w:val="130"/>
          <w:position w:val="-1"/>
          <w:sz w:val="19"/>
          <w:szCs w:val="19"/>
        </w:rPr>
        <w:t>n</w:t>
      </w:r>
      <w:r>
        <w:rPr>
          <w:color w:val="FF6500"/>
          <w:spacing w:val="1"/>
          <w:w w:val="152"/>
          <w:position w:val="-1"/>
          <w:sz w:val="19"/>
          <w:szCs w:val="19"/>
        </w:rPr>
        <w:t>t</w:t>
      </w:r>
      <w:r>
        <w:rPr>
          <w:color w:val="FF6500"/>
          <w:spacing w:val="1"/>
          <w:w w:val="130"/>
          <w:position w:val="-1"/>
          <w:sz w:val="19"/>
          <w:szCs w:val="19"/>
        </w:rPr>
        <w:t>h</w:t>
      </w:r>
      <w:r>
        <w:rPr>
          <w:color w:val="FF6500"/>
          <w:spacing w:val="-1"/>
          <w:w w:val="111"/>
          <w:position w:val="-1"/>
          <w:sz w:val="19"/>
          <w:szCs w:val="19"/>
        </w:rPr>
        <w:t>l</w:t>
      </w:r>
      <w:r>
        <w:rPr>
          <w:color w:val="FF6500"/>
          <w:w w:val="117"/>
          <w:position w:val="-1"/>
          <w:sz w:val="19"/>
          <w:szCs w:val="19"/>
        </w:rPr>
        <w:t>y</w:t>
      </w:r>
      <w:r>
        <w:rPr>
          <w:color w:val="FF6500"/>
          <w:spacing w:val="14"/>
          <w:position w:val="-1"/>
          <w:sz w:val="19"/>
          <w:szCs w:val="19"/>
        </w:rPr>
        <w:t xml:space="preserve"> </w:t>
      </w:r>
      <w:r>
        <w:rPr>
          <w:color w:val="FF6500"/>
          <w:position w:val="-1"/>
          <w:sz w:val="19"/>
          <w:szCs w:val="19"/>
        </w:rPr>
        <w:t>S</w:t>
      </w:r>
      <w:r>
        <w:rPr>
          <w:color w:val="FF6500"/>
          <w:spacing w:val="1"/>
          <w:position w:val="-1"/>
          <w:sz w:val="19"/>
          <w:szCs w:val="19"/>
        </w:rPr>
        <w:t>E</w:t>
      </w:r>
      <w:r>
        <w:rPr>
          <w:color w:val="FF6500"/>
          <w:position w:val="-1"/>
          <w:sz w:val="19"/>
          <w:szCs w:val="19"/>
        </w:rPr>
        <w:t>O</w:t>
      </w:r>
      <w:r>
        <w:rPr>
          <w:color w:val="FF6500"/>
          <w:spacing w:val="40"/>
          <w:position w:val="-1"/>
          <w:sz w:val="19"/>
          <w:szCs w:val="19"/>
        </w:rPr>
        <w:t xml:space="preserve"> </w:t>
      </w:r>
      <w:r>
        <w:rPr>
          <w:color w:val="FF6500"/>
          <w:w w:val="128"/>
          <w:position w:val="-1"/>
          <w:sz w:val="19"/>
          <w:szCs w:val="19"/>
        </w:rPr>
        <w:t>repor</w:t>
      </w:r>
      <w:r>
        <w:rPr>
          <w:color w:val="FF6500"/>
          <w:spacing w:val="1"/>
          <w:w w:val="128"/>
          <w:position w:val="-1"/>
          <w:sz w:val="19"/>
          <w:szCs w:val="19"/>
        </w:rPr>
        <w:t>t</w:t>
      </w:r>
      <w:r>
        <w:rPr>
          <w:color w:val="FF6500"/>
          <w:w w:val="128"/>
          <w:position w:val="-1"/>
          <w:sz w:val="19"/>
          <w:szCs w:val="19"/>
        </w:rPr>
        <w:t>s</w:t>
      </w:r>
      <w:r>
        <w:rPr>
          <w:color w:val="FF6500"/>
          <w:spacing w:val="23"/>
          <w:w w:val="128"/>
          <w:position w:val="-1"/>
          <w:sz w:val="19"/>
          <w:szCs w:val="19"/>
        </w:rPr>
        <w:t xml:space="preserve"> </w:t>
      </w:r>
      <w:r>
        <w:rPr>
          <w:color w:val="FF6500"/>
          <w:spacing w:val="1"/>
          <w:w w:val="128"/>
          <w:position w:val="-1"/>
          <w:sz w:val="19"/>
          <w:szCs w:val="19"/>
        </w:rPr>
        <w:t>sh</w:t>
      </w:r>
      <w:r>
        <w:rPr>
          <w:color w:val="FF6500"/>
          <w:spacing w:val="-1"/>
          <w:w w:val="128"/>
          <w:position w:val="-1"/>
          <w:sz w:val="19"/>
          <w:szCs w:val="19"/>
        </w:rPr>
        <w:t>al</w:t>
      </w:r>
      <w:r>
        <w:rPr>
          <w:color w:val="FF6500"/>
          <w:w w:val="128"/>
          <w:position w:val="-1"/>
          <w:sz w:val="19"/>
          <w:szCs w:val="19"/>
        </w:rPr>
        <w:t>l</w:t>
      </w:r>
      <w:r>
        <w:rPr>
          <w:color w:val="FF6500"/>
          <w:spacing w:val="-5"/>
          <w:w w:val="128"/>
          <w:position w:val="-1"/>
          <w:sz w:val="19"/>
          <w:szCs w:val="19"/>
        </w:rPr>
        <w:t xml:space="preserve"> </w:t>
      </w:r>
      <w:r>
        <w:rPr>
          <w:color w:val="FF6500"/>
          <w:w w:val="128"/>
          <w:position w:val="-1"/>
          <w:sz w:val="19"/>
          <w:szCs w:val="19"/>
        </w:rPr>
        <w:t>be</w:t>
      </w:r>
      <w:r>
        <w:rPr>
          <w:color w:val="FF6500"/>
          <w:spacing w:val="3"/>
          <w:w w:val="128"/>
          <w:position w:val="-1"/>
          <w:sz w:val="19"/>
          <w:szCs w:val="19"/>
        </w:rPr>
        <w:t xml:space="preserve"> </w:t>
      </w:r>
      <w:r>
        <w:rPr>
          <w:color w:val="FF6500"/>
          <w:w w:val="128"/>
          <w:position w:val="-1"/>
          <w:sz w:val="19"/>
          <w:szCs w:val="19"/>
        </w:rPr>
        <w:t>pr</w:t>
      </w:r>
      <w:r>
        <w:rPr>
          <w:color w:val="FF6500"/>
          <w:spacing w:val="-3"/>
          <w:w w:val="128"/>
          <w:position w:val="-1"/>
          <w:sz w:val="19"/>
          <w:szCs w:val="19"/>
        </w:rPr>
        <w:t>o</w:t>
      </w:r>
      <w:r>
        <w:rPr>
          <w:color w:val="FF6500"/>
          <w:spacing w:val="4"/>
          <w:w w:val="128"/>
          <w:position w:val="-1"/>
          <w:sz w:val="19"/>
          <w:szCs w:val="19"/>
        </w:rPr>
        <w:t>v</w:t>
      </w:r>
      <w:r>
        <w:rPr>
          <w:color w:val="FF6500"/>
          <w:spacing w:val="-1"/>
          <w:w w:val="128"/>
          <w:position w:val="-1"/>
          <w:sz w:val="19"/>
          <w:szCs w:val="19"/>
        </w:rPr>
        <w:t>i</w:t>
      </w:r>
      <w:r>
        <w:rPr>
          <w:color w:val="FF6500"/>
          <w:w w:val="128"/>
          <w:position w:val="-1"/>
          <w:sz w:val="19"/>
          <w:szCs w:val="19"/>
        </w:rPr>
        <w:t>d</w:t>
      </w:r>
      <w:r>
        <w:rPr>
          <w:color w:val="FF6500"/>
          <w:spacing w:val="4"/>
          <w:w w:val="128"/>
          <w:position w:val="-1"/>
          <w:sz w:val="19"/>
          <w:szCs w:val="19"/>
        </w:rPr>
        <w:t>e</w:t>
      </w:r>
      <w:r>
        <w:rPr>
          <w:color w:val="FF6500"/>
          <w:spacing w:val="-3"/>
          <w:w w:val="128"/>
          <w:position w:val="-1"/>
          <w:sz w:val="19"/>
          <w:szCs w:val="19"/>
        </w:rPr>
        <w:t>d</w:t>
      </w:r>
      <w:r>
        <w:rPr>
          <w:color w:val="FF6500"/>
          <w:w w:val="128"/>
          <w:position w:val="-1"/>
          <w:sz w:val="19"/>
          <w:szCs w:val="19"/>
        </w:rPr>
        <w:t>.</w:t>
      </w:r>
      <w:r>
        <w:rPr>
          <w:color w:val="FF6500"/>
          <w:spacing w:val="-14"/>
          <w:w w:val="128"/>
          <w:position w:val="-1"/>
          <w:sz w:val="19"/>
          <w:szCs w:val="19"/>
        </w:rPr>
        <w:t xml:space="preserve"> </w:t>
      </w:r>
      <w:r>
        <w:rPr>
          <w:color w:val="FF6500"/>
          <w:spacing w:val="1"/>
          <w:w w:val="122"/>
          <w:position w:val="-1"/>
          <w:sz w:val="19"/>
          <w:szCs w:val="19"/>
        </w:rPr>
        <w:t>T</w:t>
      </w:r>
      <w:r>
        <w:rPr>
          <w:color w:val="FF6500"/>
          <w:spacing w:val="-2"/>
          <w:w w:val="122"/>
          <w:position w:val="-1"/>
          <w:sz w:val="19"/>
          <w:szCs w:val="19"/>
        </w:rPr>
        <w:t>h</w:t>
      </w:r>
      <w:r>
        <w:rPr>
          <w:color w:val="FF6500"/>
          <w:w w:val="122"/>
          <w:position w:val="-1"/>
          <w:sz w:val="19"/>
          <w:szCs w:val="19"/>
        </w:rPr>
        <w:t>e</w:t>
      </w:r>
      <w:r>
        <w:rPr>
          <w:color w:val="FF6500"/>
          <w:spacing w:val="-4"/>
          <w:w w:val="122"/>
          <w:position w:val="-1"/>
          <w:sz w:val="19"/>
          <w:szCs w:val="19"/>
        </w:rPr>
        <w:t xml:space="preserve"> </w:t>
      </w:r>
      <w:r>
        <w:rPr>
          <w:color w:val="FF6500"/>
          <w:spacing w:val="2"/>
          <w:w w:val="122"/>
          <w:position w:val="-1"/>
          <w:sz w:val="19"/>
          <w:szCs w:val="19"/>
        </w:rPr>
        <w:t>Sa</w:t>
      </w:r>
      <w:r>
        <w:rPr>
          <w:color w:val="FF6500"/>
          <w:spacing w:val="-2"/>
          <w:w w:val="122"/>
          <w:position w:val="-1"/>
          <w:sz w:val="19"/>
          <w:szCs w:val="19"/>
        </w:rPr>
        <w:t>m</w:t>
      </w:r>
      <w:r>
        <w:rPr>
          <w:color w:val="FF6500"/>
          <w:w w:val="122"/>
          <w:position w:val="-1"/>
          <w:sz w:val="19"/>
          <w:szCs w:val="19"/>
        </w:rPr>
        <w:t>p</w:t>
      </w:r>
      <w:r>
        <w:rPr>
          <w:color w:val="FF6500"/>
          <w:spacing w:val="2"/>
          <w:w w:val="122"/>
          <w:position w:val="-1"/>
          <w:sz w:val="19"/>
          <w:szCs w:val="19"/>
        </w:rPr>
        <w:t>l</w:t>
      </w:r>
      <w:r>
        <w:rPr>
          <w:color w:val="FF6500"/>
          <w:w w:val="122"/>
          <w:position w:val="-1"/>
          <w:sz w:val="19"/>
          <w:szCs w:val="19"/>
        </w:rPr>
        <w:t>e</w:t>
      </w:r>
      <w:r>
        <w:rPr>
          <w:color w:val="FF6500"/>
          <w:spacing w:val="21"/>
          <w:w w:val="122"/>
          <w:position w:val="-1"/>
          <w:sz w:val="19"/>
          <w:szCs w:val="19"/>
        </w:rPr>
        <w:t xml:space="preserve"> </w:t>
      </w:r>
      <w:r>
        <w:rPr>
          <w:color w:val="FF6500"/>
          <w:spacing w:val="-1"/>
          <w:position w:val="-1"/>
          <w:sz w:val="19"/>
          <w:szCs w:val="19"/>
        </w:rPr>
        <w:t>S</w:t>
      </w:r>
      <w:r>
        <w:rPr>
          <w:color w:val="FF6500"/>
          <w:spacing w:val="1"/>
          <w:position w:val="-1"/>
          <w:sz w:val="19"/>
          <w:szCs w:val="19"/>
        </w:rPr>
        <w:t>E</w:t>
      </w:r>
      <w:r>
        <w:rPr>
          <w:color w:val="FF6500"/>
          <w:position w:val="-1"/>
          <w:sz w:val="19"/>
          <w:szCs w:val="19"/>
        </w:rPr>
        <w:t>O</w:t>
      </w:r>
      <w:r>
        <w:rPr>
          <w:color w:val="FF6500"/>
          <w:spacing w:val="40"/>
          <w:position w:val="-1"/>
          <w:sz w:val="19"/>
          <w:szCs w:val="19"/>
        </w:rPr>
        <w:t xml:space="preserve"> </w:t>
      </w:r>
      <w:r>
        <w:rPr>
          <w:color w:val="FF6500"/>
          <w:spacing w:val="4"/>
          <w:w w:val="127"/>
          <w:position w:val="-1"/>
          <w:sz w:val="19"/>
          <w:szCs w:val="19"/>
        </w:rPr>
        <w:t>R</w:t>
      </w:r>
      <w:r>
        <w:rPr>
          <w:color w:val="FF6500"/>
          <w:spacing w:val="-3"/>
          <w:w w:val="127"/>
          <w:position w:val="-1"/>
          <w:sz w:val="19"/>
          <w:szCs w:val="19"/>
        </w:rPr>
        <w:t>e</w:t>
      </w:r>
      <w:r>
        <w:rPr>
          <w:color w:val="FF6500"/>
          <w:spacing w:val="4"/>
          <w:w w:val="127"/>
          <w:position w:val="-1"/>
          <w:sz w:val="19"/>
          <w:szCs w:val="19"/>
        </w:rPr>
        <w:t>p</w:t>
      </w:r>
      <w:r>
        <w:rPr>
          <w:color w:val="FF6500"/>
          <w:w w:val="127"/>
          <w:position w:val="-1"/>
          <w:sz w:val="19"/>
          <w:szCs w:val="19"/>
        </w:rPr>
        <w:t xml:space="preserve">ort </w:t>
      </w:r>
      <w:r>
        <w:rPr>
          <w:color w:val="FF6500"/>
          <w:spacing w:val="1"/>
          <w:w w:val="127"/>
          <w:position w:val="-1"/>
          <w:sz w:val="19"/>
          <w:szCs w:val="19"/>
        </w:rPr>
        <w:t>s</w:t>
      </w:r>
      <w:r>
        <w:rPr>
          <w:color w:val="FF6500"/>
          <w:spacing w:val="-3"/>
          <w:w w:val="127"/>
          <w:position w:val="-1"/>
          <w:sz w:val="19"/>
          <w:szCs w:val="19"/>
        </w:rPr>
        <w:t>h</w:t>
      </w:r>
      <w:r>
        <w:rPr>
          <w:color w:val="FF6500"/>
          <w:spacing w:val="-1"/>
          <w:w w:val="127"/>
          <w:position w:val="-1"/>
          <w:sz w:val="19"/>
          <w:szCs w:val="19"/>
        </w:rPr>
        <w:t>al</w:t>
      </w:r>
      <w:r>
        <w:rPr>
          <w:color w:val="FF6500"/>
          <w:w w:val="127"/>
          <w:position w:val="-1"/>
          <w:sz w:val="19"/>
          <w:szCs w:val="19"/>
        </w:rPr>
        <w:t xml:space="preserve">l </w:t>
      </w:r>
      <w:r>
        <w:rPr>
          <w:color w:val="FF6500"/>
          <w:spacing w:val="2"/>
          <w:w w:val="128"/>
          <w:position w:val="-1"/>
          <w:sz w:val="19"/>
          <w:szCs w:val="19"/>
        </w:rPr>
        <w:t>b</w:t>
      </w:r>
      <w:r>
        <w:rPr>
          <w:color w:val="FF6500"/>
          <w:spacing w:val="-2"/>
          <w:w w:val="136"/>
          <w:position w:val="-1"/>
          <w:sz w:val="19"/>
          <w:szCs w:val="19"/>
        </w:rPr>
        <w:t>e</w:t>
      </w:r>
      <w:r>
        <w:rPr>
          <w:color w:val="FF6500"/>
          <w:w w:val="133"/>
          <w:position w:val="-1"/>
          <w:sz w:val="19"/>
          <w:szCs w:val="19"/>
        </w:rPr>
        <w:t>:</w:t>
      </w:r>
    </w:p>
    <w:p w:rsidR="009A6831" w:rsidRDefault="009A6831">
      <w:pPr>
        <w:spacing w:before="7" w:line="100" w:lineRule="exact"/>
        <w:rPr>
          <w:sz w:val="10"/>
          <w:szCs w:val="10"/>
        </w:rPr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p w:rsidR="009A6831" w:rsidRDefault="009A6831">
      <w:pPr>
        <w:spacing w:line="200" w:lineRule="exact"/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5287"/>
        <w:gridCol w:w="1860"/>
        <w:gridCol w:w="1001"/>
      </w:tblGrid>
      <w:tr w:rsidR="009A6831">
        <w:trPr>
          <w:trHeight w:hRule="exact" w:val="550"/>
        </w:trPr>
        <w:tc>
          <w:tcPr>
            <w:tcW w:w="876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>
            <w:pPr>
              <w:spacing w:before="7" w:line="180" w:lineRule="exact"/>
              <w:rPr>
                <w:sz w:val="19"/>
                <w:szCs w:val="19"/>
              </w:rPr>
            </w:pPr>
          </w:p>
          <w:p w:rsidR="009A6831" w:rsidRDefault="00AF4D7A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FF6500"/>
                <w:spacing w:val="1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color w:val="FF6500"/>
                <w:spacing w:val="-2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color w:val="FF6500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color w:val="FF6500"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6500"/>
                <w:spacing w:val="1"/>
                <w:sz w:val="17"/>
                <w:szCs w:val="17"/>
              </w:rPr>
              <w:t>Re</w:t>
            </w:r>
            <w:r>
              <w:rPr>
                <w:rFonts w:ascii="Arial" w:eastAsia="Arial" w:hAnsi="Arial" w:cs="Arial"/>
                <w:b/>
                <w:color w:val="FF6500"/>
                <w:spacing w:val="-1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b/>
                <w:color w:val="FF6500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color w:val="FF6500"/>
                <w:spacing w:val="-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b/>
                <w:color w:val="FF6500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color w:val="FF6500"/>
                <w:spacing w:val="1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6500"/>
                <w:spacing w:val="2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b/>
                <w:color w:val="FF6500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color w:val="FF6500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b/>
                <w:color w:val="FF6500"/>
                <w:spacing w:val="4"/>
                <w:sz w:val="17"/>
                <w:szCs w:val="17"/>
              </w:rPr>
              <w:t xml:space="preserve"> </w:t>
            </w:r>
            <w:hyperlink r:id="rId15">
              <w:r>
                <w:rPr>
                  <w:rFonts w:ascii="Arial" w:eastAsia="Arial" w:hAnsi="Arial" w:cs="Arial"/>
                  <w:b/>
                  <w:color w:val="FF6500"/>
                  <w:spacing w:val="1"/>
                  <w:sz w:val="17"/>
                  <w:szCs w:val="17"/>
                </w:rPr>
                <w:t>w</w:t>
              </w:r>
              <w:r>
                <w:rPr>
                  <w:rFonts w:ascii="Arial" w:eastAsia="Arial" w:hAnsi="Arial" w:cs="Arial"/>
                  <w:b/>
                  <w:color w:val="FF6500"/>
                  <w:spacing w:val="3"/>
                  <w:sz w:val="17"/>
                  <w:szCs w:val="17"/>
                </w:rPr>
                <w:t>ww</w:t>
              </w:r>
              <w:r>
                <w:rPr>
                  <w:rFonts w:ascii="Arial" w:eastAsia="Arial" w:hAnsi="Arial" w:cs="Arial"/>
                  <w:b/>
                  <w:color w:val="FF6500"/>
                  <w:spacing w:val="-1"/>
                  <w:sz w:val="17"/>
                  <w:szCs w:val="17"/>
                </w:rPr>
                <w:t>.</w:t>
              </w:r>
              <w:r>
                <w:rPr>
                  <w:rFonts w:ascii="Arial" w:eastAsia="Arial" w:hAnsi="Arial" w:cs="Arial"/>
                  <w:b/>
                  <w:color w:val="FF6500"/>
                  <w:spacing w:val="1"/>
                  <w:sz w:val="17"/>
                  <w:szCs w:val="17"/>
                </w:rPr>
                <w:t>x</w:t>
              </w:r>
              <w:r>
                <w:rPr>
                  <w:rFonts w:ascii="Arial" w:eastAsia="Arial" w:hAnsi="Arial" w:cs="Arial"/>
                  <w:b/>
                  <w:color w:val="FF6500"/>
                  <w:spacing w:val="-6"/>
                  <w:sz w:val="17"/>
                  <w:szCs w:val="17"/>
                </w:rPr>
                <w:t>y</w:t>
              </w:r>
              <w:r>
                <w:rPr>
                  <w:rFonts w:ascii="Arial" w:eastAsia="Arial" w:hAnsi="Arial" w:cs="Arial"/>
                  <w:b/>
                  <w:color w:val="FF6500"/>
                  <w:spacing w:val="1"/>
                  <w:sz w:val="17"/>
                  <w:szCs w:val="17"/>
                </w:rPr>
                <w:t>z</w:t>
              </w:r>
              <w:r>
                <w:rPr>
                  <w:rFonts w:ascii="Arial" w:eastAsia="Arial" w:hAnsi="Arial" w:cs="Arial"/>
                  <w:b/>
                  <w:color w:val="FF6500"/>
                  <w:spacing w:val="-1"/>
                  <w:sz w:val="17"/>
                  <w:szCs w:val="17"/>
                </w:rPr>
                <w:t>.</w:t>
              </w:r>
              <w:r>
                <w:rPr>
                  <w:rFonts w:ascii="Arial" w:eastAsia="Arial" w:hAnsi="Arial" w:cs="Arial"/>
                  <w:b/>
                  <w:color w:val="FF6500"/>
                  <w:spacing w:val="1"/>
                  <w:sz w:val="17"/>
                  <w:szCs w:val="17"/>
                </w:rPr>
                <w:t>co</w:t>
              </w:r>
              <w:r>
                <w:rPr>
                  <w:rFonts w:ascii="Arial" w:eastAsia="Arial" w:hAnsi="Arial" w:cs="Arial"/>
                  <w:b/>
                  <w:color w:val="FF6500"/>
                  <w:sz w:val="17"/>
                  <w:szCs w:val="17"/>
                </w:rPr>
                <w:t>m</w:t>
              </w:r>
            </w:hyperlink>
            <w:r>
              <w:rPr>
                <w:rFonts w:ascii="Arial" w:eastAsia="Arial" w:hAnsi="Arial" w:cs="Arial"/>
                <w:b/>
                <w:color w:val="FF6500"/>
                <w:spacing w:val="2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6500"/>
                <w:spacing w:val="2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b/>
                <w:color w:val="FF6500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color w:val="FF6500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b/>
                <w:color w:val="FF6500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6500"/>
                <w:spacing w:val="-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color w:val="FF6500"/>
                <w:spacing w:val="1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b/>
                <w:color w:val="FF650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color w:val="FF6500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6500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b/>
                <w:color w:val="FF6500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color w:val="FF6500"/>
                <w:spacing w:val="-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color w:val="FF6500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color w:val="FF6500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b/>
                <w:color w:val="FF6500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6500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color w:val="FF6500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b/>
                <w:color w:val="FF6500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6500"/>
                <w:spacing w:val="-1"/>
                <w:sz w:val="17"/>
                <w:szCs w:val="17"/>
              </w:rPr>
              <w:t>“</w:t>
            </w:r>
            <w:r>
              <w:rPr>
                <w:rFonts w:ascii="Arial" w:eastAsia="Arial" w:hAnsi="Arial" w:cs="Arial"/>
                <w:b/>
                <w:color w:val="FF6500"/>
                <w:spacing w:val="3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b/>
                <w:color w:val="FF6500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color w:val="FF6500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color w:val="FF6500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color w:val="FF6500"/>
                <w:spacing w:val="-4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b/>
                <w:color w:val="FF6500"/>
                <w:spacing w:val="1"/>
                <w:sz w:val="17"/>
                <w:szCs w:val="17"/>
              </w:rPr>
              <w:t>”</w:t>
            </w:r>
            <w:r>
              <w:rPr>
                <w:rFonts w:ascii="Arial" w:eastAsia="Arial" w:hAnsi="Arial" w:cs="Arial"/>
                <w:b/>
                <w:color w:val="FF6500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b/>
                <w:color w:val="FF6500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6500"/>
                <w:spacing w:val="1"/>
                <w:w w:val="102"/>
                <w:sz w:val="17"/>
                <w:szCs w:val="17"/>
              </w:rPr>
              <w:t>200</w:t>
            </w:r>
            <w:r>
              <w:rPr>
                <w:rFonts w:ascii="Arial" w:eastAsia="Arial" w:hAnsi="Arial" w:cs="Arial"/>
                <w:b/>
                <w:color w:val="FF6500"/>
                <w:w w:val="102"/>
                <w:sz w:val="17"/>
                <w:szCs w:val="17"/>
              </w:rPr>
              <w:t>8</w:t>
            </w:r>
          </w:p>
        </w:tc>
      </w:tr>
      <w:tr w:rsidR="009A6831">
        <w:trPr>
          <w:trHeight w:hRule="exact" w:val="247"/>
        </w:trPr>
        <w:tc>
          <w:tcPr>
            <w:tcW w:w="876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o</w:t>
            </w:r>
          </w:p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ea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e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-2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rr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en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s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ind w:left="9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Sou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e</w:t>
            </w:r>
          </w:p>
        </w:tc>
      </w:tr>
      <w:tr w:rsidR="009A6831">
        <w:trPr>
          <w:trHeight w:hRule="exact" w:val="262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50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1</w:t>
            </w:r>
          </w:p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Goog</w:t>
            </w:r>
            <w:r>
              <w:rPr>
                <w:rFonts w:ascii="Arial" w:eastAsia="Arial" w:hAnsi="Arial" w:cs="Arial"/>
                <w:b/>
                <w:spacing w:val="-3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2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Ra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k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Pag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R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w w:val="103"/>
                <w:sz w:val="17"/>
                <w:szCs w:val="17"/>
              </w:rPr>
              <w:t>: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se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q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ue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2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Pa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oo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z w:val="17"/>
                <w:szCs w:val="17"/>
              </w:rPr>
              <w:t>le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&gt;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1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5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2</w:t>
            </w:r>
          </w:p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Pa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Li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g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li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3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oo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le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li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103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ah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o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5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li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N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3</w:t>
            </w:r>
          </w:p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b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Pop</w:t>
            </w:r>
            <w:r>
              <w:rPr>
                <w:rFonts w:ascii="Arial" w:eastAsia="Arial" w:hAnsi="Arial" w:cs="Arial"/>
                <w:b/>
                <w:spacing w:val="-4"/>
                <w:w w:val="103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y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opu</w:t>
            </w:r>
            <w:r>
              <w:rPr>
                <w:rFonts w:ascii="Arial" w:eastAsia="Arial" w:hAnsi="Arial" w:cs="Arial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oog</w:t>
            </w:r>
            <w:r>
              <w:rPr>
                <w:rFonts w:ascii="Arial" w:eastAsia="Arial" w:hAnsi="Arial" w:cs="Arial"/>
                <w:spacing w:val="-3"/>
                <w:w w:val="102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e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7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opu</w:t>
            </w:r>
            <w:r>
              <w:rPr>
                <w:rFonts w:ascii="Arial" w:eastAsia="Arial" w:hAnsi="Arial" w:cs="Arial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w w:val="103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aho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o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opu</w:t>
            </w:r>
            <w:r>
              <w:rPr>
                <w:rFonts w:ascii="Arial" w:eastAsia="Arial" w:hAnsi="Arial" w:cs="Arial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N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2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4</w:t>
            </w:r>
          </w:p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Se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rc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b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ng</w:t>
            </w:r>
            <w:r>
              <w:rPr>
                <w:rFonts w:ascii="Arial" w:eastAsia="Arial" w:hAnsi="Arial" w:cs="Arial"/>
                <w:b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2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10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g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7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5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Se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Eng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oo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Ke</w:t>
            </w:r>
            <w:r>
              <w:rPr>
                <w:rFonts w:ascii="Arial" w:eastAsia="Arial" w:hAnsi="Arial" w:cs="Arial"/>
                <w:spacing w:val="-4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pacing w:val="1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“</w:t>
            </w:r>
            <w:r>
              <w:rPr>
                <w:rFonts w:ascii="Arial" w:eastAsia="Arial" w:hAnsi="Arial" w:cs="Arial"/>
                <w:spacing w:val="2"/>
                <w:w w:val="102"/>
                <w:sz w:val="17"/>
                <w:szCs w:val="17"/>
              </w:rPr>
              <w:t>-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--</w:t>
            </w:r>
            <w:r>
              <w:rPr>
                <w:rFonts w:ascii="Arial" w:eastAsia="Arial" w:hAnsi="Arial" w:cs="Arial"/>
                <w:spacing w:val="2"/>
                <w:w w:val="102"/>
                <w:sz w:val="17"/>
                <w:szCs w:val="17"/>
              </w:rPr>
              <w:t>-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“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Se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Eng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aho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Ke</w:t>
            </w:r>
            <w:r>
              <w:rPr>
                <w:rFonts w:ascii="Arial" w:eastAsia="Arial" w:hAnsi="Arial" w:cs="Arial"/>
                <w:spacing w:val="-4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“-</w:t>
            </w:r>
            <w:r>
              <w:rPr>
                <w:rFonts w:ascii="Arial" w:eastAsia="Arial" w:hAnsi="Arial" w:cs="Arial"/>
                <w:spacing w:val="2"/>
                <w:w w:val="102"/>
                <w:sz w:val="17"/>
                <w:szCs w:val="17"/>
              </w:rPr>
              <w:t>-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--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“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Se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Eng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Ke</w:t>
            </w:r>
            <w:r>
              <w:rPr>
                <w:rFonts w:ascii="Arial" w:eastAsia="Arial" w:hAnsi="Arial" w:cs="Arial"/>
                <w:spacing w:val="-4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pacing w:val="1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“</w:t>
            </w:r>
            <w:r>
              <w:rPr>
                <w:rFonts w:ascii="Arial" w:eastAsia="Arial" w:hAnsi="Arial" w:cs="Arial"/>
                <w:spacing w:val="2"/>
                <w:w w:val="102"/>
                <w:sz w:val="17"/>
                <w:szCs w:val="17"/>
              </w:rPr>
              <w:t>-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--</w:t>
            </w:r>
            <w:r>
              <w:rPr>
                <w:rFonts w:ascii="Arial" w:eastAsia="Arial" w:hAnsi="Arial" w:cs="Arial"/>
                <w:spacing w:val="2"/>
                <w:w w:val="102"/>
                <w:sz w:val="17"/>
                <w:szCs w:val="17"/>
              </w:rPr>
              <w:t>-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“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6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5</w:t>
            </w:r>
          </w:p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ck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s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3"/>
        </w:trPr>
        <w:tc>
          <w:tcPr>
            <w:tcW w:w="61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5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ck</w:t>
            </w:r>
            <w:r>
              <w:rPr>
                <w:rFonts w:ascii="Arial" w:eastAsia="Arial" w:hAnsi="Arial" w:cs="Arial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nk</w:t>
            </w: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3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og</w:t>
            </w:r>
            <w:r>
              <w:rPr>
                <w:rFonts w:ascii="Arial" w:eastAsia="Arial" w:hAnsi="Arial" w:cs="Arial"/>
                <w:spacing w:val="-3"/>
                <w:w w:val="102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5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ck</w:t>
            </w:r>
            <w:r>
              <w:rPr>
                <w:rFonts w:ascii="Arial" w:eastAsia="Arial" w:hAnsi="Arial" w:cs="Arial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nk</w:t>
            </w: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w w:val="103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aho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o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7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5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ck</w:t>
            </w:r>
            <w:r>
              <w:rPr>
                <w:rFonts w:ascii="Arial" w:eastAsia="Arial" w:hAnsi="Arial" w:cs="Arial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nk</w:t>
            </w: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-2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N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6</w:t>
            </w:r>
          </w:p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-4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ex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Ra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g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7</w:t>
            </w:r>
          </w:p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p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7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Go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z w:val="17"/>
                <w:szCs w:val="17"/>
              </w:rPr>
              <w:t>le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-3"/>
                <w:w w:val="102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-2"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p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1"/>
                <w:w w:val="103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em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p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9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8</w:t>
            </w:r>
          </w:p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b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s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5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on</w:t>
            </w:r>
            <w:r>
              <w:rPr>
                <w:rFonts w:ascii="Arial" w:eastAsia="Arial" w:hAnsi="Arial" w:cs="Arial"/>
                <w:spacing w:val="2"/>
                <w:w w:val="103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h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7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5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2"/>
                <w:w w:val="103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h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5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9</w:t>
            </w:r>
          </w:p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line="180" w:lineRule="exact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pacing w:val="1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17"/>
                <w:szCs w:val="17"/>
              </w:rPr>
              <w:t>it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spacing w:val="4"/>
                <w:w w:val="103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b/>
                <w:spacing w:val="-6"/>
                <w:w w:val="102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  <w:w w:val="10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s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47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2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cu</w:t>
            </w:r>
            <w:r>
              <w:rPr>
                <w:rFonts w:ascii="Arial" w:eastAsia="Arial" w:hAnsi="Arial" w:cs="Arial"/>
                <w:spacing w:val="-2"/>
                <w:w w:val="10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en</w:t>
            </w:r>
            <w:r>
              <w:rPr>
                <w:rFonts w:ascii="Arial" w:eastAsia="Arial" w:hAnsi="Arial" w:cs="Arial"/>
                <w:spacing w:val="-3"/>
                <w:w w:val="103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s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5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oke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s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62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5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Me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-1"/>
                <w:w w:val="102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s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50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AF4D7A">
            <w:pPr>
              <w:spacing w:before="7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Ke</w:t>
            </w:r>
            <w:r>
              <w:rPr>
                <w:rFonts w:ascii="Arial" w:eastAsia="Arial" w:hAnsi="Arial" w:cs="Arial"/>
                <w:spacing w:val="-4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2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pacing w:val="1"/>
                <w:w w:val="102"/>
                <w:sz w:val="17"/>
                <w:szCs w:val="17"/>
              </w:rPr>
              <w:t>ens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>y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  <w:tr w:rsidR="009A6831">
        <w:trPr>
          <w:trHeight w:hRule="exact" w:val="281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5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831" w:rsidRDefault="009A6831"/>
        </w:tc>
      </w:tr>
    </w:tbl>
    <w:p w:rsidR="009A6831" w:rsidRDefault="009A6831">
      <w:pPr>
        <w:spacing w:line="200" w:lineRule="exact"/>
      </w:pPr>
    </w:p>
    <w:p w:rsidR="009A6831" w:rsidRDefault="009A6831">
      <w:pPr>
        <w:spacing w:before="14" w:line="220" w:lineRule="exact"/>
        <w:rPr>
          <w:sz w:val="22"/>
          <w:szCs w:val="22"/>
        </w:rPr>
      </w:pPr>
    </w:p>
    <w:p w:rsidR="009A6831" w:rsidRDefault="00AF4D7A">
      <w:pPr>
        <w:spacing w:before="43"/>
        <w:ind w:left="215"/>
        <w:rPr>
          <w:sz w:val="19"/>
          <w:szCs w:val="19"/>
        </w:rPr>
      </w:pPr>
      <w:r>
        <w:rPr>
          <w:sz w:val="19"/>
          <w:szCs w:val="19"/>
        </w:rPr>
        <w:t>A</w:t>
      </w:r>
      <w:r>
        <w:rPr>
          <w:spacing w:val="-8"/>
          <w:sz w:val="19"/>
          <w:szCs w:val="19"/>
        </w:rPr>
        <w:t xml:space="preserve"> </w:t>
      </w:r>
      <w:r>
        <w:rPr>
          <w:w w:val="115"/>
          <w:sz w:val="19"/>
          <w:szCs w:val="19"/>
        </w:rPr>
        <w:t>s</w:t>
      </w:r>
      <w:r>
        <w:rPr>
          <w:spacing w:val="1"/>
          <w:w w:val="115"/>
          <w:sz w:val="19"/>
          <w:szCs w:val="19"/>
        </w:rPr>
        <w:t>ep</w:t>
      </w:r>
      <w:r>
        <w:rPr>
          <w:spacing w:val="-1"/>
          <w:w w:val="115"/>
          <w:sz w:val="19"/>
          <w:szCs w:val="19"/>
        </w:rPr>
        <w:t>a</w:t>
      </w:r>
      <w:r>
        <w:rPr>
          <w:spacing w:val="2"/>
          <w:w w:val="115"/>
          <w:sz w:val="19"/>
          <w:szCs w:val="19"/>
        </w:rPr>
        <w:t>r</w:t>
      </w:r>
      <w:r>
        <w:rPr>
          <w:spacing w:val="-1"/>
          <w:w w:val="115"/>
          <w:sz w:val="19"/>
          <w:szCs w:val="19"/>
        </w:rPr>
        <w:t>a</w:t>
      </w:r>
      <w:r>
        <w:rPr>
          <w:spacing w:val="2"/>
          <w:w w:val="115"/>
          <w:sz w:val="19"/>
          <w:szCs w:val="19"/>
        </w:rPr>
        <w:t>t</w:t>
      </w:r>
      <w:r>
        <w:rPr>
          <w:w w:val="115"/>
          <w:sz w:val="19"/>
          <w:szCs w:val="19"/>
        </w:rPr>
        <w:t>e</w:t>
      </w:r>
      <w:r>
        <w:rPr>
          <w:spacing w:val="24"/>
          <w:w w:val="115"/>
          <w:sz w:val="19"/>
          <w:szCs w:val="19"/>
        </w:rPr>
        <w:t xml:space="preserve"> </w:t>
      </w:r>
      <w:r>
        <w:rPr>
          <w:w w:val="115"/>
          <w:sz w:val="19"/>
          <w:szCs w:val="19"/>
        </w:rPr>
        <w:t>r</w:t>
      </w:r>
      <w:r>
        <w:rPr>
          <w:spacing w:val="1"/>
          <w:w w:val="115"/>
          <w:sz w:val="19"/>
          <w:szCs w:val="19"/>
        </w:rPr>
        <w:t>ep</w:t>
      </w:r>
      <w:r>
        <w:rPr>
          <w:spacing w:val="-2"/>
          <w:w w:val="115"/>
          <w:sz w:val="19"/>
          <w:szCs w:val="19"/>
        </w:rPr>
        <w:t>o</w:t>
      </w:r>
      <w:r>
        <w:rPr>
          <w:spacing w:val="2"/>
          <w:w w:val="115"/>
          <w:sz w:val="19"/>
          <w:szCs w:val="19"/>
        </w:rPr>
        <w:t>r</w:t>
      </w:r>
      <w:r>
        <w:rPr>
          <w:w w:val="115"/>
          <w:sz w:val="19"/>
          <w:szCs w:val="19"/>
        </w:rPr>
        <w:t xml:space="preserve">t </w:t>
      </w:r>
      <w:r>
        <w:rPr>
          <w:sz w:val="19"/>
          <w:szCs w:val="19"/>
        </w:rPr>
        <w:t>sh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l</w:t>
      </w:r>
      <w:r>
        <w:rPr>
          <w:sz w:val="19"/>
          <w:szCs w:val="19"/>
        </w:rPr>
        <w:t>l</w:t>
      </w:r>
      <w:r>
        <w:rPr>
          <w:spacing w:val="4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e</w:t>
      </w:r>
      <w:r>
        <w:rPr>
          <w:spacing w:val="43"/>
          <w:sz w:val="19"/>
          <w:szCs w:val="19"/>
        </w:rPr>
        <w:t xml:space="preserve"> </w:t>
      </w:r>
      <w:r>
        <w:rPr>
          <w:spacing w:val="-1"/>
          <w:w w:val="112"/>
          <w:sz w:val="19"/>
          <w:szCs w:val="19"/>
        </w:rPr>
        <w:t>p</w:t>
      </w:r>
      <w:r>
        <w:rPr>
          <w:w w:val="110"/>
          <w:sz w:val="19"/>
          <w:szCs w:val="19"/>
        </w:rPr>
        <w:t>ro</w:t>
      </w:r>
      <w:r>
        <w:rPr>
          <w:spacing w:val="-1"/>
          <w:w w:val="101"/>
          <w:sz w:val="19"/>
          <w:szCs w:val="19"/>
        </w:rPr>
        <w:t>v</w:t>
      </w:r>
      <w:r>
        <w:rPr>
          <w:spacing w:val="1"/>
          <w:w w:val="84"/>
          <w:sz w:val="19"/>
          <w:szCs w:val="19"/>
        </w:rPr>
        <w:t>i</w:t>
      </w:r>
      <w:r>
        <w:rPr>
          <w:spacing w:val="1"/>
          <w:w w:val="112"/>
          <w:sz w:val="19"/>
          <w:szCs w:val="19"/>
        </w:rPr>
        <w:t>d</w:t>
      </w:r>
      <w:r>
        <w:rPr>
          <w:spacing w:val="1"/>
          <w:w w:val="121"/>
          <w:sz w:val="19"/>
          <w:szCs w:val="19"/>
        </w:rPr>
        <w:t>e</w:t>
      </w:r>
      <w:r>
        <w:rPr>
          <w:w w:val="112"/>
          <w:sz w:val="19"/>
          <w:szCs w:val="19"/>
        </w:rPr>
        <w:t>d</w:t>
      </w:r>
      <w:r>
        <w:rPr>
          <w:spacing w:val="14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f</w:t>
      </w:r>
      <w:r>
        <w:rPr>
          <w:sz w:val="19"/>
          <w:szCs w:val="19"/>
        </w:rPr>
        <w:t>or</w:t>
      </w:r>
      <w:r>
        <w:rPr>
          <w:spacing w:val="26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t</w:t>
      </w:r>
      <w:r>
        <w:rPr>
          <w:spacing w:val="-2"/>
          <w:sz w:val="19"/>
          <w:szCs w:val="19"/>
        </w:rPr>
        <w:t>h</w:t>
      </w:r>
      <w:r>
        <w:rPr>
          <w:sz w:val="19"/>
          <w:szCs w:val="19"/>
        </w:rPr>
        <w:t xml:space="preserve">e </w:t>
      </w:r>
      <w:r>
        <w:rPr>
          <w:spacing w:val="1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</w:t>
      </w:r>
      <w:r>
        <w:rPr>
          <w:spacing w:val="-1"/>
          <w:sz w:val="19"/>
          <w:szCs w:val="19"/>
        </w:rPr>
        <w:t>E</w:t>
      </w:r>
      <w:r>
        <w:rPr>
          <w:sz w:val="19"/>
          <w:szCs w:val="19"/>
        </w:rPr>
        <w:t>O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w w:val="113"/>
          <w:sz w:val="19"/>
          <w:szCs w:val="19"/>
        </w:rPr>
        <w:t>a</w:t>
      </w:r>
      <w:r>
        <w:rPr>
          <w:spacing w:val="-1"/>
          <w:w w:val="113"/>
          <w:sz w:val="19"/>
          <w:szCs w:val="19"/>
        </w:rPr>
        <w:t>d</w:t>
      </w:r>
      <w:r>
        <w:rPr>
          <w:w w:val="113"/>
          <w:sz w:val="19"/>
          <w:szCs w:val="19"/>
        </w:rPr>
        <w:t>d</w:t>
      </w:r>
      <w:r>
        <w:rPr>
          <w:spacing w:val="2"/>
          <w:w w:val="113"/>
          <w:sz w:val="19"/>
          <w:szCs w:val="19"/>
        </w:rPr>
        <w:t>-</w:t>
      </w:r>
      <w:r>
        <w:rPr>
          <w:w w:val="113"/>
          <w:sz w:val="19"/>
          <w:szCs w:val="19"/>
        </w:rPr>
        <w:t>o</w:t>
      </w:r>
      <w:r>
        <w:rPr>
          <w:spacing w:val="2"/>
          <w:w w:val="113"/>
          <w:sz w:val="19"/>
          <w:szCs w:val="19"/>
        </w:rPr>
        <w:t>n</w:t>
      </w:r>
      <w:r>
        <w:rPr>
          <w:w w:val="113"/>
          <w:sz w:val="19"/>
          <w:szCs w:val="19"/>
        </w:rPr>
        <w:t>s</w:t>
      </w:r>
      <w:r>
        <w:rPr>
          <w:spacing w:val="8"/>
          <w:w w:val="113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i</w:t>
      </w:r>
      <w:r>
        <w:rPr>
          <w:sz w:val="19"/>
          <w:szCs w:val="19"/>
        </w:rPr>
        <w:t>f</w:t>
      </w:r>
      <w:r>
        <w:rPr>
          <w:spacing w:val="3"/>
          <w:sz w:val="19"/>
          <w:szCs w:val="19"/>
        </w:rPr>
        <w:t xml:space="preserve"> </w:t>
      </w:r>
      <w:r>
        <w:rPr>
          <w:spacing w:val="2"/>
          <w:w w:val="120"/>
          <w:sz w:val="19"/>
          <w:szCs w:val="19"/>
        </w:rPr>
        <w:t>a</w:t>
      </w:r>
      <w:r>
        <w:rPr>
          <w:spacing w:val="1"/>
          <w:w w:val="112"/>
          <w:sz w:val="19"/>
          <w:szCs w:val="19"/>
        </w:rPr>
        <w:t>p</w:t>
      </w:r>
      <w:r>
        <w:rPr>
          <w:spacing w:val="-1"/>
          <w:w w:val="112"/>
          <w:sz w:val="19"/>
          <w:szCs w:val="19"/>
        </w:rPr>
        <w:t>p</w:t>
      </w:r>
      <w:r>
        <w:rPr>
          <w:spacing w:val="-1"/>
          <w:w w:val="84"/>
          <w:sz w:val="19"/>
          <w:szCs w:val="19"/>
        </w:rPr>
        <w:t>l</w:t>
      </w:r>
      <w:r>
        <w:rPr>
          <w:spacing w:val="4"/>
          <w:w w:val="84"/>
          <w:sz w:val="19"/>
          <w:szCs w:val="19"/>
        </w:rPr>
        <w:t>i</w:t>
      </w:r>
      <w:r>
        <w:rPr>
          <w:spacing w:val="-1"/>
          <w:w w:val="106"/>
          <w:sz w:val="19"/>
          <w:szCs w:val="19"/>
        </w:rPr>
        <w:t>c</w:t>
      </w:r>
      <w:r>
        <w:rPr>
          <w:spacing w:val="2"/>
          <w:w w:val="120"/>
          <w:sz w:val="19"/>
          <w:szCs w:val="19"/>
        </w:rPr>
        <w:t>a</w:t>
      </w:r>
      <w:r>
        <w:rPr>
          <w:spacing w:val="-4"/>
          <w:w w:val="112"/>
          <w:sz w:val="19"/>
          <w:szCs w:val="19"/>
        </w:rPr>
        <w:t>b</w:t>
      </w:r>
      <w:r>
        <w:rPr>
          <w:spacing w:val="4"/>
          <w:w w:val="84"/>
          <w:sz w:val="19"/>
          <w:szCs w:val="19"/>
        </w:rPr>
        <w:t>l</w:t>
      </w:r>
      <w:r>
        <w:rPr>
          <w:spacing w:val="-1"/>
          <w:w w:val="121"/>
          <w:sz w:val="19"/>
          <w:szCs w:val="19"/>
        </w:rPr>
        <w:t>e</w:t>
      </w:r>
      <w:r>
        <w:rPr>
          <w:w w:val="123"/>
          <w:sz w:val="19"/>
          <w:szCs w:val="19"/>
        </w:rPr>
        <w:t>.</w:t>
      </w:r>
    </w:p>
    <w:sectPr w:rsidR="009A6831">
      <w:pgSz w:w="11900" w:h="16840"/>
      <w:pgMar w:top="2300" w:right="1680" w:bottom="280" w:left="1100" w:header="2105" w:footer="13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0D2" w:rsidRDefault="001D30D2">
      <w:r>
        <w:separator/>
      </w:r>
    </w:p>
  </w:endnote>
  <w:endnote w:type="continuationSeparator" w:id="0">
    <w:p w:rsidR="001D30D2" w:rsidRDefault="001D3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D7A" w:rsidRDefault="001D30D2">
    <w:pPr>
      <w:spacing w:line="40" w:lineRule="exact"/>
      <w:rPr>
        <w:sz w:val="5"/>
        <w:szCs w:val="5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1.35pt;margin-top:754.6pt;width:55.9pt;height:11.7pt;z-index:-1382;mso-position-horizontal-relative:page;mso-position-vertical-relative:page" filled="f" stroked="f">
          <v:textbox inset="0,0,0,0">
            <w:txbxContent>
              <w:p w:rsidR="00AF4D7A" w:rsidRDefault="00AF4D7A">
                <w:pPr>
                  <w:spacing w:line="200" w:lineRule="exact"/>
                  <w:ind w:left="20" w:right="-29"/>
                  <w:rPr>
                    <w:sz w:val="19"/>
                    <w:szCs w:val="19"/>
                  </w:rPr>
                </w:pPr>
                <w:r>
                  <w:rPr>
                    <w:spacing w:val="3"/>
                    <w:sz w:val="19"/>
                    <w:szCs w:val="19"/>
                  </w:rPr>
                  <w:t>P</w:t>
                </w:r>
                <w:r>
                  <w:rPr>
                    <w:sz w:val="19"/>
                    <w:szCs w:val="19"/>
                  </w:rPr>
                  <w:t>a</w:t>
                </w:r>
                <w:r>
                  <w:rPr>
                    <w:spacing w:val="-1"/>
                    <w:sz w:val="19"/>
                    <w:szCs w:val="19"/>
                  </w:rPr>
                  <w:t>g</w:t>
                </w:r>
                <w:r>
                  <w:rPr>
                    <w:sz w:val="19"/>
                    <w:szCs w:val="19"/>
                  </w:rPr>
                  <w:t>e</w:t>
                </w:r>
                <w:r>
                  <w:rPr>
                    <w:spacing w:val="6"/>
                    <w:sz w:val="19"/>
                    <w:szCs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9"/>
                    <w:szCs w:val="19"/>
                  </w:rPr>
                  <w:instrText xml:space="preserve"> PAGE </w:instrText>
                </w:r>
                <w:r>
                  <w:fldChar w:fldCharType="separate"/>
                </w:r>
                <w:r w:rsidR="00206E05">
                  <w:rPr>
                    <w:noProof/>
                    <w:sz w:val="19"/>
                    <w:szCs w:val="19"/>
                  </w:rPr>
                  <w:t>11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sz w:val="19"/>
                    <w:szCs w:val="19"/>
                  </w:rPr>
                  <w:instrText xml:space="preserve"> PAGE </w:instrText>
                </w:r>
                <w:r>
                  <w:fldChar w:fldCharType="separate"/>
                </w:r>
                <w:r w:rsidR="00206E05">
                  <w:rPr>
                    <w:noProof/>
                    <w:sz w:val="19"/>
                    <w:szCs w:val="19"/>
                  </w:rPr>
                  <w:t>11</w:t>
                </w:r>
                <w:r>
                  <w:fldChar w:fldCharType="end"/>
                </w:r>
                <w:r>
                  <w:rPr>
                    <w:spacing w:val="6"/>
                    <w:sz w:val="19"/>
                    <w:szCs w:val="19"/>
                  </w:rPr>
                  <w:t xml:space="preserve"> </w:t>
                </w:r>
                <w:r>
                  <w:rPr>
                    <w:spacing w:val="-1"/>
                    <w:sz w:val="19"/>
                    <w:szCs w:val="19"/>
                  </w:rPr>
                  <w:t>o</w:t>
                </w:r>
                <w:r>
                  <w:rPr>
                    <w:sz w:val="19"/>
                    <w:szCs w:val="19"/>
                  </w:rPr>
                  <w:t>f</w:t>
                </w:r>
                <w:r>
                  <w:rPr>
                    <w:spacing w:val="3"/>
                    <w:sz w:val="19"/>
                    <w:szCs w:val="19"/>
                  </w:rPr>
                  <w:t xml:space="preserve"> </w:t>
                </w:r>
                <w:r>
                  <w:rPr>
                    <w:spacing w:val="2"/>
                    <w:w w:val="101"/>
                    <w:sz w:val="19"/>
                    <w:szCs w:val="19"/>
                  </w:rPr>
                  <w:t>1</w:t>
                </w:r>
                <w:r>
                  <w:rPr>
                    <w:w w:val="101"/>
                    <w:sz w:val="19"/>
                    <w:szCs w:val="19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0D2" w:rsidRDefault="001D30D2">
      <w:r>
        <w:separator/>
      </w:r>
    </w:p>
  </w:footnote>
  <w:footnote w:type="continuationSeparator" w:id="0">
    <w:p w:rsidR="001D30D2" w:rsidRDefault="001D30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D7A" w:rsidRDefault="001D30D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4.75pt;margin-top:104.55pt;width:56.9pt;height:11.7pt;z-index:-1383;mso-position-horizontal-relative:page;mso-position-vertical-relative:page" filled="f" stroked="f">
          <v:textbox inset="0,0,0,0">
            <w:txbxContent>
              <w:p w:rsidR="00AF4D7A" w:rsidRDefault="00AF4D7A">
                <w:pPr>
                  <w:spacing w:line="200" w:lineRule="exact"/>
                  <w:ind w:left="20" w:right="-29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S</w:t>
                </w:r>
                <w:r>
                  <w:rPr>
                    <w:spacing w:val="-3"/>
                    <w:sz w:val="19"/>
                    <w:szCs w:val="19"/>
                  </w:rPr>
                  <w:t>E</w:t>
                </w:r>
                <w:r>
                  <w:rPr>
                    <w:sz w:val="19"/>
                    <w:szCs w:val="19"/>
                  </w:rPr>
                  <w:t>O</w:t>
                </w:r>
                <w:r>
                  <w:rPr>
                    <w:spacing w:val="7"/>
                    <w:sz w:val="19"/>
                    <w:szCs w:val="19"/>
                  </w:rPr>
                  <w:t xml:space="preserve"> </w:t>
                </w:r>
                <w:r>
                  <w:rPr>
                    <w:spacing w:val="3"/>
                    <w:w w:val="101"/>
                    <w:sz w:val="19"/>
                    <w:szCs w:val="19"/>
                  </w:rPr>
                  <w:t>P</w:t>
                </w:r>
                <w:r>
                  <w:rPr>
                    <w:w w:val="101"/>
                    <w:sz w:val="19"/>
                    <w:szCs w:val="19"/>
                  </w:rPr>
                  <w:t>r</w:t>
                </w:r>
                <w:r>
                  <w:rPr>
                    <w:spacing w:val="2"/>
                    <w:w w:val="101"/>
                    <w:sz w:val="19"/>
                    <w:szCs w:val="19"/>
                  </w:rPr>
                  <w:t>opo</w:t>
                </w:r>
                <w:r>
                  <w:rPr>
                    <w:spacing w:val="1"/>
                    <w:w w:val="101"/>
                    <w:sz w:val="19"/>
                    <w:szCs w:val="19"/>
                  </w:rPr>
                  <w:t>s</w:t>
                </w:r>
                <w:r>
                  <w:rPr>
                    <w:spacing w:val="-2"/>
                    <w:w w:val="102"/>
                    <w:sz w:val="19"/>
                    <w:szCs w:val="19"/>
                  </w:rPr>
                  <w:t>a</w:t>
                </w:r>
                <w:r>
                  <w:rPr>
                    <w:w w:val="102"/>
                    <w:sz w:val="19"/>
                    <w:szCs w:val="19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72DAA"/>
    <w:multiLevelType w:val="multilevel"/>
    <w:tmpl w:val="2A3A7D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6831"/>
    <w:rsid w:val="001D30D2"/>
    <w:rsid w:val="00206E05"/>
    <w:rsid w:val="006F1CD6"/>
    <w:rsid w:val="009A6831"/>
    <w:rsid w:val="00AF4D7A"/>
    <w:rsid w:val="00D4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xyz.com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15</Pages>
  <Words>2736</Words>
  <Characters>15597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Larsen &amp; Toubro Limited</Company>
  <LinksUpToDate>false</LinksUpToDate>
  <CharactersWithSpaces>18297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2016-02-01T11:33:00Z</dcterms:created>
  <dcterms:modified xsi:type="dcterms:W3CDTF">2016-02-02T07:35:00Z</dcterms:modified>
</cp:coreProperties>
</file>